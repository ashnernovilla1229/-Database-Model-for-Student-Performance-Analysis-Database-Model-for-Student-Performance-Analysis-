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975A0" w14:textId="490A85AE" w:rsidR="00380732" w:rsidRDefault="00380732">
      <w:pPr>
        <w:spacing w:before="9" w:line="160" w:lineRule="exact"/>
        <w:rPr>
          <w:sz w:val="17"/>
          <w:szCs w:val="17"/>
        </w:rPr>
      </w:pPr>
    </w:p>
    <w:p w14:paraId="08523652" w14:textId="77777777" w:rsidR="00380732" w:rsidRDefault="00380732">
      <w:pPr>
        <w:spacing w:line="200" w:lineRule="exact"/>
      </w:pPr>
    </w:p>
    <w:p w14:paraId="54FAAE4C" w14:textId="77777777" w:rsidR="00380732" w:rsidRDefault="00380732">
      <w:pPr>
        <w:spacing w:line="200" w:lineRule="exact"/>
      </w:pPr>
    </w:p>
    <w:p w14:paraId="2FFD7087" w14:textId="77777777" w:rsidR="00380732" w:rsidRDefault="00380732">
      <w:pPr>
        <w:spacing w:line="200" w:lineRule="exact"/>
      </w:pPr>
    </w:p>
    <w:p w14:paraId="28D2B97F" w14:textId="77777777" w:rsidR="00380732" w:rsidRDefault="00380732">
      <w:pPr>
        <w:spacing w:line="200" w:lineRule="exact"/>
      </w:pPr>
    </w:p>
    <w:p w14:paraId="3722F76F" w14:textId="77777777" w:rsidR="00380732" w:rsidRDefault="00380732">
      <w:pPr>
        <w:spacing w:line="200" w:lineRule="exact"/>
      </w:pPr>
    </w:p>
    <w:p w14:paraId="537B1CF0" w14:textId="77777777" w:rsidR="00380732" w:rsidRDefault="00380732">
      <w:pPr>
        <w:spacing w:line="200" w:lineRule="exact"/>
      </w:pPr>
    </w:p>
    <w:p w14:paraId="35120532" w14:textId="77777777" w:rsidR="00380732" w:rsidRDefault="00380732">
      <w:pPr>
        <w:spacing w:line="200" w:lineRule="exact"/>
      </w:pPr>
    </w:p>
    <w:p w14:paraId="0F5E191F" w14:textId="77777777" w:rsidR="00380732" w:rsidRDefault="00380732">
      <w:pPr>
        <w:spacing w:line="200" w:lineRule="exact"/>
      </w:pPr>
    </w:p>
    <w:p w14:paraId="27F67874" w14:textId="77777777" w:rsidR="00380732" w:rsidRDefault="00380732">
      <w:pPr>
        <w:spacing w:line="200" w:lineRule="exact"/>
      </w:pPr>
    </w:p>
    <w:p w14:paraId="3577CAD7" w14:textId="77777777" w:rsidR="00380732" w:rsidRDefault="00380732">
      <w:pPr>
        <w:spacing w:line="200" w:lineRule="exact"/>
      </w:pPr>
    </w:p>
    <w:p w14:paraId="4FAD65A2" w14:textId="77777777" w:rsidR="00380732" w:rsidRDefault="00380732">
      <w:pPr>
        <w:spacing w:line="200" w:lineRule="exact"/>
      </w:pPr>
    </w:p>
    <w:p w14:paraId="4A20D549" w14:textId="77777777" w:rsidR="00380732" w:rsidRDefault="00380732">
      <w:pPr>
        <w:spacing w:line="200" w:lineRule="exact"/>
      </w:pPr>
    </w:p>
    <w:p w14:paraId="68A33EC3" w14:textId="77777777" w:rsidR="00380732" w:rsidRDefault="00380732">
      <w:pPr>
        <w:spacing w:line="200" w:lineRule="exact"/>
      </w:pPr>
    </w:p>
    <w:p w14:paraId="59ABB899" w14:textId="77777777" w:rsidR="00380732" w:rsidRDefault="00380732">
      <w:pPr>
        <w:spacing w:line="200" w:lineRule="exact"/>
      </w:pPr>
    </w:p>
    <w:p w14:paraId="2BD5A5CB" w14:textId="77777777" w:rsidR="00380732" w:rsidRDefault="00380732">
      <w:pPr>
        <w:spacing w:line="200" w:lineRule="exact"/>
      </w:pPr>
    </w:p>
    <w:p w14:paraId="3E4618EA" w14:textId="77777777" w:rsidR="00380732" w:rsidRDefault="00380732">
      <w:pPr>
        <w:spacing w:line="200" w:lineRule="exact"/>
      </w:pPr>
    </w:p>
    <w:p w14:paraId="22369D61" w14:textId="77777777" w:rsidR="00380732" w:rsidRDefault="00380732">
      <w:pPr>
        <w:spacing w:line="200" w:lineRule="exact"/>
      </w:pPr>
    </w:p>
    <w:p w14:paraId="244059F2" w14:textId="77777777" w:rsidR="00380732" w:rsidRDefault="00380732">
      <w:pPr>
        <w:spacing w:line="200" w:lineRule="exact"/>
      </w:pPr>
    </w:p>
    <w:p w14:paraId="53C76C3C" w14:textId="77777777" w:rsidR="00380732" w:rsidRDefault="00380732">
      <w:pPr>
        <w:spacing w:line="200" w:lineRule="exact"/>
      </w:pPr>
    </w:p>
    <w:p w14:paraId="2490130A" w14:textId="77777777" w:rsidR="00380732" w:rsidRDefault="00380732">
      <w:pPr>
        <w:spacing w:line="200" w:lineRule="exact"/>
      </w:pPr>
    </w:p>
    <w:p w14:paraId="463726EC" w14:textId="77777777" w:rsidR="00380732" w:rsidRDefault="00380732">
      <w:pPr>
        <w:spacing w:line="200" w:lineRule="exact"/>
      </w:pPr>
    </w:p>
    <w:p w14:paraId="4CDCFFBB" w14:textId="77777777" w:rsidR="00380732" w:rsidRDefault="00380732">
      <w:pPr>
        <w:spacing w:line="200" w:lineRule="exact"/>
      </w:pPr>
    </w:p>
    <w:p w14:paraId="554B7429" w14:textId="77777777" w:rsidR="00380732" w:rsidRDefault="00380732">
      <w:pPr>
        <w:spacing w:line="200" w:lineRule="exact"/>
      </w:pPr>
    </w:p>
    <w:p w14:paraId="4AB430D2" w14:textId="77777777" w:rsidR="00380732" w:rsidRDefault="00380732">
      <w:pPr>
        <w:spacing w:line="200" w:lineRule="exact"/>
      </w:pPr>
    </w:p>
    <w:p w14:paraId="2E9B728C" w14:textId="77777777" w:rsidR="00636F10" w:rsidRPr="00636F10" w:rsidRDefault="00636F10">
      <w:pPr>
        <w:spacing w:before="7"/>
        <w:ind w:left="2925"/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</w:pPr>
      <w:r w:rsidRPr="00636F10"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  <w:t xml:space="preserve">Student Performance </w:t>
      </w:r>
    </w:p>
    <w:p w14:paraId="3E26E030" w14:textId="77777777" w:rsidR="00380732" w:rsidRDefault="00636F10">
      <w:pPr>
        <w:spacing w:before="7"/>
        <w:ind w:left="2925"/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</w:pPr>
      <w:r w:rsidRPr="00636F10"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  <w:t xml:space="preserve">    Analysis Model</w:t>
      </w:r>
    </w:p>
    <w:p w14:paraId="0D03BC28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73D371D8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11F22CA1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2698D07B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64A338EF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054C3A5E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24A06C72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26C04C3C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45E2CABF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23078BFF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57693A92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37655390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4DAF3FFA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5534EE65" w14:textId="77777777" w:rsidR="00C93532" w:rsidRPr="00C93532" w:rsidRDefault="00C93532" w:rsidP="00C93532">
      <w:pPr>
        <w:rPr>
          <w:rFonts w:ascii="Arial" w:eastAsia="Arial" w:hAnsi="Arial" w:cs="Arial"/>
          <w:sz w:val="44"/>
          <w:szCs w:val="44"/>
        </w:rPr>
      </w:pPr>
    </w:p>
    <w:p w14:paraId="2785A241" w14:textId="77777777" w:rsidR="00C93532" w:rsidRDefault="00C93532" w:rsidP="00C93532">
      <w:pPr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</w:pPr>
    </w:p>
    <w:p w14:paraId="57273025" w14:textId="77777777" w:rsidR="00C93532" w:rsidRDefault="00C93532" w:rsidP="00C93532">
      <w:pPr>
        <w:ind w:firstLine="720"/>
        <w:rPr>
          <w:rFonts w:ascii="Arial" w:eastAsia="Arial" w:hAnsi="Arial" w:cs="Arial"/>
          <w:b/>
          <w:bCs/>
          <w:color w:val="333333"/>
          <w:spacing w:val="-2"/>
          <w:sz w:val="44"/>
          <w:szCs w:val="44"/>
        </w:rPr>
      </w:pPr>
    </w:p>
    <w:p w14:paraId="7DC1BFA7" w14:textId="156EE0F9" w:rsidR="00C93532" w:rsidRPr="00C93532" w:rsidRDefault="00C93532" w:rsidP="00C93532">
      <w:pPr>
        <w:tabs>
          <w:tab w:val="left" w:pos="780"/>
        </w:tabs>
        <w:rPr>
          <w:rFonts w:ascii="Arial" w:eastAsia="Arial" w:hAnsi="Arial" w:cs="Arial"/>
          <w:sz w:val="44"/>
          <w:szCs w:val="44"/>
        </w:rPr>
        <w:sectPr w:rsidR="00C93532" w:rsidRPr="00C93532">
          <w:footerReference w:type="default" r:id="rId7"/>
          <w:pgSz w:w="11900" w:h="16840"/>
          <w:pgMar w:top="1580" w:right="300" w:bottom="0" w:left="300" w:header="0" w:footer="22" w:gutter="0"/>
          <w:cols w:space="720"/>
        </w:sectPr>
      </w:pPr>
      <w:r>
        <w:rPr>
          <w:rFonts w:ascii="Arial" w:eastAsia="Arial" w:hAnsi="Arial" w:cs="Arial"/>
          <w:sz w:val="44"/>
          <w:szCs w:val="44"/>
        </w:rPr>
        <w:tab/>
      </w:r>
    </w:p>
    <w:p w14:paraId="0CE261EE" w14:textId="78FF4FAF" w:rsidR="00380732" w:rsidRDefault="00783DA8">
      <w:pPr>
        <w:spacing w:before="82"/>
        <w:ind w:left="302"/>
        <w:rPr>
          <w:rFonts w:ascii="Arial" w:eastAsia="Arial" w:hAnsi="Arial" w:cs="Arial"/>
          <w:sz w:val="14"/>
          <w:szCs w:val="14"/>
        </w:rPr>
      </w:pPr>
      <w:hyperlink r:id="rId8">
        <w:proofErr w:type="gramStart"/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  <w:proofErr w:type="gramEnd"/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777777"/>
          <w:spacing w:val="1"/>
          <w:sz w:val="14"/>
          <w:szCs w:val="14"/>
        </w:rPr>
        <w:t>Servers</w:t>
      </w:r>
    </w:p>
    <w:p w14:paraId="63D3AF77" w14:textId="0C24623A" w:rsidR="00380732" w:rsidRDefault="00380732">
      <w:pPr>
        <w:spacing w:line="180" w:lineRule="exact"/>
        <w:rPr>
          <w:sz w:val="19"/>
          <w:szCs w:val="19"/>
        </w:rPr>
      </w:pPr>
    </w:p>
    <w:p w14:paraId="4AFF576C" w14:textId="64861491" w:rsidR="00380732" w:rsidRDefault="00152A10">
      <w:pPr>
        <w:spacing w:line="400" w:lineRule="exact"/>
        <w:ind w:left="665"/>
        <w:rPr>
          <w:rFonts w:ascii="Segoe UI" w:eastAsia="Segoe UI" w:hAnsi="Segoe UI" w:cs="Segoe UI"/>
          <w:sz w:val="32"/>
          <w:szCs w:val="32"/>
        </w:rPr>
      </w:pPr>
      <w:r w:rsidRPr="00152A10">
        <w:rPr>
          <w:rFonts w:ascii="Segoe UI" w:eastAsia="Segoe UI" w:hAnsi="Segoe UI" w:cs="Segoe UI"/>
          <w:noProof/>
          <w:color w:val="333333"/>
          <w:spacing w:val="4"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04AAC9" wp14:editId="5AF9106C">
                <wp:simplePos x="0" y="0"/>
                <wp:positionH relativeFrom="column">
                  <wp:posOffset>318770</wp:posOffset>
                </wp:positionH>
                <wp:positionV relativeFrom="paragraph">
                  <wp:posOffset>56515</wp:posOffset>
                </wp:positionV>
                <wp:extent cx="54610" cy="149225"/>
                <wp:effectExtent l="0" t="0" r="2540" b="317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4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51" h="149842">
                              <a:moveTo>
                                <a:pt x="0" y="0"/>
                              </a:moveTo>
                              <a:lnTo>
                                <a:pt x="42417" y="0"/>
                              </a:lnTo>
                              <a:cubicBezTo>
                                <a:pt x="42417" y="0"/>
                                <a:pt x="55051" y="6798"/>
                                <a:pt x="55051" y="14976"/>
                              </a:cubicBezTo>
                              <a:lnTo>
                                <a:pt x="55051" y="138289"/>
                              </a:lnTo>
                              <a:cubicBezTo>
                                <a:pt x="55051" y="145355"/>
                                <a:pt x="47804" y="149842"/>
                                <a:pt x="41077" y="149842"/>
                              </a:cubicBezTo>
                              <a:lnTo>
                                <a:pt x="0" y="149842"/>
                              </a:lnTo>
                              <a:lnTo>
                                <a:pt x="0" y="31546"/>
                              </a:lnTo>
                              <a:lnTo>
                                <a:pt x="39278" y="31546"/>
                              </a:lnTo>
                              <a:lnTo>
                                <a:pt x="39278" y="15773"/>
                              </a:lnTo>
                              <a:lnTo>
                                <a:pt x="0" y="157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B6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C35B1" id="Shape 39" o:spid="_x0000_s1026" style="position:absolute;margin-left:25.1pt;margin-top:4.45pt;width:4.3pt;height:11.75pt;z-index:503313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051,14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" path="m,l42417,v,,12634,6798,12634,14976l55051,138289v,7066,-7247,11553,-13974,11553l,149842,,31546r39278,l39278,15773,,15773,,xe" fillcolor="#dcb67a" stroked="f" strokeweight="0">
                <v:stroke miterlimit="83231f" joinstyle="miter"/>
                <v:path arrowok="t" textboxrect="0,0,55051,149842"/>
              </v:shape>
            </w:pict>
          </mc:Fallback>
        </mc:AlternateContent>
      </w:r>
      <w:r w:rsidRPr="00152A10">
        <w:rPr>
          <w:rFonts w:ascii="Segoe UI" w:eastAsia="Segoe UI" w:hAnsi="Segoe UI" w:cs="Segoe UI"/>
          <w:noProof/>
          <w:color w:val="333333"/>
          <w:spacing w:val="4"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32108D" wp14:editId="5C6903BA">
                <wp:simplePos x="0" y="0"/>
                <wp:positionH relativeFrom="column">
                  <wp:posOffset>200025</wp:posOffset>
                </wp:positionH>
                <wp:positionV relativeFrom="paragraph">
                  <wp:posOffset>56515</wp:posOffset>
                </wp:positionV>
                <wp:extent cx="118110" cy="149225"/>
                <wp:effectExtent l="0" t="0" r="0" b="3175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4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450" h="149842">
                              <a:moveTo>
                                <a:pt x="78864" y="0"/>
                              </a:moveTo>
                              <a:lnTo>
                                <a:pt x="118450" y="0"/>
                              </a:lnTo>
                              <a:lnTo>
                                <a:pt x="118450" y="15773"/>
                              </a:lnTo>
                              <a:lnTo>
                                <a:pt x="86751" y="15773"/>
                              </a:lnTo>
                              <a:lnTo>
                                <a:pt x="79172" y="31546"/>
                              </a:lnTo>
                              <a:lnTo>
                                <a:pt x="118450" y="31546"/>
                              </a:lnTo>
                              <a:lnTo>
                                <a:pt x="118450" y="149842"/>
                              </a:lnTo>
                              <a:lnTo>
                                <a:pt x="12184" y="149842"/>
                              </a:lnTo>
                              <a:cubicBezTo>
                                <a:pt x="5450" y="149842"/>
                                <a:pt x="0" y="145355"/>
                                <a:pt x="0" y="138289"/>
                              </a:cubicBezTo>
                              <a:lnTo>
                                <a:pt x="0" y="44329"/>
                              </a:lnTo>
                              <a:cubicBezTo>
                                <a:pt x="0" y="37271"/>
                                <a:pt x="5457" y="31546"/>
                                <a:pt x="12184" y="31546"/>
                              </a:cubicBezTo>
                              <a:lnTo>
                                <a:pt x="62800" y="31546"/>
                              </a:lnTo>
                              <a:lnTo>
                                <a:pt x="788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B6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B0D7" id="Shape 38" o:spid="_x0000_s1026" style="position:absolute;margin-left:15.75pt;margin-top:4.45pt;width:9.3pt;height:11.75pt;z-index:503312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450,14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" path="m78864,r39586,l118450,15773r-31699,l79172,31546r39278,l118450,149842r-106266,c5450,149842,,145355,,138289l,44329c,37271,5457,31546,12184,31546r50616,l78864,xe" fillcolor="#dcb67a" stroked="f" strokeweight="0">
                <v:stroke miterlimit="83231f" joinstyle="miter"/>
                <v:path arrowok="t" textboxrect="0,0,118450,149842"/>
              </v:shape>
            </w:pict>
          </mc:Fallback>
        </mc:AlternateContent>
      </w:r>
      <w:r w:rsidR="0000203A">
        <w:rPr>
          <w:rFonts w:ascii="Segoe UI" w:eastAsia="Segoe UI" w:hAnsi="Segoe UI" w:cs="Segoe UI"/>
          <w:color w:val="333333"/>
          <w:spacing w:val="4"/>
          <w:position w:val="-2"/>
          <w:sz w:val="32"/>
          <w:szCs w:val="32"/>
        </w:rPr>
        <w:t>Servers</w:t>
      </w:r>
    </w:p>
    <w:p w14:paraId="40C9B95A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15D899D9" w14:textId="77777777" w:rsidR="00380732" w:rsidRDefault="00380732">
      <w:pPr>
        <w:spacing w:line="200" w:lineRule="exact"/>
      </w:pPr>
    </w:p>
    <w:p w14:paraId="3192DFBE" w14:textId="77777777" w:rsidR="00380732" w:rsidRDefault="00380732">
      <w:pPr>
        <w:spacing w:line="200" w:lineRule="exact"/>
      </w:pPr>
    </w:p>
    <w:p w14:paraId="6A9E418E" w14:textId="77777777" w:rsidR="00380732" w:rsidRDefault="0000203A">
      <w:pPr>
        <w:spacing w:before="2" w:line="260" w:lineRule="exact"/>
        <w:ind w:left="38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Server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5445D401" w14:textId="23A03620" w:rsidR="00380732" w:rsidRDefault="00152A10">
      <w:pPr>
        <w:spacing w:before="10" w:line="140" w:lineRule="exact"/>
        <w:rPr>
          <w:sz w:val="15"/>
          <w:szCs w:val="15"/>
        </w:rPr>
      </w:pPr>
      <w:r w:rsidRPr="00152A10">
        <w:rPr>
          <w:rFonts w:ascii="Arial" w:eastAsia="Arial" w:hAnsi="Arial" w:cs="Arial"/>
          <w:noProof/>
          <w:color w:val="3379B7"/>
          <w:spacing w:val="1"/>
          <w:sz w:val="14"/>
          <w:szCs w:val="14"/>
        </w:rPr>
        <w:drawing>
          <wp:anchor distT="0" distB="0" distL="114300" distR="114300" simplePos="0" relativeHeight="251656192" behindDoc="0" locked="0" layoutInCell="1" allowOverlap="1" wp14:anchorId="1C45DA43" wp14:editId="4828C11C">
            <wp:simplePos x="0" y="0"/>
            <wp:positionH relativeFrom="column">
              <wp:posOffset>390525</wp:posOffset>
            </wp:positionH>
            <wp:positionV relativeFrom="paragraph">
              <wp:posOffset>37465</wp:posOffset>
            </wp:positionV>
            <wp:extent cx="219075" cy="200819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30807" w14:textId="7FB9F70F" w:rsidR="00380732" w:rsidRDefault="00651C37" w:rsidP="00152A10">
      <w:pPr>
        <w:rPr>
          <w:rFonts w:ascii="Arial" w:eastAsia="Arial" w:hAnsi="Arial" w:cs="Arial"/>
          <w:sz w:val="14"/>
          <w:szCs w:val="14"/>
        </w:rPr>
        <w:sectPr w:rsidR="00380732">
          <w:pgSz w:w="11900" w:h="16840"/>
          <w:pgMar w:top="540" w:right="300" w:bottom="0" w:left="300" w:header="0" w:footer="22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930BD46" wp14:editId="25B9D145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7175500" cy="6904355"/>
            <wp:effectExtent l="0" t="0" r="635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69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360digi_db.localhost</w:t>
        </w:r>
      </w:hyperlink>
    </w:p>
    <w:p w14:paraId="41B7A9F8" w14:textId="2233B7DC" w:rsidR="00380732" w:rsidRDefault="00783DA8">
      <w:pPr>
        <w:spacing w:before="82"/>
        <w:ind w:left="302"/>
        <w:rPr>
          <w:rFonts w:ascii="Arial" w:eastAsia="Arial" w:hAnsi="Arial" w:cs="Arial"/>
          <w:sz w:val="14"/>
          <w:szCs w:val="14"/>
        </w:rPr>
      </w:pPr>
      <w:hyperlink r:id="rId12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13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777777"/>
          <w:spacing w:val="1"/>
          <w:sz w:val="14"/>
          <w:szCs w:val="14"/>
        </w:rPr>
        <w:t>360digi_db.localhost</w:t>
      </w:r>
    </w:p>
    <w:p w14:paraId="3E005620" w14:textId="33FE3FF2" w:rsidR="00380732" w:rsidRDefault="00152A10">
      <w:pPr>
        <w:spacing w:line="180" w:lineRule="exact"/>
        <w:rPr>
          <w:sz w:val="19"/>
          <w:szCs w:val="19"/>
        </w:rPr>
      </w:pPr>
      <w:r w:rsidRPr="00152A10">
        <w:rPr>
          <w:rFonts w:ascii="Segoe UI" w:eastAsia="Segoe UI" w:hAnsi="Segoe UI" w:cs="Segoe UI"/>
          <w:noProof/>
          <w:color w:val="333333"/>
          <w:spacing w:val="1"/>
          <w:position w:val="-2"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50687C0B" wp14:editId="4A8E7F5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00050" cy="3911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4EAF5" w14:textId="26A14C22" w:rsidR="00380732" w:rsidRDefault="0000203A">
      <w:pPr>
        <w:spacing w:line="400" w:lineRule="exact"/>
        <w:ind w:left="665"/>
        <w:rPr>
          <w:rFonts w:ascii="Segoe UI" w:eastAsia="Segoe UI" w:hAnsi="Segoe UI" w:cs="Segoe UI"/>
          <w:sz w:val="32"/>
          <w:szCs w:val="32"/>
        </w:rPr>
      </w:pPr>
      <w:r>
        <w:rPr>
          <w:rFonts w:ascii="Segoe UI" w:eastAsia="Segoe UI" w:hAnsi="Segoe UI" w:cs="Segoe UI"/>
          <w:color w:val="333333"/>
          <w:spacing w:val="1"/>
          <w:position w:val="-2"/>
          <w:sz w:val="32"/>
          <w:szCs w:val="32"/>
        </w:rPr>
        <w:t>360digi_db.localhost</w:t>
      </w:r>
    </w:p>
    <w:p w14:paraId="27E690F9" w14:textId="0222C789" w:rsidR="00380732" w:rsidRDefault="00380732">
      <w:pPr>
        <w:spacing w:before="6" w:line="100" w:lineRule="exact"/>
        <w:rPr>
          <w:sz w:val="11"/>
          <w:szCs w:val="11"/>
        </w:rPr>
      </w:pPr>
    </w:p>
    <w:p w14:paraId="53545D5F" w14:textId="6B1E0E90" w:rsidR="00380732" w:rsidRDefault="00380732">
      <w:pPr>
        <w:spacing w:line="200" w:lineRule="exact"/>
      </w:pPr>
    </w:p>
    <w:p w14:paraId="668EF933" w14:textId="77777777" w:rsidR="00380732" w:rsidRDefault="00380732">
      <w:pPr>
        <w:spacing w:line="200" w:lineRule="exact"/>
      </w:pPr>
    </w:p>
    <w:p w14:paraId="15FB04C1" w14:textId="77777777" w:rsidR="00380732" w:rsidRDefault="0000203A">
      <w:pPr>
        <w:spacing w:before="2" w:line="260" w:lineRule="exact"/>
        <w:ind w:left="38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-3"/>
          <w:position w:val="-1"/>
          <w:sz w:val="22"/>
          <w:szCs w:val="22"/>
        </w:rPr>
        <w:t>Database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59F210D1" w14:textId="471B4C93" w:rsidR="00380732" w:rsidRDefault="00152A10">
      <w:pPr>
        <w:spacing w:before="10" w:line="140" w:lineRule="exact"/>
        <w:rPr>
          <w:sz w:val="15"/>
          <w:szCs w:val="15"/>
        </w:rPr>
      </w:pPr>
      <w:r w:rsidRPr="00152A10">
        <w:rPr>
          <w:noProof/>
        </w:rPr>
        <w:drawing>
          <wp:anchor distT="0" distB="0" distL="114300" distR="114300" simplePos="0" relativeHeight="251658240" behindDoc="0" locked="0" layoutInCell="1" allowOverlap="1" wp14:anchorId="70378598" wp14:editId="7447E731">
            <wp:simplePos x="0" y="0"/>
            <wp:positionH relativeFrom="column">
              <wp:posOffset>428625</wp:posOffset>
            </wp:positionH>
            <wp:positionV relativeFrom="paragraph">
              <wp:posOffset>18415</wp:posOffset>
            </wp:positionV>
            <wp:extent cx="285790" cy="314369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BFE50" w14:textId="45401967" w:rsidR="00380732" w:rsidRDefault="00783DA8">
      <w:pPr>
        <w:ind w:left="1139"/>
        <w:rPr>
          <w:rFonts w:ascii="Arial" w:eastAsia="Arial" w:hAnsi="Arial" w:cs="Arial"/>
          <w:sz w:val="14"/>
          <w:szCs w:val="14"/>
        </w:rPr>
      </w:pPr>
      <w:hyperlink r:id="rId16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360digi_db</w:t>
        </w:r>
      </w:hyperlink>
    </w:p>
    <w:p w14:paraId="4DD81B7A" w14:textId="77777777" w:rsidR="00380732" w:rsidRDefault="00380732">
      <w:pPr>
        <w:spacing w:line="200" w:lineRule="exact"/>
      </w:pPr>
    </w:p>
    <w:p w14:paraId="76A2FE0B" w14:textId="77777777" w:rsidR="00380732" w:rsidRDefault="00380732">
      <w:pPr>
        <w:spacing w:before="10" w:line="260" w:lineRule="exact"/>
        <w:rPr>
          <w:sz w:val="26"/>
          <w:szCs w:val="26"/>
        </w:rPr>
      </w:pPr>
    </w:p>
    <w:p w14:paraId="65F8ED52" w14:textId="77777777" w:rsidR="00380732" w:rsidRDefault="0000203A">
      <w:pPr>
        <w:ind w:left="3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sz w:val="22"/>
          <w:szCs w:val="22"/>
        </w:rPr>
        <w:t>Properties</w:t>
      </w:r>
    </w:p>
    <w:p w14:paraId="19B55069" w14:textId="77777777" w:rsidR="00380732" w:rsidRDefault="00380732">
      <w:pPr>
        <w:spacing w:before="10" w:line="60" w:lineRule="exact"/>
        <w:rPr>
          <w:sz w:val="6"/>
          <w:szCs w:val="6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6610"/>
      </w:tblGrid>
      <w:tr w:rsidR="00380732" w14:paraId="028E515C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BDA9C0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CA0376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97AE84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B2DAE8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Value</w:t>
            </w:r>
          </w:p>
        </w:tc>
      </w:tr>
      <w:tr w:rsidR="00380732" w14:paraId="3282C1EE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D3ECB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52E295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Product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F3CF4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264DD1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MySQL</w:t>
            </w:r>
          </w:p>
        </w:tc>
      </w:tr>
      <w:tr w:rsidR="00380732" w14:paraId="7646D370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D5683A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B048BD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Version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8763EA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B4D79C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8.0.20</w:t>
            </w:r>
          </w:p>
        </w:tc>
      </w:tr>
      <w:tr w:rsidR="00380732" w14:paraId="4CDDE328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2A565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13F1BB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Versio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 xml:space="preserve"> Comment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186DE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D3D89D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MySQL Community Server - GPL</w:t>
            </w:r>
          </w:p>
        </w:tc>
      </w:tr>
      <w:tr w:rsidR="00380732" w14:paraId="142E44CC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605E8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716670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Version Compile Machine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7C8F6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295496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x86_64</w:t>
            </w:r>
          </w:p>
        </w:tc>
      </w:tr>
      <w:tr w:rsidR="00380732" w14:paraId="0A09D62D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11FF0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37297B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 xml:space="preserve">Version Compile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Os</w:t>
            </w:r>
            <w:proofErr w:type="spellEnd"/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3373A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E92A5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Win64</w:t>
            </w:r>
          </w:p>
        </w:tc>
      </w:tr>
      <w:tr w:rsidR="00380732" w14:paraId="4B1BD487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6A20E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07D7D1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Collation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33904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A33AA6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utf8mb4_0900_ai_ci</w:t>
            </w:r>
          </w:p>
        </w:tc>
      </w:tr>
      <w:tr w:rsidR="00380732" w14:paraId="53D20418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B52CF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28AC51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Hostname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B8CB0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C513E5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localhost</w:t>
            </w:r>
          </w:p>
        </w:tc>
      </w:tr>
      <w:tr w:rsidR="00380732" w14:paraId="1C4291CF" w14:textId="77777777">
        <w:trPr>
          <w:trHeight w:hRule="exact" w:val="414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AF4013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DE01F9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Port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28673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B0CFC9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>3306</w:t>
            </w:r>
          </w:p>
        </w:tc>
      </w:tr>
      <w:tr w:rsidR="00380732" w14:paraId="502829BF" w14:textId="77777777">
        <w:trPr>
          <w:trHeight w:hRule="exact" w:val="413"/>
        </w:trPr>
        <w:tc>
          <w:tcPr>
            <w:tcW w:w="392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E0761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E1EF33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Directory</w:t>
            </w:r>
          </w:p>
        </w:tc>
        <w:tc>
          <w:tcPr>
            <w:tcW w:w="661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464B0C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5DDFC6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C:\Program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Files\MySQL\MySQL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Server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8.0\</w:t>
            </w:r>
          </w:p>
        </w:tc>
      </w:tr>
    </w:tbl>
    <w:p w14:paraId="2FD65EAD" w14:textId="77777777" w:rsidR="00380732" w:rsidRDefault="00380732">
      <w:pPr>
        <w:sectPr w:rsidR="00380732">
          <w:pgSz w:w="11900" w:h="16840"/>
          <w:pgMar w:top="540" w:right="300" w:bottom="0" w:left="300" w:header="0" w:footer="22" w:gutter="0"/>
          <w:cols w:space="720"/>
        </w:sectPr>
      </w:pPr>
    </w:p>
    <w:p w14:paraId="4DFAE7F7" w14:textId="6B14A2C9" w:rsidR="00380732" w:rsidRDefault="00783DA8">
      <w:pPr>
        <w:spacing w:before="82"/>
        <w:ind w:left="102"/>
        <w:rPr>
          <w:rFonts w:ascii="Arial" w:eastAsia="Arial" w:hAnsi="Arial" w:cs="Arial"/>
          <w:sz w:val="14"/>
          <w:szCs w:val="14"/>
        </w:rPr>
      </w:pPr>
      <w:r>
        <w:lastRenderedPageBreak/>
        <w:pict w14:anchorId="51113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01" type="#_x0000_t75" style="position:absolute;left:0;text-align:left;margin-left:20pt;margin-top:812pt;width:555pt;height:10.1pt;z-index:-251677696;mso-position-horizontal-relative:page;mso-position-vertical-relative:page">
            <v:imagedata r:id="rId17" o:title=""/>
            <w10:wrap anchorx="page" anchory="page"/>
          </v:shape>
        </w:pict>
      </w:r>
      <w:hyperlink r:id="rId18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19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20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777777"/>
          <w:spacing w:val="1"/>
          <w:sz w:val="14"/>
          <w:szCs w:val="14"/>
        </w:rPr>
        <w:t>Databases</w:t>
      </w:r>
    </w:p>
    <w:p w14:paraId="2DA1D5C2" w14:textId="5EC8138C" w:rsidR="00380732" w:rsidRDefault="00152A10">
      <w:pPr>
        <w:spacing w:line="180" w:lineRule="exact"/>
        <w:rPr>
          <w:sz w:val="19"/>
          <w:szCs w:val="19"/>
        </w:rPr>
      </w:pPr>
      <w:r w:rsidRPr="00152A10">
        <w:rPr>
          <w:rFonts w:ascii="Segoe UI" w:eastAsia="Segoe UI" w:hAnsi="Segoe UI" w:cs="Segoe UI"/>
          <w:noProof/>
          <w:color w:val="333333"/>
          <w:spacing w:val="1"/>
          <w:position w:val="-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8A0870" wp14:editId="3CA2CA2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00050" cy="3911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243F3" w14:textId="558EB524" w:rsidR="00380732" w:rsidRDefault="0000203A">
      <w:pPr>
        <w:spacing w:line="400" w:lineRule="exact"/>
        <w:ind w:left="465"/>
        <w:rPr>
          <w:rFonts w:ascii="Segoe UI" w:eastAsia="Segoe UI" w:hAnsi="Segoe UI" w:cs="Segoe UI"/>
          <w:sz w:val="32"/>
          <w:szCs w:val="32"/>
        </w:rPr>
      </w:pPr>
      <w:r>
        <w:rPr>
          <w:rFonts w:ascii="Segoe UI" w:eastAsia="Segoe UI" w:hAnsi="Segoe UI" w:cs="Segoe UI"/>
          <w:color w:val="333333"/>
          <w:spacing w:val="-1"/>
          <w:position w:val="-2"/>
          <w:sz w:val="32"/>
          <w:szCs w:val="32"/>
        </w:rPr>
        <w:t>Databases</w:t>
      </w:r>
    </w:p>
    <w:p w14:paraId="6A459E43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0BD55A24" w14:textId="77777777" w:rsidR="00380732" w:rsidRDefault="00380732">
      <w:pPr>
        <w:spacing w:line="200" w:lineRule="exact"/>
      </w:pPr>
    </w:p>
    <w:p w14:paraId="12EFDCD7" w14:textId="77777777" w:rsidR="00380732" w:rsidRDefault="00380732">
      <w:pPr>
        <w:spacing w:line="200" w:lineRule="exact"/>
      </w:pPr>
    </w:p>
    <w:p w14:paraId="16F7DBB5" w14:textId="7B6E37B2" w:rsidR="00380732" w:rsidRDefault="0000203A">
      <w:pPr>
        <w:spacing w:before="2" w:line="260" w:lineRule="exact"/>
        <w:ind w:left="18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-3"/>
          <w:position w:val="-1"/>
          <w:sz w:val="22"/>
          <w:szCs w:val="22"/>
        </w:rPr>
        <w:t>Database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3DB459B0" w14:textId="6C3FECBD" w:rsidR="00380732" w:rsidRDefault="00152A10">
      <w:pPr>
        <w:spacing w:before="10" w:line="140" w:lineRule="exact"/>
        <w:rPr>
          <w:sz w:val="15"/>
          <w:szCs w:val="15"/>
        </w:rPr>
      </w:pPr>
      <w:r w:rsidRPr="00152A10">
        <w:rPr>
          <w:noProof/>
        </w:rPr>
        <w:drawing>
          <wp:anchor distT="0" distB="0" distL="114300" distR="114300" simplePos="0" relativeHeight="251660288" behindDoc="0" locked="0" layoutInCell="1" allowOverlap="1" wp14:anchorId="26E6405C" wp14:editId="50CCFC76">
            <wp:simplePos x="0" y="0"/>
            <wp:positionH relativeFrom="column">
              <wp:posOffset>295275</wp:posOffset>
            </wp:positionH>
            <wp:positionV relativeFrom="paragraph">
              <wp:posOffset>18415</wp:posOffset>
            </wp:positionV>
            <wp:extent cx="285750" cy="314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191D9" w14:textId="14611A70" w:rsidR="00380732" w:rsidRDefault="00783DA8">
      <w:pPr>
        <w:spacing w:line="140" w:lineRule="exact"/>
        <w:ind w:left="939"/>
        <w:rPr>
          <w:rFonts w:ascii="Arial" w:eastAsia="Arial" w:hAnsi="Arial" w:cs="Arial"/>
          <w:sz w:val="14"/>
          <w:szCs w:val="14"/>
        </w:rPr>
      </w:pPr>
      <w:hyperlink r:id="rId21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360digi_db</w:t>
        </w:r>
      </w:hyperlink>
    </w:p>
    <w:p w14:paraId="4AA514AA" w14:textId="77777777" w:rsidR="00380732" w:rsidRDefault="00380732">
      <w:pPr>
        <w:spacing w:before="1" w:line="120" w:lineRule="exact"/>
        <w:rPr>
          <w:sz w:val="12"/>
          <w:szCs w:val="12"/>
        </w:rPr>
      </w:pPr>
    </w:p>
    <w:p w14:paraId="73CA1C5D" w14:textId="77777777" w:rsidR="00380732" w:rsidRDefault="00380732">
      <w:pPr>
        <w:spacing w:line="200" w:lineRule="exact"/>
      </w:pPr>
    </w:p>
    <w:p w14:paraId="2BAF2175" w14:textId="77777777" w:rsidR="00380732" w:rsidRDefault="00380732">
      <w:pPr>
        <w:spacing w:line="200" w:lineRule="exact"/>
      </w:pPr>
    </w:p>
    <w:p w14:paraId="78A36123" w14:textId="77777777" w:rsidR="00380732" w:rsidRDefault="00380732">
      <w:pPr>
        <w:spacing w:line="200" w:lineRule="exact"/>
      </w:pPr>
    </w:p>
    <w:p w14:paraId="3E82CBC4" w14:textId="121BC4C0" w:rsidR="00380732" w:rsidRDefault="00783DA8">
      <w:pPr>
        <w:spacing w:before="82"/>
        <w:ind w:left="102"/>
        <w:rPr>
          <w:rFonts w:ascii="Arial" w:eastAsia="Arial" w:hAnsi="Arial" w:cs="Arial"/>
          <w:sz w:val="14"/>
          <w:szCs w:val="14"/>
        </w:rPr>
      </w:pPr>
      <w:r>
        <w:pict w14:anchorId="0292A117">
          <v:shape id="_x0000_s1789" type="#_x0000_t75" style="position:absolute;left:0;text-align:left;margin-left:20pt;margin-top:812pt;width:555pt;height:10.1pt;z-index:-251676672;mso-position-horizontal-relative:page;mso-position-vertical-relative:page">
            <v:imagedata r:id="rId17" o:title=""/>
            <w10:wrap anchorx="page" anchory="page"/>
          </v:shape>
        </w:pict>
      </w:r>
      <w:hyperlink r:id="rId22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23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24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25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Database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777777"/>
          <w:spacing w:val="2"/>
          <w:sz w:val="14"/>
          <w:szCs w:val="14"/>
        </w:rPr>
        <w:t>360digi_db</w:t>
      </w:r>
    </w:p>
    <w:p w14:paraId="3AD00335" w14:textId="77777777" w:rsidR="00380732" w:rsidRDefault="00380732">
      <w:pPr>
        <w:spacing w:line="180" w:lineRule="exact"/>
        <w:rPr>
          <w:sz w:val="19"/>
          <w:szCs w:val="19"/>
        </w:rPr>
      </w:pPr>
    </w:p>
    <w:p w14:paraId="5917DC66" w14:textId="23FA0CE9" w:rsidR="00380732" w:rsidRDefault="00152A10">
      <w:pPr>
        <w:spacing w:line="400" w:lineRule="exact"/>
        <w:ind w:left="465"/>
        <w:rPr>
          <w:rFonts w:ascii="Segoe UI" w:eastAsia="Segoe UI" w:hAnsi="Segoe UI" w:cs="Segoe UI"/>
          <w:sz w:val="32"/>
          <w:szCs w:val="32"/>
        </w:rPr>
      </w:pPr>
      <w:r w:rsidRPr="00152A10">
        <w:rPr>
          <w:noProof/>
        </w:rPr>
        <w:drawing>
          <wp:anchor distT="0" distB="0" distL="114300" distR="114300" simplePos="0" relativeHeight="251661312" behindDoc="0" locked="0" layoutInCell="1" allowOverlap="1" wp14:anchorId="4ACE0ECD" wp14:editId="471BC80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71475" cy="4083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3" cy="40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03A">
        <w:rPr>
          <w:rFonts w:ascii="Segoe UI" w:eastAsia="Segoe UI" w:hAnsi="Segoe UI" w:cs="Segoe UI"/>
          <w:color w:val="333333"/>
          <w:position w:val="-2"/>
          <w:sz w:val="32"/>
          <w:szCs w:val="32"/>
        </w:rPr>
        <w:t>360digi_db</w:t>
      </w:r>
    </w:p>
    <w:p w14:paraId="036F0E39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56815A07" w14:textId="77777777" w:rsidR="00380732" w:rsidRDefault="00380732">
      <w:pPr>
        <w:spacing w:line="200" w:lineRule="exact"/>
      </w:pPr>
    </w:p>
    <w:p w14:paraId="3B6796A9" w14:textId="77777777" w:rsidR="00380732" w:rsidRDefault="00380732">
      <w:pPr>
        <w:spacing w:line="200" w:lineRule="exact"/>
      </w:pPr>
    </w:p>
    <w:p w14:paraId="100B9C40" w14:textId="77777777" w:rsidR="00380732" w:rsidRDefault="0000203A">
      <w:pPr>
        <w:spacing w:before="2" w:line="260" w:lineRule="exact"/>
        <w:ind w:left="1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Properties</w:t>
      </w:r>
    </w:p>
    <w:p w14:paraId="28760856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1"/>
        <w:gridCol w:w="7043"/>
      </w:tblGrid>
      <w:tr w:rsidR="00380732" w14:paraId="560D6236" w14:textId="77777777">
        <w:trPr>
          <w:trHeight w:hRule="exact" w:val="414"/>
        </w:trPr>
        <w:tc>
          <w:tcPr>
            <w:tcW w:w="349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32A90D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303CB3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704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397FCE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8CD464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Value</w:t>
            </w:r>
          </w:p>
        </w:tc>
      </w:tr>
      <w:tr w:rsidR="00380732" w14:paraId="5ECABF91" w14:textId="77777777">
        <w:trPr>
          <w:trHeight w:hRule="exact" w:val="414"/>
        </w:trPr>
        <w:tc>
          <w:tcPr>
            <w:tcW w:w="349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7DA4B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1248D9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Collation</w:t>
            </w:r>
          </w:p>
        </w:tc>
        <w:tc>
          <w:tcPr>
            <w:tcW w:w="704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58D1E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478F13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utf8mb4_0900_ai_ci</w:t>
            </w:r>
          </w:p>
        </w:tc>
      </w:tr>
    </w:tbl>
    <w:p w14:paraId="23240FCB" w14:textId="7128DF6B" w:rsidR="00380732" w:rsidRDefault="00380732">
      <w:pPr>
        <w:spacing w:before="19" w:line="260" w:lineRule="exact"/>
        <w:rPr>
          <w:sz w:val="26"/>
          <w:szCs w:val="26"/>
        </w:rPr>
      </w:pPr>
    </w:p>
    <w:p w14:paraId="397EAAB9" w14:textId="10AC30C5" w:rsidR="00380732" w:rsidRDefault="0000203A">
      <w:pPr>
        <w:spacing w:before="2" w:line="260" w:lineRule="exact"/>
        <w:ind w:left="18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2"/>
          <w:szCs w:val="22"/>
        </w:rPr>
        <w:t>Objec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t</w:t>
      </w:r>
      <w:r>
        <w:rPr>
          <w:rFonts w:ascii="Segoe UI Semibold" w:eastAsia="Segoe UI Semibold" w:hAnsi="Segoe UI Semibold" w:cs="Segoe UI Semibold"/>
          <w:color w:val="333333"/>
          <w:spacing w:val="-4"/>
          <w:position w:val="-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2"/>
          <w:szCs w:val="22"/>
        </w:rPr>
        <w:t>Type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4B685C17" w14:textId="38D79F14" w:rsidR="00380732" w:rsidRDefault="00152A10">
      <w:pPr>
        <w:spacing w:before="10" w:line="140" w:lineRule="exact"/>
        <w:rPr>
          <w:sz w:val="15"/>
          <w:szCs w:val="15"/>
        </w:rPr>
      </w:pPr>
      <w:r w:rsidRPr="00152A10">
        <w:rPr>
          <w:noProof/>
          <w:sz w:val="15"/>
          <w:szCs w:val="15"/>
        </w:rPr>
        <w:drawing>
          <wp:anchor distT="0" distB="0" distL="114300" distR="114300" simplePos="0" relativeHeight="251662336" behindDoc="0" locked="0" layoutInCell="1" allowOverlap="1" wp14:anchorId="64D6037A" wp14:editId="038B6B52">
            <wp:simplePos x="0" y="0"/>
            <wp:positionH relativeFrom="column">
              <wp:posOffset>168275</wp:posOffset>
            </wp:positionH>
            <wp:positionV relativeFrom="paragraph">
              <wp:posOffset>22225</wp:posOffset>
            </wp:positionV>
            <wp:extent cx="323895" cy="3238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1B2DF" w14:textId="2E03DC8F" w:rsidR="00380732" w:rsidRDefault="00783DA8">
      <w:pPr>
        <w:spacing w:line="140" w:lineRule="exact"/>
        <w:ind w:left="939"/>
        <w:rPr>
          <w:rFonts w:ascii="Arial" w:eastAsia="Arial" w:hAnsi="Arial" w:cs="Arial"/>
          <w:sz w:val="14"/>
          <w:szCs w:val="14"/>
        </w:rPr>
      </w:pPr>
      <w:hyperlink r:id="rId27">
        <w:r w:rsidR="0000203A">
          <w:rPr>
            <w:rFonts w:ascii="Arial" w:eastAsia="Arial" w:hAnsi="Arial" w:cs="Arial"/>
            <w:color w:val="3379B7"/>
            <w:spacing w:val="-2"/>
            <w:sz w:val="14"/>
            <w:szCs w:val="14"/>
          </w:rPr>
          <w:t>Tables</w:t>
        </w:r>
      </w:hyperlink>
    </w:p>
    <w:p w14:paraId="3F581105" w14:textId="22FE5AE3" w:rsidR="00380732" w:rsidRDefault="00380732">
      <w:pPr>
        <w:spacing w:line="200" w:lineRule="exact"/>
      </w:pPr>
    </w:p>
    <w:p w14:paraId="71CDDA6B" w14:textId="77777777" w:rsidR="00380732" w:rsidRDefault="00380732">
      <w:pPr>
        <w:spacing w:line="200" w:lineRule="exact"/>
      </w:pPr>
    </w:p>
    <w:p w14:paraId="76271E1A" w14:textId="619396BC" w:rsidR="00380732" w:rsidRDefault="00783DA8">
      <w:pPr>
        <w:spacing w:before="82"/>
        <w:ind w:left="102"/>
        <w:rPr>
          <w:rFonts w:ascii="Arial" w:eastAsia="Arial" w:hAnsi="Arial" w:cs="Arial"/>
          <w:sz w:val="14"/>
          <w:szCs w:val="14"/>
        </w:rPr>
      </w:pPr>
      <w:r>
        <w:pict w14:anchorId="3AE472C9">
          <v:shape id="_x0000_s1756" type="#_x0000_t75" style="position:absolute;left:0;text-align:left;margin-left:20pt;margin-top:812pt;width:555pt;height:10.1pt;z-index:-251675648;mso-position-horizontal-relative:page;mso-position-vertical-relative:page">
            <v:imagedata r:id="rId17" o:title=""/>
            <w10:wrap anchorx="page" anchory="page"/>
          </v:shape>
        </w:pict>
      </w:r>
      <w:hyperlink r:id="rId28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29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30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31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Database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32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777777"/>
          <w:spacing w:val="-2"/>
          <w:sz w:val="14"/>
          <w:szCs w:val="14"/>
        </w:rPr>
        <w:t>Tables</w:t>
      </w:r>
    </w:p>
    <w:p w14:paraId="55BAB71E" w14:textId="119229CE" w:rsidR="00380732" w:rsidRDefault="00380732">
      <w:pPr>
        <w:spacing w:line="180" w:lineRule="exact"/>
        <w:rPr>
          <w:sz w:val="19"/>
          <w:szCs w:val="19"/>
        </w:rPr>
      </w:pPr>
    </w:p>
    <w:p w14:paraId="770FD47C" w14:textId="5E19E091" w:rsidR="00380732" w:rsidRDefault="00152A10">
      <w:pPr>
        <w:spacing w:line="400" w:lineRule="exact"/>
        <w:ind w:left="465"/>
        <w:rPr>
          <w:rFonts w:ascii="Segoe UI" w:eastAsia="Segoe UI" w:hAnsi="Segoe UI" w:cs="Segoe UI"/>
          <w:sz w:val="32"/>
          <w:szCs w:val="32"/>
        </w:rPr>
      </w:pPr>
      <w:r w:rsidRPr="00152A10">
        <w:rPr>
          <w:rFonts w:ascii="Segoe UI" w:eastAsia="Segoe UI" w:hAnsi="Segoe UI" w:cs="Segoe UI"/>
          <w:noProof/>
          <w:color w:val="333333"/>
          <w:spacing w:val="1"/>
          <w:position w:val="-2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1C9097F" wp14:editId="573668F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00050" cy="3911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03A">
        <w:rPr>
          <w:rFonts w:ascii="Segoe UI" w:eastAsia="Segoe UI" w:hAnsi="Segoe UI" w:cs="Segoe UI"/>
          <w:color w:val="333333"/>
          <w:spacing w:val="-8"/>
          <w:position w:val="-2"/>
          <w:sz w:val="32"/>
          <w:szCs w:val="32"/>
        </w:rPr>
        <w:t>Tables</w:t>
      </w:r>
    </w:p>
    <w:p w14:paraId="35578A0A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7A57782C" w14:textId="77777777" w:rsidR="00380732" w:rsidRDefault="00380732">
      <w:pPr>
        <w:spacing w:line="200" w:lineRule="exact"/>
      </w:pPr>
    </w:p>
    <w:p w14:paraId="08AA2853" w14:textId="77777777" w:rsidR="00380732" w:rsidRDefault="00380732">
      <w:pPr>
        <w:spacing w:line="200" w:lineRule="exact"/>
      </w:pPr>
    </w:p>
    <w:p w14:paraId="02D9A0D8" w14:textId="77777777" w:rsidR="00380732" w:rsidRDefault="0000203A">
      <w:pPr>
        <w:spacing w:before="2" w:line="260" w:lineRule="exact"/>
        <w:ind w:left="18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Objects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7</w:t>
      </w:r>
    </w:p>
    <w:p w14:paraId="71FC23C8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8"/>
        <w:gridCol w:w="6317"/>
      </w:tblGrid>
      <w:tr w:rsidR="00380732" w14:paraId="6C4B1CDD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0F59B0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949578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DB0876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8464ED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Description</w:t>
            </w:r>
          </w:p>
        </w:tc>
      </w:tr>
      <w:tr w:rsidR="00380732" w14:paraId="37BB07DE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9F422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0BA5D70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3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1"/>
                  <w:sz w:val="14"/>
                  <w:szCs w:val="14"/>
                </w:rPr>
                <w:t>tblfailed_courses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9F682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6B918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Faile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Courses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Thi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include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cours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an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progra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student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failed</w:t>
            </w:r>
          </w:p>
        </w:tc>
      </w:tr>
      <w:tr w:rsidR="00380732" w14:paraId="6A5785D8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2993F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F1EF732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4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1"/>
                  <w:sz w:val="14"/>
                  <w:szCs w:val="14"/>
                </w:rPr>
                <w:t>tblresults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FE326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FE048D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Result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Student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give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progra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semester.</w:t>
            </w:r>
          </w:p>
        </w:tc>
      </w:tr>
      <w:tr w:rsidR="00380732" w14:paraId="2FCD1245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AB6A79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C47B920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5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1"/>
                  <w:sz w:val="14"/>
                  <w:szCs w:val="14"/>
                </w:rPr>
                <w:t>tblstudent_background_main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95CAB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B8F341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backgroun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students.</w:t>
            </w:r>
          </w:p>
        </w:tc>
      </w:tr>
      <w:tr w:rsidR="00380732" w14:paraId="4A49F851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42AD5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E00DF5D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6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2"/>
                  <w:sz w:val="14"/>
                  <w:szCs w:val="14"/>
                </w:rPr>
                <w:t>tblstudent_bkgnd_address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85B6D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EC36D6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stat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an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locatio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students.</w:t>
            </w:r>
          </w:p>
        </w:tc>
      </w:tr>
      <w:tr w:rsidR="00380732" w14:paraId="363DC5E9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C80FB9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00FECF3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7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2"/>
                  <w:sz w:val="14"/>
                  <w:szCs w:val="14"/>
                </w:rPr>
                <w:t>tblstudent_bkgnd_entqual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01D75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7AF96E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entranc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qualificatio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students</w:t>
            </w:r>
          </w:p>
        </w:tc>
      </w:tr>
      <w:tr w:rsidR="00380732" w14:paraId="381A65BD" w14:textId="77777777">
        <w:trPr>
          <w:trHeight w:hRule="exact" w:val="414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DE3DE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AF8D075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8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1"/>
                  <w:sz w:val="14"/>
                  <w:szCs w:val="14"/>
                </w:rPr>
                <w:t>tblstudent_bkgnd_programme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661EBB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59DF70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progra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student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enrolled.</w:t>
            </w:r>
          </w:p>
        </w:tc>
      </w:tr>
      <w:tr w:rsidR="00380732" w14:paraId="512B4B34" w14:textId="77777777">
        <w:trPr>
          <w:trHeight w:hRule="exact" w:val="413"/>
        </w:trPr>
        <w:tc>
          <w:tcPr>
            <w:tcW w:w="42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7BDE53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B0F5BD9" w14:textId="77777777" w:rsidR="00380732" w:rsidRDefault="00783DA8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hyperlink r:id="rId39">
              <w:proofErr w:type="spellStart"/>
              <w:r w:rsidR="0000203A">
                <w:rPr>
                  <w:rFonts w:ascii="Arial" w:eastAsia="Arial" w:hAnsi="Arial" w:cs="Arial"/>
                  <w:color w:val="3379B7"/>
                  <w:spacing w:val="2"/>
                  <w:sz w:val="14"/>
                  <w:szCs w:val="14"/>
                </w:rPr>
                <w:t>tblstudent_bkgnd_status</w:t>
              </w:r>
              <w:proofErr w:type="spellEnd"/>
            </w:hyperlink>
          </w:p>
        </w:tc>
        <w:tc>
          <w:tcPr>
            <w:tcW w:w="63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743911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22D3F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Databas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curren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statu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students.</w:t>
            </w:r>
          </w:p>
        </w:tc>
      </w:tr>
    </w:tbl>
    <w:p w14:paraId="04F0EFDF" w14:textId="77777777" w:rsidR="00380732" w:rsidRDefault="00380732">
      <w:pPr>
        <w:spacing w:line="200" w:lineRule="exact"/>
      </w:pPr>
    </w:p>
    <w:p w14:paraId="2A2EF9A8" w14:textId="77777777" w:rsidR="00380732" w:rsidRDefault="00380732">
      <w:pPr>
        <w:spacing w:line="200" w:lineRule="exact"/>
      </w:pPr>
    </w:p>
    <w:p w14:paraId="672C6BFC" w14:textId="77777777" w:rsidR="00380732" w:rsidRDefault="00380732">
      <w:pPr>
        <w:spacing w:line="200" w:lineRule="exact"/>
      </w:pPr>
    </w:p>
    <w:p w14:paraId="2E37871A" w14:textId="77777777" w:rsidR="00380732" w:rsidRDefault="00380732">
      <w:pPr>
        <w:spacing w:line="200" w:lineRule="exact"/>
      </w:pPr>
    </w:p>
    <w:p w14:paraId="2346C125" w14:textId="77777777" w:rsidR="00380732" w:rsidRDefault="00380732">
      <w:pPr>
        <w:spacing w:line="200" w:lineRule="exact"/>
      </w:pPr>
    </w:p>
    <w:p w14:paraId="6C6C73F7" w14:textId="77777777" w:rsidR="00380732" w:rsidRDefault="00380732">
      <w:pPr>
        <w:spacing w:line="200" w:lineRule="exact"/>
      </w:pPr>
    </w:p>
    <w:p w14:paraId="17A9CE88" w14:textId="77777777" w:rsidR="00380732" w:rsidRDefault="00380732">
      <w:pPr>
        <w:spacing w:line="200" w:lineRule="exact"/>
      </w:pPr>
    </w:p>
    <w:p w14:paraId="6864FE5C" w14:textId="77777777" w:rsidR="00380732" w:rsidRDefault="00380732">
      <w:pPr>
        <w:spacing w:line="200" w:lineRule="exact"/>
      </w:pPr>
    </w:p>
    <w:p w14:paraId="057F1027" w14:textId="77777777" w:rsidR="00380732" w:rsidRDefault="00380732">
      <w:pPr>
        <w:spacing w:line="200" w:lineRule="exact"/>
      </w:pPr>
    </w:p>
    <w:p w14:paraId="769B5DE3" w14:textId="77777777" w:rsidR="00380732" w:rsidRDefault="00380732">
      <w:pPr>
        <w:spacing w:line="200" w:lineRule="exact"/>
      </w:pPr>
    </w:p>
    <w:p w14:paraId="416DD6BC" w14:textId="77777777" w:rsidR="00380732" w:rsidRDefault="00380732">
      <w:pPr>
        <w:spacing w:line="200" w:lineRule="exact"/>
      </w:pPr>
    </w:p>
    <w:p w14:paraId="2DD3BB25" w14:textId="77777777" w:rsidR="00380732" w:rsidRDefault="00380732">
      <w:pPr>
        <w:spacing w:line="200" w:lineRule="exact"/>
      </w:pPr>
    </w:p>
    <w:p w14:paraId="2EBF53E8" w14:textId="77777777" w:rsidR="00380732" w:rsidRDefault="00380732">
      <w:pPr>
        <w:spacing w:line="200" w:lineRule="exact"/>
      </w:pPr>
    </w:p>
    <w:p w14:paraId="7D02C079" w14:textId="77777777" w:rsidR="00380732" w:rsidRDefault="00380732">
      <w:pPr>
        <w:spacing w:line="200" w:lineRule="exact"/>
      </w:pPr>
    </w:p>
    <w:p w14:paraId="6D9ECFF3" w14:textId="77777777" w:rsidR="00380732" w:rsidRDefault="00380732">
      <w:pPr>
        <w:spacing w:line="200" w:lineRule="exact"/>
      </w:pPr>
    </w:p>
    <w:p w14:paraId="009C8FFF" w14:textId="77777777" w:rsidR="00380732" w:rsidRDefault="00380732">
      <w:pPr>
        <w:spacing w:line="200" w:lineRule="exact"/>
      </w:pPr>
    </w:p>
    <w:p w14:paraId="114CE0B6" w14:textId="77777777" w:rsidR="00380732" w:rsidRDefault="00380732">
      <w:pPr>
        <w:spacing w:line="200" w:lineRule="exact"/>
      </w:pPr>
    </w:p>
    <w:p w14:paraId="4D556D00" w14:textId="77777777" w:rsidR="00380732" w:rsidRDefault="00380732">
      <w:pPr>
        <w:spacing w:line="200" w:lineRule="exact"/>
      </w:pPr>
    </w:p>
    <w:p w14:paraId="614377E5" w14:textId="77777777" w:rsidR="00380732" w:rsidRDefault="00380732">
      <w:pPr>
        <w:spacing w:line="200" w:lineRule="exact"/>
      </w:pPr>
    </w:p>
    <w:p w14:paraId="745B7B15" w14:textId="77777777" w:rsidR="00380732" w:rsidRDefault="00380732">
      <w:pPr>
        <w:spacing w:line="200" w:lineRule="exact"/>
      </w:pPr>
    </w:p>
    <w:p w14:paraId="748DCE3C" w14:textId="77777777" w:rsidR="00380732" w:rsidRDefault="00380732">
      <w:pPr>
        <w:spacing w:line="200" w:lineRule="exact"/>
      </w:pPr>
    </w:p>
    <w:p w14:paraId="7F2DCC81" w14:textId="77777777" w:rsidR="00380732" w:rsidRDefault="00380732">
      <w:pPr>
        <w:spacing w:line="200" w:lineRule="exact"/>
      </w:pPr>
    </w:p>
    <w:p w14:paraId="4D7AC8B0" w14:textId="77777777" w:rsidR="00380732" w:rsidRDefault="00380732">
      <w:pPr>
        <w:spacing w:line="200" w:lineRule="exact"/>
      </w:pPr>
    </w:p>
    <w:p w14:paraId="7A71F93A" w14:textId="77777777" w:rsidR="00380732" w:rsidRDefault="00380732">
      <w:pPr>
        <w:spacing w:line="200" w:lineRule="exact"/>
      </w:pPr>
    </w:p>
    <w:p w14:paraId="0173187D" w14:textId="77777777" w:rsidR="00380732" w:rsidRDefault="00380732">
      <w:pPr>
        <w:spacing w:line="200" w:lineRule="exact"/>
      </w:pPr>
    </w:p>
    <w:p w14:paraId="3EDB36AB" w14:textId="78092D1A" w:rsidR="00380732" w:rsidRDefault="00783DA8">
      <w:pPr>
        <w:spacing w:before="95"/>
        <w:ind w:left="113"/>
        <w:rPr>
          <w:rFonts w:ascii="Arial" w:eastAsia="Arial" w:hAnsi="Arial" w:cs="Arial"/>
          <w:sz w:val="13"/>
          <w:szCs w:val="13"/>
        </w:rPr>
      </w:pPr>
      <w:hyperlink r:id="rId40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Projec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27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hyperlink r:id="rId41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Server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28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hyperlink r:id="rId42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 </w:t>
        </w:r>
        <w:r w:rsidR="0000203A">
          <w:rPr>
            <w:rFonts w:ascii="Arial" w:eastAsia="Arial" w:hAnsi="Arial" w:cs="Arial"/>
            <w:color w:val="3379B7"/>
            <w:spacing w:val="1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hyperlink r:id="rId43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Database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34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hyperlink r:id="rId44">
        <w:r w:rsidR="0000203A">
          <w:rPr>
            <w:rFonts w:ascii="Arial" w:eastAsia="Arial" w:hAnsi="Arial" w:cs="Arial"/>
            <w:color w:val="3379B7"/>
            <w:spacing w:val="2"/>
            <w:sz w:val="13"/>
            <w:szCs w:val="13"/>
          </w:rPr>
          <w:t>360digi_d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34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hyperlink r:id="rId45">
        <w:r w:rsidR="0000203A">
          <w:rPr>
            <w:rFonts w:ascii="Arial" w:eastAsia="Arial" w:hAnsi="Arial" w:cs="Arial"/>
            <w:color w:val="3379B7"/>
            <w:spacing w:val="-2"/>
            <w:sz w:val="13"/>
            <w:szCs w:val="13"/>
          </w:rPr>
          <w:t>Table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27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7"/>
          <w:sz w:val="13"/>
          <w:szCs w:val="13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1"/>
          <w:w w:val="103"/>
          <w:sz w:val="13"/>
          <w:szCs w:val="13"/>
        </w:rPr>
        <w:t>tblfailed_courses</w:t>
      </w:r>
      <w:proofErr w:type="spellEnd"/>
    </w:p>
    <w:p w14:paraId="7ACD163C" w14:textId="13836F91" w:rsidR="00380732" w:rsidRDefault="00380732">
      <w:pPr>
        <w:spacing w:before="8" w:line="160" w:lineRule="exact"/>
        <w:rPr>
          <w:sz w:val="17"/>
          <w:szCs w:val="17"/>
        </w:rPr>
      </w:pPr>
    </w:p>
    <w:p w14:paraId="28DAED04" w14:textId="345BD502" w:rsidR="00380732" w:rsidRDefault="00152A10">
      <w:pPr>
        <w:spacing w:line="380" w:lineRule="exact"/>
        <w:ind w:left="460"/>
        <w:rPr>
          <w:rFonts w:ascii="Segoe UI" w:eastAsia="Segoe UI" w:hAnsi="Segoe UI" w:cs="Segoe UI"/>
          <w:sz w:val="31"/>
          <w:szCs w:val="31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64384" behindDoc="0" locked="0" layoutInCell="1" allowOverlap="1" wp14:anchorId="5B31C9DE" wp14:editId="50EA109D">
            <wp:simplePos x="0" y="0"/>
            <wp:positionH relativeFrom="column">
              <wp:posOffset>47625</wp:posOffset>
            </wp:positionH>
            <wp:positionV relativeFrom="paragraph">
              <wp:posOffset>8255</wp:posOffset>
            </wp:positionV>
            <wp:extent cx="381053" cy="342948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spacing w:val="2"/>
          <w:position w:val="-2"/>
          <w:sz w:val="31"/>
          <w:szCs w:val="31"/>
        </w:rPr>
        <w:t>tblfailed_courses</w:t>
      </w:r>
      <w:proofErr w:type="spellEnd"/>
    </w:p>
    <w:p w14:paraId="71C3779C" w14:textId="77777777" w:rsidR="00380732" w:rsidRDefault="00380732">
      <w:pPr>
        <w:spacing w:line="200" w:lineRule="exact"/>
      </w:pPr>
    </w:p>
    <w:p w14:paraId="72D08E9C" w14:textId="77777777" w:rsidR="00380732" w:rsidRDefault="00380732">
      <w:pPr>
        <w:spacing w:before="10" w:line="280" w:lineRule="exact"/>
        <w:rPr>
          <w:sz w:val="28"/>
          <w:szCs w:val="28"/>
        </w:rPr>
      </w:pPr>
    </w:p>
    <w:p w14:paraId="45FBE916" w14:textId="77777777" w:rsidR="00380732" w:rsidRDefault="0000203A">
      <w:pPr>
        <w:spacing w:before="5"/>
        <w:ind w:left="19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z w:val="21"/>
          <w:szCs w:val="21"/>
        </w:rPr>
        <w:t>Description</w:t>
      </w:r>
    </w:p>
    <w:p w14:paraId="6C29D8EA" w14:textId="77777777" w:rsidR="00380732" w:rsidRDefault="0000203A">
      <w:pPr>
        <w:spacing w:before="95"/>
        <w:ind w:left="25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333333"/>
          <w:spacing w:val="1"/>
          <w:sz w:val="13"/>
          <w:szCs w:val="13"/>
        </w:rPr>
        <w:t>Databas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fo</w:t>
      </w:r>
      <w:r>
        <w:rPr>
          <w:rFonts w:ascii="Arial" w:eastAsia="Arial" w:hAnsi="Arial" w:cs="Arial"/>
          <w:color w:val="333333"/>
          <w:sz w:val="13"/>
          <w:szCs w:val="13"/>
        </w:rPr>
        <w:t>r</w:t>
      </w:r>
      <w:r>
        <w:rPr>
          <w:rFonts w:ascii="Arial" w:eastAsia="Arial" w:hAnsi="Arial" w:cs="Arial"/>
          <w:color w:val="333333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Faile</w:t>
      </w:r>
      <w:r>
        <w:rPr>
          <w:rFonts w:ascii="Arial" w:eastAsia="Arial" w:hAnsi="Arial" w:cs="Arial"/>
          <w:color w:val="333333"/>
          <w:sz w:val="13"/>
          <w:szCs w:val="13"/>
        </w:rPr>
        <w:t>d</w:t>
      </w:r>
      <w:r>
        <w:rPr>
          <w:rFonts w:ascii="Arial" w:eastAsia="Arial" w:hAnsi="Arial" w:cs="Arial"/>
          <w:color w:val="333333"/>
          <w:spacing w:val="15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Courses</w:t>
      </w:r>
      <w:r>
        <w:rPr>
          <w:rFonts w:ascii="Arial" w:eastAsia="Arial" w:hAnsi="Arial" w:cs="Arial"/>
          <w:color w:val="333333"/>
          <w:sz w:val="13"/>
          <w:szCs w:val="13"/>
        </w:rPr>
        <w:t>.</w:t>
      </w:r>
      <w:r>
        <w:rPr>
          <w:rFonts w:ascii="Arial" w:eastAsia="Arial" w:hAnsi="Arial" w:cs="Arial"/>
          <w:color w:val="333333"/>
          <w:spacing w:val="20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Thi</w:t>
      </w:r>
      <w:r>
        <w:rPr>
          <w:rFonts w:ascii="Arial" w:eastAsia="Arial" w:hAnsi="Arial" w:cs="Arial"/>
          <w:color w:val="333333"/>
          <w:sz w:val="13"/>
          <w:szCs w:val="13"/>
        </w:rPr>
        <w:t>s</w:t>
      </w:r>
      <w:r>
        <w:rPr>
          <w:rFonts w:ascii="Arial" w:eastAsia="Arial" w:hAnsi="Arial" w:cs="Arial"/>
          <w:color w:val="333333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include</w:t>
      </w:r>
      <w:r>
        <w:rPr>
          <w:rFonts w:ascii="Arial" w:eastAsia="Arial" w:hAnsi="Arial" w:cs="Arial"/>
          <w:color w:val="333333"/>
          <w:sz w:val="13"/>
          <w:szCs w:val="13"/>
        </w:rPr>
        <w:t>s</w:t>
      </w:r>
      <w:r>
        <w:rPr>
          <w:rFonts w:ascii="Arial" w:eastAsia="Arial" w:hAnsi="Arial" w:cs="Arial"/>
          <w:color w:val="333333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cours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an</w:t>
      </w:r>
      <w:r>
        <w:rPr>
          <w:rFonts w:ascii="Arial" w:eastAsia="Arial" w:hAnsi="Arial" w:cs="Arial"/>
          <w:color w:val="333333"/>
          <w:sz w:val="13"/>
          <w:szCs w:val="13"/>
        </w:rPr>
        <w:t>d</w:t>
      </w:r>
      <w:r>
        <w:rPr>
          <w:rFonts w:ascii="Arial" w:eastAsia="Arial" w:hAnsi="Arial" w:cs="Arial"/>
          <w:color w:val="333333"/>
          <w:spacing w:val="10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progra</w:t>
      </w:r>
      <w:r>
        <w:rPr>
          <w:rFonts w:ascii="Arial" w:eastAsia="Arial" w:hAnsi="Arial" w:cs="Arial"/>
          <w:color w:val="333333"/>
          <w:sz w:val="13"/>
          <w:szCs w:val="13"/>
        </w:rPr>
        <w:t>m</w:t>
      </w:r>
      <w:r>
        <w:rPr>
          <w:rFonts w:ascii="Arial" w:eastAsia="Arial" w:hAnsi="Arial" w:cs="Arial"/>
          <w:color w:val="333333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student</w:t>
      </w:r>
      <w:r>
        <w:rPr>
          <w:rFonts w:ascii="Arial" w:eastAsia="Arial" w:hAnsi="Arial" w:cs="Arial"/>
          <w:color w:val="333333"/>
          <w:sz w:val="13"/>
          <w:szCs w:val="13"/>
        </w:rPr>
        <w:t>s</w:t>
      </w:r>
      <w:r>
        <w:rPr>
          <w:rFonts w:ascii="Arial" w:eastAsia="Arial" w:hAnsi="Arial" w:cs="Arial"/>
          <w:color w:val="333333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w w:val="103"/>
          <w:sz w:val="13"/>
          <w:szCs w:val="13"/>
        </w:rPr>
        <w:t>failed</w:t>
      </w:r>
    </w:p>
    <w:p w14:paraId="1C7386BD" w14:textId="77777777" w:rsidR="00380732" w:rsidRDefault="00380732">
      <w:pPr>
        <w:spacing w:before="15" w:line="280" w:lineRule="exact"/>
        <w:rPr>
          <w:sz w:val="28"/>
          <w:szCs w:val="28"/>
        </w:rPr>
      </w:pPr>
    </w:p>
    <w:p w14:paraId="1704D2B6" w14:textId="77777777" w:rsidR="00380732" w:rsidRDefault="0000203A">
      <w:pPr>
        <w:spacing w:line="260" w:lineRule="exact"/>
        <w:ind w:left="19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1"/>
          <w:szCs w:val="21"/>
        </w:rPr>
        <w:t>Properties</w:t>
      </w:r>
    </w:p>
    <w:p w14:paraId="2F143FA0" w14:textId="77777777" w:rsidR="00380732" w:rsidRDefault="00380732">
      <w:pPr>
        <w:spacing w:before="9" w:line="60" w:lineRule="exact"/>
        <w:rPr>
          <w:sz w:val="7"/>
          <w:szCs w:val="7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4"/>
        <w:gridCol w:w="5107"/>
      </w:tblGrid>
      <w:tr w:rsidR="00380732" w14:paraId="60E64EAE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6D996B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478EB0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Name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DDCB2D3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6C50F3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Value</w:t>
            </w:r>
          </w:p>
        </w:tc>
      </w:tr>
      <w:tr w:rsidR="00380732" w14:paraId="030148E6" w14:textId="77777777">
        <w:trPr>
          <w:trHeight w:hRule="exact" w:val="400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6559E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136D3F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Engine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F6DF3C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82F209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13"/>
                <w:szCs w:val="13"/>
              </w:rPr>
              <w:t>InnoDB</w:t>
            </w:r>
            <w:proofErr w:type="spellEnd"/>
          </w:p>
        </w:tc>
      </w:tr>
      <w:tr w:rsidR="00380732" w14:paraId="68DAAD32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3565A7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2D8BEC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Increment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1BB05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148972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3"/>
                <w:w w:val="103"/>
                <w:sz w:val="13"/>
                <w:szCs w:val="13"/>
              </w:rPr>
              <w:t>356</w:t>
            </w:r>
          </w:p>
        </w:tc>
      </w:tr>
      <w:tr w:rsidR="00380732" w14:paraId="44584E51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3339B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039360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Ro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1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Length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DDABEF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BDD502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0</w:t>
            </w:r>
          </w:p>
        </w:tc>
      </w:tr>
      <w:tr w:rsidR="00380732" w14:paraId="08998151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AC1601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78FB34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3"/>
                <w:sz w:val="13"/>
                <w:szCs w:val="13"/>
              </w:rPr>
              <w:t>Charset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DCDC9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A068E9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utf8mb4</w:t>
            </w:r>
          </w:p>
        </w:tc>
      </w:tr>
      <w:tr w:rsidR="00380732" w14:paraId="56B4D20B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402ABF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58BC44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Collation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DF67FD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49301B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utf8mb4_0900_ai_ci</w:t>
            </w:r>
          </w:p>
        </w:tc>
      </w:tr>
      <w:tr w:rsidR="00380732" w14:paraId="77806A3A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EADBA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9FA09A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Row</w:t>
            </w:r>
            <w:r>
              <w:rPr>
                <w:rFonts w:ascii="Arial" w:eastAsia="Arial" w:hAnsi="Arial" w:cs="Arial"/>
                <w:color w:val="333333"/>
                <w:spacing w:val="9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Format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85075D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1C6ED0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Default</w:t>
            </w:r>
          </w:p>
        </w:tc>
      </w:tr>
      <w:tr w:rsidR="00380732" w14:paraId="489132E3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782BE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13A22D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Mi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Rows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E57D36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A56A1F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0</w:t>
            </w:r>
          </w:p>
        </w:tc>
      </w:tr>
      <w:tr w:rsidR="00380732" w14:paraId="27FE6CF0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5A0F5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B0B9DD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Ma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Rows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B389D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DBBC84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0</w:t>
            </w:r>
          </w:p>
        </w:tc>
      </w:tr>
      <w:tr w:rsidR="00380732" w14:paraId="66E83657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A5E87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5D3D65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Checksum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AD217B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8E511C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</w:tr>
      <w:tr w:rsidR="00380732" w14:paraId="5BC47AFC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799E2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5B4B28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1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Checksum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32C59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6D2B05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</w:tr>
      <w:tr w:rsidR="00380732" w14:paraId="279AD059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AEECE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0C39EE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Pack</w:t>
            </w:r>
            <w:r>
              <w:rPr>
                <w:rFonts w:ascii="Arial" w:eastAsia="Arial" w:hAnsi="Arial" w:cs="Arial"/>
                <w:color w:val="333333"/>
                <w:spacing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Keys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B3F23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15FE9D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</w:tr>
      <w:tr w:rsidR="00380732" w14:paraId="4FD7A47A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37A7BE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72B13D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Delay</w:t>
            </w:r>
            <w:r>
              <w:rPr>
                <w:rFonts w:ascii="Arial" w:eastAsia="Arial" w:hAnsi="Arial" w:cs="Arial"/>
                <w:color w:val="333333"/>
                <w:spacing w:val="1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Key</w:t>
            </w:r>
            <w:r>
              <w:rPr>
                <w:rFonts w:ascii="Arial" w:eastAsia="Arial" w:hAnsi="Arial" w:cs="Arial"/>
                <w:color w:val="333333"/>
                <w:spacing w:val="9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Write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A41310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37C3A5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</w:tr>
      <w:tr w:rsidR="00380732" w14:paraId="0E3B6CFE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CDB9F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564ADF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Partitioned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72F07E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E80CCB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</w:tr>
      <w:tr w:rsidR="00380732" w14:paraId="15055B18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D1093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65A6A2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Encryption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A638D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4DFB3E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3"/>
                <w:sz w:val="13"/>
                <w:szCs w:val="13"/>
              </w:rPr>
              <w:t>False</w:t>
            </w:r>
          </w:p>
        </w:tc>
      </w:tr>
      <w:tr w:rsidR="00380732" w14:paraId="28405F38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8467B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78B693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19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Statistics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5124D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600657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DEFAULT</w:t>
            </w:r>
          </w:p>
        </w:tc>
      </w:tr>
      <w:tr w:rsidR="00380732" w14:paraId="09533265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919F8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5A253D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Aut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Recalculat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Statistics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F7634D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4D70E7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DEFAULT</w:t>
            </w:r>
          </w:p>
        </w:tc>
      </w:tr>
      <w:tr w:rsidR="00380732" w14:paraId="6AC0EF2A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7C0F88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10B107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Sample</w:t>
            </w:r>
            <w:r>
              <w:rPr>
                <w:rFonts w:ascii="Arial" w:eastAsia="Arial" w:hAnsi="Arial" w:cs="Arial"/>
                <w:color w:val="333333"/>
                <w:spacing w:val="1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Pages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843CC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C1CDFC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0</w:t>
            </w:r>
          </w:p>
        </w:tc>
      </w:tr>
      <w:tr w:rsidR="00380732" w14:paraId="0AFA792F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6A4085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DE16CB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3"/>
                <w:sz w:val="13"/>
                <w:szCs w:val="13"/>
              </w:rPr>
              <w:t>Created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C138FC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57F981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2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11:22:0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am</w:t>
            </w:r>
          </w:p>
        </w:tc>
      </w:tr>
      <w:tr w:rsidR="00380732" w14:paraId="79A0A40B" w14:textId="77777777">
        <w:trPr>
          <w:trHeight w:hRule="exact" w:val="395"/>
        </w:trPr>
        <w:tc>
          <w:tcPr>
            <w:tcW w:w="545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607B6D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0FE743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Las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Modified</w:t>
            </w:r>
          </w:p>
        </w:tc>
        <w:tc>
          <w:tcPr>
            <w:tcW w:w="51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CBCD2C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2EEAE46" w14:textId="74F74E48" w:rsidR="00380732" w:rsidRDefault="00783DA8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10:13:1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am</w:t>
            </w:r>
          </w:p>
        </w:tc>
      </w:tr>
    </w:tbl>
    <w:p w14:paraId="22C23A6D" w14:textId="77777777" w:rsidR="00380732" w:rsidRDefault="00380732">
      <w:pPr>
        <w:spacing w:before="3" w:line="260" w:lineRule="exact"/>
        <w:rPr>
          <w:sz w:val="26"/>
          <w:szCs w:val="26"/>
        </w:rPr>
      </w:pPr>
    </w:p>
    <w:p w14:paraId="104827F7" w14:textId="77777777" w:rsidR="00380732" w:rsidRDefault="0000203A">
      <w:pPr>
        <w:spacing w:before="5" w:line="260" w:lineRule="exact"/>
        <w:ind w:left="19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>Columns</w:t>
      </w:r>
    </w:p>
    <w:p w14:paraId="3B31E355" w14:textId="77777777" w:rsidR="00380732" w:rsidRDefault="00380732">
      <w:pPr>
        <w:spacing w:before="9" w:line="60" w:lineRule="exact"/>
        <w:rPr>
          <w:sz w:val="7"/>
          <w:szCs w:val="7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995"/>
        <w:gridCol w:w="790"/>
        <w:gridCol w:w="636"/>
        <w:gridCol w:w="800"/>
        <w:gridCol w:w="530"/>
        <w:gridCol w:w="809"/>
        <w:gridCol w:w="636"/>
        <w:gridCol w:w="588"/>
        <w:gridCol w:w="530"/>
        <w:gridCol w:w="848"/>
        <w:gridCol w:w="646"/>
        <w:gridCol w:w="597"/>
        <w:gridCol w:w="939"/>
      </w:tblGrid>
      <w:tr w:rsidR="00380732" w14:paraId="1C202F1A" w14:textId="77777777">
        <w:trPr>
          <w:trHeight w:hRule="exact" w:val="588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3EAFAF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8AB7DD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Key</w:t>
            </w:r>
          </w:p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607C1A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29DED8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Name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FAD37AB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33D71B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Data</w:t>
            </w:r>
          </w:p>
          <w:p w14:paraId="1741389A" w14:textId="77777777" w:rsidR="00380732" w:rsidRDefault="0000203A">
            <w:pPr>
              <w:spacing w:before="43"/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w w:val="103"/>
                <w:sz w:val="13"/>
                <w:szCs w:val="13"/>
              </w:rPr>
              <w:t>Type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C2536C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AB41B8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3"/>
                <w:sz w:val="13"/>
                <w:szCs w:val="13"/>
              </w:rPr>
              <w:t>Length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A92028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E78F80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3"/>
                <w:sz w:val="13"/>
                <w:szCs w:val="13"/>
              </w:rPr>
              <w:t>Precision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1D0C4D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11D50B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Scale</w:t>
            </w:r>
          </w:p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CAD5A31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169C3A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3"/>
                <w:sz w:val="13"/>
                <w:szCs w:val="13"/>
              </w:rPr>
              <w:t>Unsigned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183737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AF1BD5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Zerofill</w:t>
            </w:r>
            <w:proofErr w:type="spellEnd"/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6F9073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A96E91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w w:val="103"/>
                <w:sz w:val="13"/>
                <w:szCs w:val="13"/>
              </w:rPr>
              <w:t>Binary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A796AA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EFD6B3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Not</w:t>
            </w:r>
          </w:p>
          <w:p w14:paraId="4B0657E5" w14:textId="77777777" w:rsidR="00380732" w:rsidRDefault="0000203A">
            <w:pPr>
              <w:spacing w:before="43"/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Null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D66DA43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DD00FA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w w:val="103"/>
                <w:sz w:val="13"/>
                <w:szCs w:val="13"/>
              </w:rPr>
              <w:t>Auto</w:t>
            </w:r>
          </w:p>
          <w:p w14:paraId="31F59FA3" w14:textId="77777777" w:rsidR="00380732" w:rsidRDefault="0000203A">
            <w:pPr>
              <w:spacing w:before="43"/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3"/>
                <w:sz w:val="13"/>
                <w:szCs w:val="13"/>
              </w:rPr>
              <w:t>Increment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6F9F094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D8F38B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3"/>
                <w:sz w:val="13"/>
                <w:szCs w:val="13"/>
              </w:rPr>
              <w:t>Default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A80250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119D8E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Virtual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7A41CAB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DECAFC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3"/>
                <w:sz w:val="13"/>
                <w:szCs w:val="13"/>
              </w:rPr>
              <w:t>Description</w:t>
            </w:r>
          </w:p>
        </w:tc>
      </w:tr>
      <w:tr w:rsidR="00380732" w14:paraId="1CB0E903" w14:textId="77777777">
        <w:trPr>
          <w:trHeight w:hRule="exact" w:val="650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9BBA8B4" w14:textId="71308429" w:rsidR="00380732" w:rsidRDefault="00152A10">
            <w:r w:rsidRPr="00152A10">
              <w:rPr>
                <w:noProof/>
              </w:rPr>
              <w:drawing>
                <wp:inline distT="0" distB="0" distL="0" distR="0" wp14:anchorId="6D4B1499" wp14:editId="74622D96">
                  <wp:extent cx="235585" cy="4127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43B3F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35BFBD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tblfailed_courses_id</w:t>
            </w:r>
            <w:proofErr w:type="spellEnd"/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ADA7E7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B33719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w w:val="103"/>
                <w:sz w:val="13"/>
                <w:szCs w:val="13"/>
              </w:rPr>
              <w:t>INT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991163" w14:textId="77777777" w:rsidR="00380732" w:rsidRDefault="00380732"/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3CB58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A0D604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11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3341E9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745160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C629F8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E8EB4B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3B8A76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DFBE89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41713E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63EC2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867361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A93B4E1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F8ED40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683A61" w14:textId="77777777" w:rsidR="00380732" w:rsidRDefault="00380732"/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A945310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7434CA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BE07337" w14:textId="77777777" w:rsidR="00380732" w:rsidRDefault="00380732"/>
        </w:tc>
      </w:tr>
      <w:tr w:rsidR="00380732" w14:paraId="6E651E6F" w14:textId="77777777">
        <w:trPr>
          <w:trHeight w:hRule="exact" w:val="646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E7DE72" w14:textId="1EB142D0" w:rsidR="00380732" w:rsidRDefault="00152A10">
            <w:r w:rsidRPr="00152A10">
              <w:rPr>
                <w:noProof/>
              </w:rPr>
              <w:drawing>
                <wp:inline distT="0" distB="0" distL="0" distR="0" wp14:anchorId="115CEDF2" wp14:editId="35212239">
                  <wp:extent cx="191770" cy="4102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F4DAAC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19CAB2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MATRIC_NO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5F708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26CD81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A9C2A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F9DE05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3"/>
                <w:sz w:val="13"/>
                <w:szCs w:val="13"/>
              </w:rPr>
              <w:t>12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B3D7FF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C72378A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4C9842B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1E05A0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EBD5A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06F55B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A37E0E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CBB400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94250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C5D919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CA797C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476E7D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0A9EE37" w14:textId="77777777" w:rsidR="00380732" w:rsidRDefault="00380732"/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24812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D7BB8D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6E093C" w14:textId="77777777" w:rsidR="00380732" w:rsidRDefault="00380732"/>
        </w:tc>
      </w:tr>
      <w:tr w:rsidR="00380732" w14:paraId="1C06BC35" w14:textId="77777777">
        <w:trPr>
          <w:trHeight w:hRule="exact" w:val="424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4D67C9" w14:textId="6143A605" w:rsidR="00380732" w:rsidRDefault="00152A10">
            <w:r w:rsidRPr="00152A10">
              <w:rPr>
                <w:noProof/>
              </w:rPr>
              <w:drawing>
                <wp:inline distT="0" distB="0" distL="0" distR="0" wp14:anchorId="7B44F238" wp14:editId="1F0D3778">
                  <wp:extent cx="220980" cy="26924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C934D6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A0C676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PROGRAMME_CODE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E7496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BF8121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6D9F69B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2D68FD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5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C583A57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FC2E748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32FA08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52E402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5EC073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009D7C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A83C53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51EEAC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20FB3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2528CD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3F1371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7DC6A2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DE0C4A9" w14:textId="77777777" w:rsidR="00380732" w:rsidRDefault="00380732"/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E582A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9D212C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27AC38" w14:textId="77777777" w:rsidR="00380732" w:rsidRDefault="00380732"/>
        </w:tc>
      </w:tr>
      <w:tr w:rsidR="00380732" w14:paraId="6D02DC70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6F0B41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40F99D3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58D0BF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SESSION_SEMESTER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F11EF0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E0BE4F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5CAB0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319312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3"/>
                <w:sz w:val="13"/>
                <w:szCs w:val="13"/>
              </w:rPr>
              <w:t>12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80C086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66B676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72A84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AAE9CB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BEC1B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C19796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852E63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F56B39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C35232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D92E4A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5A2E0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9A3F90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95C74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70AD60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C2496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985CF8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D76435B" w14:textId="77777777" w:rsidR="00380732" w:rsidRDefault="00380732"/>
        </w:tc>
      </w:tr>
      <w:tr w:rsidR="00380732" w14:paraId="2988473B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CFA18F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75C1F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19E0FF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COURSE_CODE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7D779A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061FBD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A07511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5BEC9B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3"/>
                <w:sz w:val="13"/>
                <w:szCs w:val="13"/>
              </w:rPr>
              <w:t>12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34D5852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421405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706FE4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2561F6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D00311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B68752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62662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6F5C6F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DF3260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69C404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5AAE80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8E51BA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627D2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56836C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0B5D6B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10BB0E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8D8DDE" w14:textId="77777777" w:rsidR="00380732" w:rsidRDefault="00380732"/>
        </w:tc>
      </w:tr>
      <w:tr w:rsidR="00380732" w14:paraId="1D1A4A66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C216F9B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C390F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E9CE66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COURSE_TYPE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3F4693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A832A6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4FD8ED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E5D085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5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216140D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40C08C5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CB94370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A5CD95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709795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18045E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05DC0D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8D7963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1ABB93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3ED540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BCD98D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1F2B44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FA5777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CFA43F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80F90A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82E7DF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A23D66" w14:textId="77777777" w:rsidR="00380732" w:rsidRDefault="00380732"/>
        </w:tc>
      </w:tr>
      <w:tr w:rsidR="00380732" w14:paraId="7977E2B1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A4E474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DCEEDD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AC45B0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COURSE_TYPE_DESC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E4944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11929F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6B5E6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B10F9A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3"/>
                <w:sz w:val="13"/>
                <w:szCs w:val="13"/>
              </w:rPr>
              <w:t>25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54513B1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11395A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DD2198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02AE04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EA19FE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AF4133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0912A8D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C1A1E7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10953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43A968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6ACE68B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215633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8C5DF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8FCD76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E0064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B5E6BD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5B4BCD" w14:textId="77777777" w:rsidR="00380732" w:rsidRDefault="00380732"/>
        </w:tc>
      </w:tr>
      <w:tr w:rsidR="00380732" w14:paraId="479EE9BA" w14:textId="77777777">
        <w:trPr>
          <w:trHeight w:hRule="exact" w:val="390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07409DCF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54F2CB4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16CCAF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CREDIT_HOUR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45B348B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9F945F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w w:val="103"/>
                <w:sz w:val="13"/>
                <w:szCs w:val="13"/>
              </w:rPr>
              <w:t>INT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3AFCC2A2" w14:textId="77777777" w:rsidR="00380732" w:rsidRDefault="00380732"/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0DC38E6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23ADF2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11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4790D8C7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1AD927CE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7D8D7B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74D74A3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246DA3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732DB59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B9D0EC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134C781B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7A863C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1209679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DD80E0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349E29C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2B4D8C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5EEE552A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8460F8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32CEEE76" w14:textId="77777777" w:rsidR="00380732" w:rsidRDefault="00380732"/>
        </w:tc>
      </w:tr>
    </w:tbl>
    <w:p w14:paraId="36795BA3" w14:textId="77777777" w:rsidR="00380732" w:rsidRDefault="00380732">
      <w:pPr>
        <w:spacing w:line="200" w:lineRule="exact"/>
      </w:pPr>
    </w:p>
    <w:p w14:paraId="68BD5899" w14:textId="77777777" w:rsidR="00380732" w:rsidRDefault="00380732">
      <w:pPr>
        <w:spacing w:line="200" w:lineRule="exact"/>
      </w:pPr>
    </w:p>
    <w:p w14:paraId="7AD18425" w14:textId="489E9DB0" w:rsidR="00380732" w:rsidRDefault="00380732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995"/>
        <w:gridCol w:w="790"/>
        <w:gridCol w:w="636"/>
        <w:gridCol w:w="800"/>
        <w:gridCol w:w="530"/>
        <w:gridCol w:w="809"/>
        <w:gridCol w:w="636"/>
        <w:gridCol w:w="588"/>
        <w:gridCol w:w="530"/>
        <w:gridCol w:w="848"/>
        <w:gridCol w:w="646"/>
        <w:gridCol w:w="597"/>
        <w:gridCol w:w="939"/>
      </w:tblGrid>
      <w:tr w:rsidR="00380732" w14:paraId="3D126D13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2C780C4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AA3CCD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8F58A8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GRADE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D028A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2B4265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2FE717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CC1577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3"/>
                <w:sz w:val="13"/>
                <w:szCs w:val="13"/>
              </w:rPr>
              <w:t>5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46333F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028D3D3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531A9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4311ED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7969E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BE0EBE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C6079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E1DA7B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B8B18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27EBCB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31B89D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2829A4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766361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736F4F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5F857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58EE30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A8F02C" w14:textId="77777777" w:rsidR="00380732" w:rsidRDefault="00380732"/>
        </w:tc>
      </w:tr>
      <w:tr w:rsidR="00380732" w14:paraId="6676BDA2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6EF4860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B82F8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903ADF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GRADE_STATUS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360D30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DA4BB3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AED91E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5CC06D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3"/>
                <w:sz w:val="13"/>
                <w:szCs w:val="13"/>
              </w:rPr>
              <w:t>12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F2FA073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2B5204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F62F0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078107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1D748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A0C7F8A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C85ADD2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F6A1F3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53C5739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6EB022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BF0B0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C1607F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3C906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27DB5F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BBB5F3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E406C3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8844C7A" w14:textId="77777777" w:rsidR="00380732" w:rsidRDefault="00380732"/>
        </w:tc>
      </w:tr>
      <w:tr w:rsidR="00380732" w14:paraId="7A516163" w14:textId="77777777">
        <w:trPr>
          <w:trHeight w:hRule="exact" w:val="395"/>
        </w:trPr>
        <w:tc>
          <w:tcPr>
            <w:tcW w:w="4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55DD78" w14:textId="77777777" w:rsidR="00380732" w:rsidRDefault="00380732"/>
        </w:tc>
        <w:tc>
          <w:tcPr>
            <w:tcW w:w="199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1E3AD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BC3C92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JUSTIFICATION_OF_FAILURE</w:t>
            </w:r>
          </w:p>
        </w:tc>
        <w:tc>
          <w:tcPr>
            <w:tcW w:w="7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07E95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78F1C6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w w:val="103"/>
                <w:sz w:val="13"/>
                <w:szCs w:val="13"/>
              </w:rPr>
              <w:t>VARCHAR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414993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BB0620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3"/>
                <w:w w:val="103"/>
                <w:sz w:val="13"/>
                <w:szCs w:val="13"/>
              </w:rPr>
              <w:t>4000</w:t>
            </w:r>
          </w:p>
        </w:tc>
        <w:tc>
          <w:tcPr>
            <w:tcW w:w="80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8AE3171" w14:textId="77777777" w:rsidR="00380732" w:rsidRDefault="00380732"/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AB6FAE" w14:textId="77777777" w:rsidR="00380732" w:rsidRDefault="00380732"/>
        </w:tc>
        <w:tc>
          <w:tcPr>
            <w:tcW w:w="80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4E81F7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80B9CA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08581A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CCB5BA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087DEC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577B1CB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53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0A5654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C9E9BED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BD08A8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A5FE03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6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29A97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68584F3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NULL</w:t>
            </w:r>
          </w:p>
        </w:tc>
        <w:tc>
          <w:tcPr>
            <w:tcW w:w="59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E3E84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2852592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93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3264C9" w14:textId="77777777" w:rsidR="00380732" w:rsidRDefault="00380732"/>
        </w:tc>
      </w:tr>
    </w:tbl>
    <w:p w14:paraId="1F12023C" w14:textId="77777777" w:rsidR="00380732" w:rsidRDefault="00380732">
      <w:pPr>
        <w:spacing w:before="3" w:line="260" w:lineRule="exact"/>
        <w:rPr>
          <w:sz w:val="26"/>
          <w:szCs w:val="26"/>
        </w:rPr>
      </w:pPr>
    </w:p>
    <w:p w14:paraId="10EC8799" w14:textId="77777777" w:rsidR="00380732" w:rsidRDefault="0000203A">
      <w:pPr>
        <w:spacing w:before="5" w:line="260" w:lineRule="exact"/>
        <w:ind w:left="11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1"/>
          <w:szCs w:val="21"/>
        </w:rPr>
        <w:t>Indexes</w:t>
      </w:r>
    </w:p>
    <w:p w14:paraId="5D1ABD37" w14:textId="77777777" w:rsidR="00380732" w:rsidRDefault="00380732">
      <w:pPr>
        <w:spacing w:before="9" w:line="60" w:lineRule="exact"/>
        <w:rPr>
          <w:sz w:val="7"/>
          <w:szCs w:val="7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421"/>
        <w:gridCol w:w="2650"/>
        <w:gridCol w:w="1137"/>
        <w:gridCol w:w="848"/>
        <w:gridCol w:w="1783"/>
      </w:tblGrid>
      <w:tr w:rsidR="00380732" w14:paraId="34B906FB" w14:textId="77777777">
        <w:trPr>
          <w:trHeight w:hRule="exact" w:val="395"/>
        </w:trPr>
        <w:tc>
          <w:tcPr>
            <w:tcW w:w="7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5D9CF81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FFA709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Key</w:t>
            </w:r>
          </w:p>
        </w:tc>
        <w:tc>
          <w:tcPr>
            <w:tcW w:w="342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5BF0E53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D95778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Name</w:t>
            </w:r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A16FC6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EDE32D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Columns</w:t>
            </w:r>
          </w:p>
        </w:tc>
        <w:tc>
          <w:tcPr>
            <w:tcW w:w="113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D51551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43B592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3"/>
                <w:sz w:val="13"/>
                <w:szCs w:val="13"/>
              </w:rPr>
              <w:t>Unique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3D7432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437BB8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w w:val="103"/>
                <w:sz w:val="13"/>
                <w:szCs w:val="13"/>
              </w:rPr>
              <w:t>Type</w:t>
            </w:r>
          </w:p>
        </w:tc>
        <w:tc>
          <w:tcPr>
            <w:tcW w:w="178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922291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E90667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Ke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y</w:t>
            </w:r>
            <w:r>
              <w:rPr>
                <w:rFonts w:ascii="Arial" w:eastAsia="Arial" w:hAnsi="Arial" w:cs="Arial"/>
                <w:b/>
                <w:color w:val="636363"/>
                <w:spacing w:val="1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Lengths</w:t>
            </w:r>
          </w:p>
        </w:tc>
      </w:tr>
      <w:tr w:rsidR="00380732" w14:paraId="3EA5EB31" w14:textId="77777777">
        <w:trPr>
          <w:trHeight w:hRule="exact" w:val="400"/>
        </w:trPr>
        <w:tc>
          <w:tcPr>
            <w:tcW w:w="7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94D93F1" w14:textId="77777777" w:rsidR="00380732" w:rsidRDefault="00380732"/>
        </w:tc>
        <w:tc>
          <w:tcPr>
            <w:tcW w:w="342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31465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D643D84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13"/>
                <w:szCs w:val="13"/>
              </w:rPr>
              <w:t>tblfailed_courses_id_UNIQUE</w:t>
            </w:r>
            <w:proofErr w:type="spellEnd"/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98B68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2A0825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1"/>
                <w:w w:val="103"/>
                <w:sz w:val="13"/>
                <w:szCs w:val="13"/>
              </w:rPr>
              <w:t>tblfailed_courses_id</w:t>
            </w:r>
            <w:proofErr w:type="spellEnd"/>
          </w:p>
        </w:tc>
        <w:tc>
          <w:tcPr>
            <w:tcW w:w="113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B4F6C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36C32E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3"/>
                <w:sz w:val="13"/>
                <w:szCs w:val="13"/>
              </w:rPr>
              <w:t>True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E945AC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822A018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13"/>
                <w:szCs w:val="13"/>
              </w:rPr>
              <w:t>None</w:t>
            </w:r>
          </w:p>
        </w:tc>
        <w:tc>
          <w:tcPr>
            <w:tcW w:w="178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646C93" w14:textId="77777777" w:rsidR="00380732" w:rsidRDefault="00380732"/>
        </w:tc>
      </w:tr>
      <w:tr w:rsidR="00380732" w14:paraId="7D63D53F" w14:textId="77777777">
        <w:trPr>
          <w:trHeight w:hRule="exact" w:val="395"/>
        </w:trPr>
        <w:tc>
          <w:tcPr>
            <w:tcW w:w="7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3C7B95" w14:textId="77777777" w:rsidR="00380732" w:rsidRDefault="00380732"/>
        </w:tc>
        <w:tc>
          <w:tcPr>
            <w:tcW w:w="342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5DF99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D3CF670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13"/>
                <w:szCs w:val="13"/>
              </w:rPr>
              <w:t>MATRIC_NO_index</w:t>
            </w:r>
            <w:proofErr w:type="spellEnd"/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C705C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C3543A9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MATRIC_NO</w:t>
            </w:r>
          </w:p>
        </w:tc>
        <w:tc>
          <w:tcPr>
            <w:tcW w:w="113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2719638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7A9CA48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5FD19C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04F94B7B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13"/>
                <w:szCs w:val="13"/>
              </w:rPr>
              <w:t>None</w:t>
            </w:r>
          </w:p>
        </w:tc>
        <w:tc>
          <w:tcPr>
            <w:tcW w:w="178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AD1602F" w14:textId="77777777" w:rsidR="00380732" w:rsidRDefault="00380732"/>
        </w:tc>
      </w:tr>
      <w:tr w:rsidR="00380732" w14:paraId="6902D19D" w14:textId="77777777">
        <w:trPr>
          <w:trHeight w:hRule="exact" w:val="395"/>
        </w:trPr>
        <w:tc>
          <w:tcPr>
            <w:tcW w:w="7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F8BA8F" w14:textId="77777777" w:rsidR="00380732" w:rsidRDefault="00380732"/>
        </w:tc>
        <w:tc>
          <w:tcPr>
            <w:tcW w:w="342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19F6B6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3D1A7A36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PROGRAMME_CODE_idx</w:t>
            </w:r>
            <w:proofErr w:type="spellEnd"/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BCF3825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7A9A4B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13"/>
                <w:szCs w:val="13"/>
              </w:rPr>
              <w:t>PROGRAMME_CODE</w:t>
            </w:r>
          </w:p>
        </w:tc>
        <w:tc>
          <w:tcPr>
            <w:tcW w:w="113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2206F3F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1158A645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3"/>
                <w:sz w:val="13"/>
                <w:szCs w:val="13"/>
              </w:rPr>
              <w:t>False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EF6B81" w14:textId="77777777" w:rsidR="00380732" w:rsidRDefault="00380732">
            <w:pPr>
              <w:spacing w:before="8" w:line="100" w:lineRule="exact"/>
              <w:rPr>
                <w:sz w:val="11"/>
                <w:szCs w:val="11"/>
              </w:rPr>
            </w:pPr>
          </w:p>
          <w:p w14:paraId="4BFBDD7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13"/>
                <w:szCs w:val="13"/>
              </w:rPr>
              <w:t>None</w:t>
            </w:r>
          </w:p>
        </w:tc>
        <w:tc>
          <w:tcPr>
            <w:tcW w:w="178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6B575A" w14:textId="77777777" w:rsidR="00380732" w:rsidRDefault="00380732"/>
        </w:tc>
      </w:tr>
    </w:tbl>
    <w:p w14:paraId="2C305D89" w14:textId="77777777" w:rsidR="00380732" w:rsidRDefault="00380732">
      <w:pPr>
        <w:spacing w:before="3" w:line="260" w:lineRule="exact"/>
        <w:rPr>
          <w:sz w:val="26"/>
          <w:szCs w:val="26"/>
        </w:rPr>
      </w:pPr>
    </w:p>
    <w:p w14:paraId="56812104" w14:textId="77777777" w:rsidR="00380732" w:rsidRDefault="0000203A">
      <w:pPr>
        <w:spacing w:before="5" w:line="260" w:lineRule="exact"/>
        <w:ind w:left="11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1"/>
          <w:szCs w:val="21"/>
        </w:rPr>
        <w:t>Foreig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 xml:space="preserve">n </w:t>
      </w: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1"/>
          <w:szCs w:val="21"/>
        </w:rPr>
        <w:t>Keys</w:t>
      </w:r>
    </w:p>
    <w:p w14:paraId="32DC84E6" w14:textId="77777777" w:rsidR="00380732" w:rsidRDefault="00380732">
      <w:pPr>
        <w:spacing w:before="9" w:line="60" w:lineRule="exact"/>
        <w:rPr>
          <w:sz w:val="7"/>
          <w:szCs w:val="7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573"/>
        <w:gridCol w:w="2650"/>
        <w:gridCol w:w="2765"/>
      </w:tblGrid>
      <w:tr w:rsidR="00380732" w14:paraId="2A035809" w14:textId="77777777">
        <w:trPr>
          <w:trHeight w:hRule="exact" w:val="395"/>
        </w:trPr>
        <w:tc>
          <w:tcPr>
            <w:tcW w:w="25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0E33B5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868D6B2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3"/>
                <w:sz w:val="13"/>
                <w:szCs w:val="13"/>
              </w:rPr>
              <w:t>Name</w:t>
            </w:r>
          </w:p>
        </w:tc>
        <w:tc>
          <w:tcPr>
            <w:tcW w:w="25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9012CD4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D218367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3"/>
                <w:sz w:val="13"/>
                <w:szCs w:val="13"/>
              </w:rPr>
              <w:t>Columns</w:t>
            </w:r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9BADDB5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0D85A0C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6"/>
                <w:sz w:val="13"/>
                <w:szCs w:val="13"/>
              </w:rPr>
              <w:t>Delet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2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36363"/>
                <w:spacing w:val="6"/>
                <w:w w:val="103"/>
                <w:sz w:val="13"/>
                <w:szCs w:val="13"/>
              </w:rPr>
              <w:t>Rule</w:t>
            </w:r>
          </w:p>
        </w:tc>
        <w:tc>
          <w:tcPr>
            <w:tcW w:w="276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7034A6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44A85F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Updat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2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36363"/>
                <w:spacing w:val="4"/>
                <w:w w:val="103"/>
                <w:sz w:val="13"/>
                <w:szCs w:val="13"/>
              </w:rPr>
              <w:t>Rule</w:t>
            </w:r>
          </w:p>
        </w:tc>
      </w:tr>
      <w:tr w:rsidR="00380732" w14:paraId="0334B959" w14:textId="77777777">
        <w:trPr>
          <w:trHeight w:hRule="exact" w:val="400"/>
        </w:trPr>
        <w:tc>
          <w:tcPr>
            <w:tcW w:w="25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D55274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6D10971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MATRIC_NO</w:t>
            </w:r>
          </w:p>
        </w:tc>
        <w:tc>
          <w:tcPr>
            <w:tcW w:w="25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C63F96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264F8CE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3"/>
                <w:sz w:val="13"/>
                <w:szCs w:val="13"/>
              </w:rPr>
              <w:t>MATRIC_NO</w:t>
            </w:r>
          </w:p>
        </w:tc>
        <w:tc>
          <w:tcPr>
            <w:tcW w:w="2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A9DCB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D8619B3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N/S</w:t>
            </w:r>
          </w:p>
        </w:tc>
        <w:tc>
          <w:tcPr>
            <w:tcW w:w="276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C94B61B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01AE79F" w14:textId="77777777" w:rsidR="00380732" w:rsidRDefault="0000203A">
            <w:pPr>
              <w:ind w:left="7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3"/>
                <w:sz w:val="13"/>
                <w:szCs w:val="13"/>
              </w:rPr>
              <w:t>N/S</w:t>
            </w:r>
          </w:p>
        </w:tc>
      </w:tr>
    </w:tbl>
    <w:p w14:paraId="18B7451B" w14:textId="77777777" w:rsidR="00380732" w:rsidRDefault="00380732">
      <w:pPr>
        <w:spacing w:before="3" w:line="260" w:lineRule="exact"/>
        <w:rPr>
          <w:sz w:val="26"/>
          <w:szCs w:val="26"/>
        </w:rPr>
      </w:pPr>
    </w:p>
    <w:p w14:paraId="49E2D202" w14:textId="77777777" w:rsidR="00380732" w:rsidRDefault="0000203A">
      <w:pPr>
        <w:spacing w:before="5"/>
        <w:ind w:left="11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z w:val="21"/>
          <w:szCs w:val="21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1"/>
          <w:sz w:val="21"/>
          <w:szCs w:val="2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z w:val="21"/>
          <w:szCs w:val="21"/>
        </w:rPr>
        <w:t>Script</w:t>
      </w:r>
    </w:p>
    <w:p w14:paraId="1D9F8639" w14:textId="77777777" w:rsidR="00380732" w:rsidRDefault="0000203A">
      <w:pPr>
        <w:spacing w:before="95"/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CREAT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tblfailed_course</w:t>
      </w:r>
      <w:r>
        <w:rPr>
          <w:rFonts w:ascii="Arial" w:eastAsia="Arial" w:hAnsi="Arial" w:cs="Arial"/>
          <w:color w:val="000000"/>
          <w:sz w:val="13"/>
          <w:szCs w:val="13"/>
        </w:rPr>
        <w:t>s</w:t>
      </w:r>
      <w:proofErr w:type="spellEnd"/>
      <w:r>
        <w:rPr>
          <w:rFonts w:ascii="Arial" w:eastAsia="Arial" w:hAnsi="Arial" w:cs="Arial"/>
          <w:color w:val="000000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(</w:t>
      </w:r>
    </w:p>
    <w:p w14:paraId="0BECF6FA" w14:textId="77777777" w:rsidR="00380732" w:rsidRDefault="0000203A">
      <w:pPr>
        <w:spacing w:before="43" w:line="309" w:lineRule="auto"/>
        <w:ind w:left="254" w:right="7344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ascii="Arial" w:eastAsia="Arial" w:hAnsi="Arial" w:cs="Arial"/>
          <w:spacing w:val="1"/>
          <w:sz w:val="13"/>
          <w:szCs w:val="13"/>
        </w:rPr>
        <w:t>tblfailed_courses_i</w:t>
      </w:r>
      <w:r>
        <w:rPr>
          <w:rFonts w:ascii="Arial" w:eastAsia="Arial" w:hAnsi="Arial" w:cs="Arial"/>
          <w:sz w:val="13"/>
          <w:szCs w:val="13"/>
        </w:rPr>
        <w:t>d</w:t>
      </w:r>
      <w:proofErr w:type="spellEnd"/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0000FF"/>
          <w:spacing w:val="1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w w:val="103"/>
          <w:sz w:val="13"/>
          <w:szCs w:val="13"/>
        </w:rPr>
        <w:t>AUTO_INCREMEN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T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sz w:val="13"/>
          <w:szCs w:val="13"/>
        </w:rPr>
        <w:t>O</w:t>
      </w:r>
      <w:r>
        <w:rPr>
          <w:rFonts w:ascii="Arial" w:eastAsia="Arial" w:hAnsi="Arial" w:cs="Arial"/>
          <w:color w:val="000000"/>
          <w:spacing w:val="2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E </w:t>
      </w:r>
      <w:r>
        <w:rPr>
          <w:rFonts w:ascii="Arial" w:eastAsia="Arial" w:hAnsi="Arial" w:cs="Arial"/>
          <w:color w:val="000000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0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SESSION_SEMESTE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R </w:t>
      </w:r>
      <w:r>
        <w:rPr>
          <w:rFonts w:ascii="Arial" w:eastAsia="Arial" w:hAnsi="Arial" w:cs="Arial"/>
          <w:color w:val="000000"/>
          <w:spacing w:val="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COURSE_COD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3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COURSE_TYP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COURSE_TYPE_DES</w:t>
      </w:r>
      <w:r>
        <w:rPr>
          <w:rFonts w:ascii="Arial" w:eastAsia="Arial" w:hAnsi="Arial" w:cs="Arial"/>
          <w:color w:val="000000"/>
          <w:sz w:val="13"/>
          <w:szCs w:val="13"/>
        </w:rPr>
        <w:t xml:space="preserve">C </w:t>
      </w:r>
      <w:r>
        <w:rPr>
          <w:rFonts w:ascii="Arial" w:eastAsia="Arial" w:hAnsi="Arial" w:cs="Arial"/>
          <w:color w:val="000000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2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CREDIT_HOU</w:t>
      </w:r>
      <w:r>
        <w:rPr>
          <w:rFonts w:ascii="Arial" w:eastAsia="Arial" w:hAnsi="Arial" w:cs="Arial"/>
          <w:color w:val="000000"/>
          <w:sz w:val="13"/>
          <w:szCs w:val="13"/>
        </w:rPr>
        <w:t>R</w:t>
      </w:r>
      <w:r>
        <w:rPr>
          <w:rFonts w:ascii="Arial" w:eastAsia="Arial" w:hAnsi="Arial" w:cs="Arial"/>
          <w:color w:val="000000"/>
          <w:spacing w:val="3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3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,</w:t>
      </w:r>
    </w:p>
    <w:p w14:paraId="1CCB8620" w14:textId="77777777" w:rsidR="00380732" w:rsidRDefault="0000203A">
      <w:pPr>
        <w:spacing w:before="1" w:line="309" w:lineRule="auto"/>
        <w:ind w:left="254" w:right="6833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GRAD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17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GRADE_STATU</w:t>
      </w:r>
      <w:r>
        <w:rPr>
          <w:rFonts w:ascii="Arial" w:eastAsia="Arial" w:hAnsi="Arial" w:cs="Arial"/>
          <w:color w:val="000000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JUSTIFICATION_OF_FAILUR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3"/>
          <w:sz w:val="13"/>
          <w:szCs w:val="13"/>
        </w:rPr>
        <w:t>400</w:t>
      </w:r>
      <w:r>
        <w:rPr>
          <w:rFonts w:ascii="Arial" w:eastAsia="Arial" w:hAnsi="Arial" w:cs="Arial"/>
          <w:color w:val="000000"/>
          <w:sz w:val="13"/>
          <w:szCs w:val="13"/>
        </w:rPr>
        <w:t>0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) 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PRIMAR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w w:val="103"/>
          <w:sz w:val="13"/>
          <w:szCs w:val="13"/>
        </w:rPr>
        <w:t>KE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proofErr w:type="spell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tblfailed_courses_i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d</w:t>
      </w:r>
      <w:proofErr w:type="spellEnd"/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)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,</w:t>
      </w:r>
    </w:p>
    <w:p w14:paraId="46E54108" w14:textId="77777777" w:rsidR="00380732" w:rsidRDefault="0000203A">
      <w:pPr>
        <w:spacing w:before="1" w:line="140" w:lineRule="exact"/>
        <w:ind w:left="25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8"/>
          <w:sz w:val="13"/>
          <w:szCs w:val="13"/>
        </w:rPr>
        <w:t>UNIQU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w w:val="103"/>
          <w:sz w:val="13"/>
          <w:szCs w:val="13"/>
        </w:rPr>
        <w:t>tblfailed_courses_id_</w:t>
      </w:r>
      <w:proofErr w:type="gramStart"/>
      <w:r>
        <w:rPr>
          <w:rFonts w:ascii="Arial" w:eastAsia="Arial" w:hAnsi="Arial" w:cs="Arial"/>
          <w:color w:val="000000"/>
          <w:spacing w:val="-1"/>
          <w:w w:val="103"/>
          <w:sz w:val="13"/>
          <w:szCs w:val="13"/>
        </w:rPr>
        <w:t>UNIQU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E</w:t>
      </w:r>
      <w:proofErr w:type="spellEnd"/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tblfailed_courses_i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d</w:t>
      </w:r>
      <w:proofErr w:type="spellEnd"/>
      <w:r>
        <w:rPr>
          <w:rFonts w:ascii="Arial" w:eastAsia="Arial" w:hAnsi="Arial" w:cs="Arial"/>
          <w:color w:val="7F7F7F"/>
          <w:w w:val="103"/>
          <w:sz w:val="13"/>
          <w:szCs w:val="13"/>
        </w:rPr>
        <w:t>)</w:t>
      </w:r>
    </w:p>
    <w:p w14:paraId="63FCADB7" w14:textId="77777777" w:rsidR="00380732" w:rsidRDefault="0000203A">
      <w:pPr>
        <w:spacing w:before="45"/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F7F7F"/>
          <w:w w:val="103"/>
          <w:sz w:val="13"/>
          <w:szCs w:val="13"/>
        </w:rPr>
        <w:t>)</w:t>
      </w:r>
    </w:p>
    <w:p w14:paraId="6FA12F34" w14:textId="77777777" w:rsidR="00380732" w:rsidRDefault="0000203A">
      <w:pPr>
        <w:spacing w:before="43" w:line="309" w:lineRule="auto"/>
        <w:ind w:left="177" w:right="892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7"/>
          <w:sz w:val="13"/>
          <w:szCs w:val="13"/>
        </w:rPr>
        <w:t>ENGIN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z w:val="13"/>
          <w:szCs w:val="13"/>
        </w:rPr>
        <w:t>=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w w:val="103"/>
          <w:sz w:val="13"/>
          <w:szCs w:val="13"/>
        </w:rPr>
        <w:t>INNOD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B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CHARACTE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2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SE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utf8mb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4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COLLAT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utf8mb4_0900_ai_c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i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;</w:t>
      </w:r>
    </w:p>
    <w:p w14:paraId="159CC30C" w14:textId="77777777" w:rsidR="00380732" w:rsidRDefault="00380732">
      <w:pPr>
        <w:spacing w:before="4" w:line="180" w:lineRule="exact"/>
        <w:rPr>
          <w:sz w:val="19"/>
          <w:szCs w:val="19"/>
        </w:rPr>
      </w:pPr>
    </w:p>
    <w:p w14:paraId="39F35F3A" w14:textId="77777777" w:rsidR="00380732" w:rsidRDefault="0000203A">
      <w:pPr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tblfailed_courses</w:t>
      </w:r>
      <w:proofErr w:type="spellEnd"/>
    </w:p>
    <w:p w14:paraId="489912EE" w14:textId="77777777" w:rsidR="00380732" w:rsidRDefault="0000203A">
      <w:pPr>
        <w:spacing w:before="43"/>
        <w:ind w:left="25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3"/>
          <w:w w:val="103"/>
          <w:sz w:val="13"/>
          <w:szCs w:val="13"/>
        </w:rPr>
        <w:t>MATRIC_NO_</w:t>
      </w:r>
      <w:proofErr w:type="gramStart"/>
      <w:r>
        <w:rPr>
          <w:rFonts w:ascii="Arial" w:eastAsia="Arial" w:hAnsi="Arial" w:cs="Arial"/>
          <w:color w:val="000000"/>
          <w:spacing w:val="-3"/>
          <w:w w:val="103"/>
          <w:sz w:val="13"/>
          <w:szCs w:val="13"/>
        </w:rPr>
        <w:t>inde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4"/>
          <w:w w:val="103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O</w:t>
      </w:r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)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;</w:t>
      </w:r>
    </w:p>
    <w:p w14:paraId="33780CA7" w14:textId="77777777" w:rsidR="00380732" w:rsidRDefault="00380732">
      <w:pPr>
        <w:spacing w:before="16" w:line="220" w:lineRule="exact"/>
        <w:rPr>
          <w:sz w:val="22"/>
          <w:szCs w:val="22"/>
        </w:rPr>
      </w:pPr>
    </w:p>
    <w:p w14:paraId="1F8A347E" w14:textId="77777777" w:rsidR="00380732" w:rsidRDefault="0000203A">
      <w:pPr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tblfailed_courses</w:t>
      </w:r>
      <w:proofErr w:type="spellEnd"/>
    </w:p>
    <w:p w14:paraId="140C86BD" w14:textId="77777777" w:rsidR="00380732" w:rsidRDefault="0000203A">
      <w:pPr>
        <w:spacing w:before="43"/>
        <w:ind w:left="25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w w:val="103"/>
          <w:sz w:val="13"/>
          <w:szCs w:val="13"/>
        </w:rPr>
        <w:t>PROGRAMME_CODE_</w:t>
      </w:r>
      <w:proofErr w:type="gramStart"/>
      <w:r>
        <w:rPr>
          <w:rFonts w:ascii="Arial" w:eastAsia="Arial" w:hAnsi="Arial" w:cs="Arial"/>
          <w:color w:val="000000"/>
          <w:spacing w:val="-2"/>
          <w:w w:val="103"/>
          <w:sz w:val="13"/>
          <w:szCs w:val="13"/>
        </w:rPr>
        <w:t>id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w w:val="103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E</w:t>
      </w:r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)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;</w:t>
      </w:r>
    </w:p>
    <w:p w14:paraId="3F99C6A5" w14:textId="77777777" w:rsidR="00380732" w:rsidRDefault="00380732">
      <w:pPr>
        <w:spacing w:before="16" w:line="220" w:lineRule="exact"/>
        <w:rPr>
          <w:sz w:val="22"/>
          <w:szCs w:val="22"/>
        </w:rPr>
      </w:pPr>
    </w:p>
    <w:p w14:paraId="09667472" w14:textId="77777777" w:rsidR="00380732" w:rsidRDefault="0000203A">
      <w:pPr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tblfailed_courses</w:t>
      </w:r>
      <w:proofErr w:type="spellEnd"/>
    </w:p>
    <w:p w14:paraId="3A8DFE59" w14:textId="77777777" w:rsidR="00380732" w:rsidRDefault="0000203A">
      <w:pPr>
        <w:spacing w:before="43"/>
        <w:ind w:left="25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CONSTRAIN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2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sz w:val="13"/>
          <w:szCs w:val="13"/>
        </w:rPr>
        <w:t>O</w:t>
      </w:r>
      <w:r>
        <w:rPr>
          <w:rFonts w:ascii="Arial" w:eastAsia="Arial" w:hAnsi="Arial" w:cs="Arial"/>
          <w:color w:val="000000"/>
          <w:spacing w:val="2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FOREIG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4"/>
          <w:w w:val="103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O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)</w:t>
      </w:r>
    </w:p>
    <w:p w14:paraId="74637A5D" w14:textId="77777777" w:rsidR="00380732" w:rsidRDefault="0000203A">
      <w:pPr>
        <w:spacing w:before="43"/>
        <w:ind w:left="331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REFERENCE</w:t>
      </w:r>
      <w:r>
        <w:rPr>
          <w:rFonts w:ascii="Arial" w:eastAsia="Arial" w:hAnsi="Arial" w:cs="Arial"/>
          <w:color w:val="0000FF"/>
          <w:sz w:val="13"/>
          <w:szCs w:val="13"/>
        </w:rPr>
        <w:t>S</w:t>
      </w:r>
      <w:r>
        <w:rPr>
          <w:rFonts w:ascii="Arial" w:eastAsia="Arial" w:hAnsi="Arial" w:cs="Arial"/>
          <w:color w:val="0000FF"/>
          <w:spacing w:val="30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tblstudent_background_</w:t>
      </w:r>
      <w:proofErr w:type="gramStart"/>
      <w:r>
        <w:rPr>
          <w:rFonts w:ascii="Arial" w:eastAsia="Arial" w:hAnsi="Arial" w:cs="Arial"/>
          <w:color w:val="000000"/>
          <w:spacing w:val="1"/>
          <w:w w:val="103"/>
          <w:sz w:val="13"/>
          <w:szCs w:val="13"/>
        </w:rPr>
        <w:t>mai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n</w:t>
      </w:r>
      <w:proofErr w:type="spellEnd"/>
      <w:r>
        <w:rPr>
          <w:rFonts w:ascii="Arial" w:eastAsia="Arial" w:hAnsi="Arial" w:cs="Arial"/>
          <w:color w:val="7F7F7F"/>
          <w:spacing w:val="3"/>
          <w:w w:val="10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4"/>
          <w:w w:val="103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w w:val="103"/>
          <w:sz w:val="13"/>
          <w:szCs w:val="13"/>
        </w:rPr>
        <w:t>O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5"/>
          <w:w w:val="10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0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DELET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2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0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UPDAT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w w:val="103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w w:val="103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103"/>
          <w:sz w:val="13"/>
          <w:szCs w:val="13"/>
        </w:rPr>
        <w:t>;</w:t>
      </w:r>
    </w:p>
    <w:p w14:paraId="275A406A" w14:textId="77777777" w:rsidR="00380732" w:rsidRDefault="00380732">
      <w:pPr>
        <w:spacing w:before="15" w:line="280" w:lineRule="exact"/>
        <w:rPr>
          <w:sz w:val="28"/>
          <w:szCs w:val="28"/>
        </w:rPr>
      </w:pPr>
    </w:p>
    <w:p w14:paraId="4C65FB72" w14:textId="77777777" w:rsidR="00380732" w:rsidRDefault="0000203A">
      <w:pPr>
        <w:spacing w:line="260" w:lineRule="exact"/>
        <w:ind w:left="110"/>
        <w:rPr>
          <w:rFonts w:ascii="Arial" w:eastAsia="Arial" w:hAnsi="Arial" w:cs="Arial"/>
          <w:sz w:val="11"/>
          <w:szCs w:val="11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1"/>
          <w:szCs w:val="21"/>
        </w:rPr>
        <w:t>Depend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2"/>
          <w:position w:val="-1"/>
          <w:sz w:val="21"/>
          <w:szCs w:val="2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1"/>
          <w:szCs w:val="21"/>
        </w:rPr>
        <w:t>O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>n</w:t>
      </w:r>
      <w:r>
        <w:rPr>
          <w:rFonts w:ascii="Segoe UI Semibold" w:eastAsia="Segoe UI Semibold" w:hAnsi="Segoe UI Semibold" w:cs="Segoe UI Semibold"/>
          <w:color w:val="333333"/>
          <w:spacing w:val="4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F4F4F4"/>
          <w:w w:val="105"/>
          <w:position w:val="3"/>
          <w:sz w:val="11"/>
          <w:szCs w:val="11"/>
        </w:rPr>
        <w:t>1</w:t>
      </w:r>
    </w:p>
    <w:p w14:paraId="7F6C358D" w14:textId="5058555D" w:rsidR="00380732" w:rsidRDefault="00152A10">
      <w:pPr>
        <w:spacing w:before="6" w:line="140" w:lineRule="exact"/>
        <w:rPr>
          <w:sz w:val="15"/>
          <w:szCs w:val="15"/>
        </w:rPr>
      </w:pPr>
      <w:r w:rsidRPr="00152A10">
        <w:rPr>
          <w:noProof/>
        </w:rPr>
        <w:drawing>
          <wp:anchor distT="0" distB="0" distL="114300" distR="114300" simplePos="0" relativeHeight="251665408" behindDoc="0" locked="0" layoutInCell="1" allowOverlap="1" wp14:anchorId="272FB269" wp14:editId="1515CBE9">
            <wp:simplePos x="0" y="0"/>
            <wp:positionH relativeFrom="column">
              <wp:posOffset>320675</wp:posOffset>
            </wp:positionH>
            <wp:positionV relativeFrom="paragraph">
              <wp:posOffset>41275</wp:posOffset>
            </wp:positionV>
            <wp:extent cx="314369" cy="276264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6D10" w14:textId="6F740107" w:rsidR="00380732" w:rsidRDefault="00783DA8">
      <w:pPr>
        <w:ind w:left="832"/>
        <w:rPr>
          <w:rFonts w:ascii="Arial" w:eastAsia="Arial" w:hAnsi="Arial" w:cs="Arial"/>
          <w:sz w:val="13"/>
          <w:szCs w:val="13"/>
        </w:rPr>
      </w:pPr>
      <w:hyperlink r:id="rId51">
        <w:proofErr w:type="spellStart"/>
        <w:r w:rsidR="0000203A">
          <w:rPr>
            <w:rFonts w:ascii="Arial" w:eastAsia="Arial" w:hAnsi="Arial" w:cs="Arial"/>
            <w:color w:val="3379B7"/>
            <w:spacing w:val="1"/>
            <w:w w:val="103"/>
            <w:sz w:val="13"/>
            <w:szCs w:val="13"/>
          </w:rPr>
          <w:t>tblstudent_background_main</w:t>
        </w:r>
        <w:proofErr w:type="spellEnd"/>
      </w:hyperlink>
    </w:p>
    <w:p w14:paraId="0317EEFC" w14:textId="77777777" w:rsidR="00380732" w:rsidRDefault="00380732">
      <w:pPr>
        <w:spacing w:line="200" w:lineRule="exact"/>
      </w:pPr>
    </w:p>
    <w:p w14:paraId="4837E9E0" w14:textId="77777777" w:rsidR="00380732" w:rsidRDefault="00380732">
      <w:pPr>
        <w:spacing w:before="9" w:line="240" w:lineRule="exact"/>
        <w:rPr>
          <w:sz w:val="24"/>
          <w:szCs w:val="24"/>
        </w:rPr>
      </w:pPr>
    </w:p>
    <w:p w14:paraId="2414164A" w14:textId="77777777" w:rsidR="00380732" w:rsidRDefault="0000203A">
      <w:pPr>
        <w:ind w:left="110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sz w:val="21"/>
          <w:szCs w:val="21"/>
        </w:rPr>
        <w:t>Use</w:t>
      </w:r>
      <w:r>
        <w:rPr>
          <w:rFonts w:ascii="Segoe UI Semibold" w:eastAsia="Segoe UI Semibold" w:hAnsi="Segoe UI Semibold" w:cs="Segoe UI Semibold"/>
          <w:color w:val="333333"/>
          <w:sz w:val="21"/>
          <w:szCs w:val="21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-4"/>
          <w:sz w:val="21"/>
          <w:szCs w:val="2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sz w:val="21"/>
          <w:szCs w:val="21"/>
        </w:rPr>
        <w:t>By</w:t>
      </w:r>
    </w:p>
    <w:p w14:paraId="31A7CC2E" w14:textId="77777777" w:rsidR="00380732" w:rsidRDefault="0000203A">
      <w:pPr>
        <w:spacing w:before="95" w:line="140" w:lineRule="exact"/>
        <w:ind w:left="17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77777"/>
          <w:sz w:val="13"/>
          <w:szCs w:val="13"/>
        </w:rPr>
        <w:t>No</w:t>
      </w:r>
      <w:r>
        <w:rPr>
          <w:rFonts w:ascii="Arial" w:eastAsia="Arial" w:hAnsi="Arial" w:cs="Arial"/>
          <w:color w:val="777777"/>
          <w:spacing w:val="6"/>
          <w:sz w:val="13"/>
          <w:szCs w:val="13"/>
        </w:rPr>
        <w:t xml:space="preserve"> </w:t>
      </w:r>
      <w:r>
        <w:rPr>
          <w:rFonts w:ascii="Arial" w:eastAsia="Arial" w:hAnsi="Arial" w:cs="Arial"/>
          <w:color w:val="777777"/>
          <w:sz w:val="13"/>
          <w:szCs w:val="13"/>
        </w:rPr>
        <w:t>items</w:t>
      </w:r>
      <w:r>
        <w:rPr>
          <w:rFonts w:ascii="Arial" w:eastAsia="Arial" w:hAnsi="Arial" w:cs="Arial"/>
          <w:color w:val="777777"/>
          <w:spacing w:val="10"/>
          <w:sz w:val="13"/>
          <w:szCs w:val="13"/>
        </w:rPr>
        <w:t xml:space="preserve"> </w:t>
      </w:r>
      <w:r>
        <w:rPr>
          <w:rFonts w:ascii="Arial" w:eastAsia="Arial" w:hAnsi="Arial" w:cs="Arial"/>
          <w:color w:val="777777"/>
          <w:w w:val="103"/>
          <w:sz w:val="13"/>
          <w:szCs w:val="13"/>
        </w:rPr>
        <w:t>found</w:t>
      </w:r>
    </w:p>
    <w:p w14:paraId="0D50DC80" w14:textId="77777777" w:rsidR="00380732" w:rsidRDefault="00380732">
      <w:pPr>
        <w:spacing w:before="10" w:line="120" w:lineRule="exact"/>
        <w:rPr>
          <w:sz w:val="13"/>
          <w:szCs w:val="13"/>
        </w:rPr>
      </w:pPr>
    </w:p>
    <w:p w14:paraId="7227E187" w14:textId="77777777" w:rsidR="00380732" w:rsidRDefault="00380732">
      <w:pPr>
        <w:spacing w:line="200" w:lineRule="exact"/>
      </w:pPr>
    </w:p>
    <w:p w14:paraId="7F03FFBC" w14:textId="77777777" w:rsidR="00380732" w:rsidRDefault="00380732">
      <w:pPr>
        <w:spacing w:line="200" w:lineRule="exact"/>
      </w:pPr>
    </w:p>
    <w:p w14:paraId="5776CDB3" w14:textId="77777777" w:rsidR="00380732" w:rsidRDefault="00380732">
      <w:pPr>
        <w:spacing w:line="200" w:lineRule="exact"/>
      </w:pPr>
    </w:p>
    <w:p w14:paraId="03BE365B" w14:textId="77777777" w:rsidR="00380732" w:rsidRDefault="00380732">
      <w:pPr>
        <w:spacing w:line="200" w:lineRule="exact"/>
      </w:pPr>
    </w:p>
    <w:p w14:paraId="3337EADF" w14:textId="77777777" w:rsidR="00380732" w:rsidRDefault="00380732">
      <w:pPr>
        <w:spacing w:line="200" w:lineRule="exact"/>
      </w:pPr>
    </w:p>
    <w:p w14:paraId="033A2E21" w14:textId="77777777" w:rsidR="00380732" w:rsidRDefault="00380732">
      <w:pPr>
        <w:spacing w:line="200" w:lineRule="exact"/>
      </w:pPr>
    </w:p>
    <w:p w14:paraId="6A08558B" w14:textId="77777777" w:rsidR="00380732" w:rsidRDefault="00380732">
      <w:pPr>
        <w:spacing w:line="200" w:lineRule="exact"/>
      </w:pPr>
    </w:p>
    <w:p w14:paraId="5CC6A01F" w14:textId="77777777" w:rsidR="00380732" w:rsidRDefault="00380732">
      <w:pPr>
        <w:spacing w:line="200" w:lineRule="exact"/>
      </w:pPr>
    </w:p>
    <w:p w14:paraId="4AF9A1F3" w14:textId="77777777" w:rsidR="00380732" w:rsidRDefault="00380732">
      <w:pPr>
        <w:spacing w:line="200" w:lineRule="exact"/>
      </w:pPr>
    </w:p>
    <w:p w14:paraId="65C6B533" w14:textId="77777777" w:rsidR="00380732" w:rsidRDefault="00380732">
      <w:pPr>
        <w:spacing w:line="200" w:lineRule="exact"/>
      </w:pPr>
    </w:p>
    <w:p w14:paraId="13226223" w14:textId="77777777" w:rsidR="00380732" w:rsidRDefault="00380732">
      <w:pPr>
        <w:spacing w:line="200" w:lineRule="exact"/>
      </w:pPr>
    </w:p>
    <w:p w14:paraId="291B8ED1" w14:textId="77777777" w:rsidR="00380732" w:rsidRDefault="00380732">
      <w:pPr>
        <w:spacing w:line="200" w:lineRule="exact"/>
      </w:pPr>
    </w:p>
    <w:p w14:paraId="2142A0F3" w14:textId="162AC220" w:rsidR="00380732" w:rsidRDefault="00380732">
      <w:pPr>
        <w:spacing w:line="200" w:lineRule="exact"/>
      </w:pPr>
    </w:p>
    <w:p w14:paraId="14254686" w14:textId="77777777" w:rsidR="00380732" w:rsidRDefault="00380732">
      <w:pPr>
        <w:spacing w:line="200" w:lineRule="exact"/>
      </w:pPr>
    </w:p>
    <w:p w14:paraId="750F37A7" w14:textId="77777777" w:rsidR="00380732" w:rsidRDefault="00380732">
      <w:pPr>
        <w:spacing w:line="200" w:lineRule="exact"/>
      </w:pPr>
    </w:p>
    <w:p w14:paraId="693AEA9F" w14:textId="77777777" w:rsidR="00880B33" w:rsidRDefault="00880B33">
      <w:pPr>
        <w:spacing w:before="77"/>
        <w:ind w:left="119"/>
      </w:pPr>
    </w:p>
    <w:p w14:paraId="1FA97BC8" w14:textId="77777777" w:rsidR="00880B33" w:rsidRDefault="00880B33">
      <w:pPr>
        <w:spacing w:before="77"/>
        <w:ind w:left="119"/>
      </w:pPr>
    </w:p>
    <w:p w14:paraId="4719E03E" w14:textId="1447C050" w:rsidR="00380732" w:rsidRDefault="00783DA8">
      <w:pPr>
        <w:spacing w:before="77"/>
        <w:ind w:left="119"/>
        <w:rPr>
          <w:rFonts w:ascii="Arial" w:eastAsia="Arial" w:hAnsi="Arial" w:cs="Arial"/>
          <w:sz w:val="14"/>
          <w:szCs w:val="14"/>
        </w:rPr>
      </w:pPr>
      <w:r>
        <w:pict w14:anchorId="642C8A5C">
          <v:group id="_x0000_s1639" style="position:absolute;left:0;text-align:left;margin-left:19.75pt;margin-top:811.75pt;width:555.5pt;height:10.6pt;z-index:-251672576;mso-position-horizontal-relative:page;mso-position-vertical-relative:page" coordorigin="395,16235" coordsize="11110,212">
            <v:shape id="_x0000_s1641" style="position:absolute;left:400;top:16240;width:11100;height:202" coordorigin="400,16240" coordsize="11100,202" path="m11500,16240r-11100,l400,16442r11100,l11500,16240xe" stroked="f">
              <v:path arrowok="t"/>
            </v:shape>
            <v:shape id="_x0000_s1640" type="#_x0000_t75" style="position:absolute;left:400;top:16240;width:11100;height:202">
              <v:imagedata r:id="rId17" o:title=""/>
            </v:shape>
            <w10:wrap anchorx="page" anchory="page"/>
          </v:group>
        </w:pict>
      </w:r>
      <w:hyperlink r:id="rId52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8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hyperlink r:id="rId53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7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hyperlink r:id="rId54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>t</w:t>
        </w:r>
        <w:r w:rsidR="0000203A">
          <w:rPr>
            <w:rFonts w:ascii="Arial" w:eastAsia="Arial" w:hAnsi="Arial" w:cs="Arial"/>
            <w:color w:val="3379B7"/>
            <w:spacing w:val="38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hyperlink r:id="rId55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Database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5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hyperlink r:id="rId56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5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hyperlink r:id="rId57">
        <w:r w:rsidR="0000203A">
          <w:rPr>
            <w:rFonts w:ascii="Arial" w:eastAsia="Arial" w:hAnsi="Arial" w:cs="Arial"/>
            <w:color w:val="3379B7"/>
            <w:spacing w:val="-2"/>
            <w:sz w:val="14"/>
            <w:szCs w:val="14"/>
          </w:rPr>
          <w:t>Table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8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4"/>
          <w:szCs w:val="14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1"/>
          <w:sz w:val="14"/>
          <w:szCs w:val="14"/>
        </w:rPr>
        <w:t>tblresults</w:t>
      </w:r>
      <w:proofErr w:type="spellEnd"/>
    </w:p>
    <w:p w14:paraId="46BC8E2E" w14:textId="0C38BF22" w:rsidR="00380732" w:rsidRDefault="00152A10">
      <w:pPr>
        <w:spacing w:before="3" w:line="180" w:lineRule="exact"/>
        <w:rPr>
          <w:sz w:val="18"/>
          <w:szCs w:val="18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66432" behindDoc="0" locked="0" layoutInCell="1" allowOverlap="1" wp14:anchorId="45C5907E" wp14:editId="45B2B3A8">
            <wp:simplePos x="0" y="0"/>
            <wp:positionH relativeFrom="column">
              <wp:posOffset>53340</wp:posOffset>
            </wp:positionH>
            <wp:positionV relativeFrom="paragraph">
              <wp:posOffset>80010</wp:posOffset>
            </wp:positionV>
            <wp:extent cx="381053" cy="342948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4484" w14:textId="73A12DAB" w:rsidR="00380732" w:rsidRDefault="0000203A">
      <w:pPr>
        <w:spacing w:line="400" w:lineRule="exact"/>
        <w:ind w:left="477"/>
        <w:rPr>
          <w:rFonts w:ascii="Segoe UI" w:eastAsia="Segoe UI" w:hAnsi="Segoe UI" w:cs="Segoe UI"/>
          <w:sz w:val="32"/>
          <w:szCs w:val="32"/>
        </w:rPr>
      </w:pPr>
      <w:proofErr w:type="spellStart"/>
      <w:r>
        <w:rPr>
          <w:rFonts w:ascii="Segoe UI" w:eastAsia="Segoe UI" w:hAnsi="Segoe UI" w:cs="Segoe UI"/>
          <w:color w:val="333333"/>
          <w:spacing w:val="1"/>
          <w:position w:val="-2"/>
          <w:sz w:val="32"/>
          <w:szCs w:val="32"/>
        </w:rPr>
        <w:t>tblresults</w:t>
      </w:r>
      <w:proofErr w:type="spellEnd"/>
    </w:p>
    <w:p w14:paraId="0DFC5293" w14:textId="77777777" w:rsidR="00380732" w:rsidRDefault="00380732">
      <w:pPr>
        <w:spacing w:before="9" w:line="100" w:lineRule="exact"/>
        <w:rPr>
          <w:sz w:val="10"/>
          <w:szCs w:val="10"/>
        </w:rPr>
      </w:pPr>
    </w:p>
    <w:p w14:paraId="0FEBFEF7" w14:textId="2082DCEF" w:rsidR="00380732" w:rsidRDefault="00380732">
      <w:pPr>
        <w:spacing w:line="200" w:lineRule="exact"/>
      </w:pPr>
    </w:p>
    <w:p w14:paraId="6BA107D8" w14:textId="77777777" w:rsidR="00380732" w:rsidRDefault="0000203A">
      <w:pPr>
        <w:ind w:left="19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Description</w:t>
      </w:r>
    </w:p>
    <w:p w14:paraId="1BB6D990" w14:textId="77777777" w:rsidR="00380732" w:rsidRDefault="0000203A">
      <w:pPr>
        <w:spacing w:before="92"/>
        <w:ind w:left="26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33333"/>
          <w:spacing w:val="1"/>
          <w:sz w:val="14"/>
          <w:szCs w:val="14"/>
        </w:rPr>
        <w:t>Databas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fo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r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Result</w:t>
      </w:r>
      <w:r>
        <w:rPr>
          <w:rFonts w:ascii="Arial" w:eastAsia="Arial" w:hAnsi="Arial" w:cs="Arial"/>
          <w:color w:val="333333"/>
          <w:sz w:val="14"/>
          <w:szCs w:val="14"/>
        </w:rPr>
        <w:t>s</w:t>
      </w:r>
      <w:r>
        <w:rPr>
          <w:rFonts w:ascii="Arial" w:eastAsia="Arial" w:hAnsi="Arial" w:cs="Arial"/>
          <w:color w:val="333333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o</w:t>
      </w:r>
      <w:r>
        <w:rPr>
          <w:rFonts w:ascii="Arial" w:eastAsia="Arial" w:hAnsi="Arial" w:cs="Arial"/>
          <w:color w:val="333333"/>
          <w:sz w:val="14"/>
          <w:szCs w:val="14"/>
        </w:rPr>
        <w:t>f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 xml:space="preserve"> Student</w:t>
      </w:r>
      <w:r>
        <w:rPr>
          <w:rFonts w:ascii="Arial" w:eastAsia="Arial" w:hAnsi="Arial" w:cs="Arial"/>
          <w:color w:val="333333"/>
          <w:sz w:val="14"/>
          <w:szCs w:val="14"/>
        </w:rPr>
        <w:t>s</w:t>
      </w:r>
      <w:r>
        <w:rPr>
          <w:rFonts w:ascii="Arial" w:eastAsia="Arial" w:hAnsi="Arial" w:cs="Arial"/>
          <w:color w:val="333333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o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n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e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give</w:t>
      </w:r>
      <w:r>
        <w:rPr>
          <w:rFonts w:ascii="Arial" w:eastAsia="Arial" w:hAnsi="Arial" w:cs="Arial"/>
          <w:color w:val="333333"/>
          <w:sz w:val="14"/>
          <w:szCs w:val="14"/>
        </w:rPr>
        <w:t>n</w:t>
      </w:r>
      <w:r>
        <w:rPr>
          <w:rFonts w:ascii="Arial" w:eastAsia="Arial" w:hAnsi="Arial" w:cs="Arial"/>
          <w:color w:val="333333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progra</w:t>
      </w:r>
      <w:r>
        <w:rPr>
          <w:rFonts w:ascii="Arial" w:eastAsia="Arial" w:hAnsi="Arial" w:cs="Arial"/>
          <w:color w:val="333333"/>
          <w:sz w:val="14"/>
          <w:szCs w:val="14"/>
        </w:rPr>
        <w:t>m</w:t>
      </w:r>
      <w:r>
        <w:rPr>
          <w:rFonts w:ascii="Arial" w:eastAsia="Arial" w:hAnsi="Arial" w:cs="Arial"/>
          <w:color w:val="333333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fo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r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e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semester.</w:t>
      </w:r>
    </w:p>
    <w:p w14:paraId="50C538F6" w14:textId="77777777" w:rsidR="00380732" w:rsidRDefault="00380732">
      <w:pPr>
        <w:spacing w:line="100" w:lineRule="exact"/>
        <w:rPr>
          <w:sz w:val="10"/>
          <w:szCs w:val="10"/>
        </w:rPr>
      </w:pPr>
    </w:p>
    <w:p w14:paraId="3927126E" w14:textId="77777777" w:rsidR="00380732" w:rsidRDefault="00380732">
      <w:pPr>
        <w:spacing w:line="200" w:lineRule="exact"/>
      </w:pPr>
    </w:p>
    <w:p w14:paraId="2AFAD05E" w14:textId="77777777" w:rsidR="00380732" w:rsidRDefault="0000203A">
      <w:pPr>
        <w:spacing w:line="260" w:lineRule="exact"/>
        <w:ind w:left="19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Properties</w:t>
      </w:r>
    </w:p>
    <w:p w14:paraId="731867C8" w14:textId="77777777" w:rsidR="00380732" w:rsidRDefault="00380732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5087"/>
      </w:tblGrid>
      <w:tr w:rsidR="00380732" w14:paraId="4E4423A6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A52685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67A38E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9E611EB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3A4A44F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Value</w:t>
            </w:r>
          </w:p>
        </w:tc>
      </w:tr>
      <w:tr w:rsidR="00380732" w14:paraId="4EFB694A" w14:textId="77777777">
        <w:trPr>
          <w:trHeight w:hRule="exact" w:val="413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7187D6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7190D4E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Engine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4489FE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C6EBAA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InnoDB</w:t>
            </w:r>
            <w:proofErr w:type="spellEnd"/>
          </w:p>
        </w:tc>
      </w:tr>
      <w:tr w:rsidR="00380732" w14:paraId="317929BC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0326C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9F48E6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Increment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077F3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8A79E8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>426</w:t>
            </w:r>
          </w:p>
        </w:tc>
      </w:tr>
      <w:tr w:rsidR="00380732" w14:paraId="0012846E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42EDD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2AAEAB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Length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FBE66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7C372A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0635C1A4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16F2AE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0CEC46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Charset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7527A8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232E98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</w:t>
            </w:r>
          </w:p>
        </w:tc>
      </w:tr>
      <w:tr w:rsidR="00380732" w14:paraId="13DF7BBC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752676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F5698F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Collation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8360EF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CE8390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utf8mb4_0900_ai_ci</w:t>
            </w:r>
          </w:p>
        </w:tc>
      </w:tr>
      <w:tr w:rsidR="00380732" w14:paraId="5C0B44AF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F9AA0C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A15F49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Row</w:t>
            </w: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Format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7541A3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07FA5E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Default</w:t>
            </w:r>
          </w:p>
        </w:tc>
      </w:tr>
      <w:tr w:rsidR="00380732" w14:paraId="428CA74D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56E44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B7FAD6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Mi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Rows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C2BA10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0CC8EB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5B1D157D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FB091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199A88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Rows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E31AB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9847F8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3AB4B32D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CE462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5656B8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EDA15F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F88B5D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716AFE14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4A967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57C551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DD9FE3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EFB800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</w:tr>
      <w:tr w:rsidR="00380732" w14:paraId="10228860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0A2434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BFC822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Pack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Keys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11A710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E6E14D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3256B0E8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7D68B17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CA2BE62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Dela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Ke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Write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A6E84F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CEF45D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3ED416CF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CD747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EFAF92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Partitioned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D358F9B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AD314D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1171CEBF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7BE9C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1C44452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Encryption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7DCD2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2339F4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False</w:t>
            </w:r>
          </w:p>
        </w:tc>
      </w:tr>
      <w:tr w:rsidR="00380732" w14:paraId="110BC672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151D1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30A434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Statistics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BC352DB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F4E7C8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6F32EA28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C8CBE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141F64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Aut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Recalculat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Statistics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A924B4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95EA6D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25834787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F4DE3E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A2C4FE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Sample</w:t>
            </w: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Pages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026C5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50254F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2BE39909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5BC2D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34D64F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Created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B26B1B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67D9C5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11:21:0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5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am</w:t>
            </w:r>
          </w:p>
        </w:tc>
      </w:tr>
      <w:tr w:rsidR="00380732" w14:paraId="40FCED92" w14:textId="77777777">
        <w:trPr>
          <w:trHeight w:hRule="exact" w:val="408"/>
        </w:trPr>
        <w:tc>
          <w:tcPr>
            <w:tcW w:w="54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572C98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FAA496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Modified</w:t>
            </w:r>
          </w:p>
        </w:tc>
        <w:tc>
          <w:tcPr>
            <w:tcW w:w="508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CE32C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B7EF80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10:13:1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am</w:t>
            </w:r>
          </w:p>
        </w:tc>
      </w:tr>
    </w:tbl>
    <w:p w14:paraId="4232BE26" w14:textId="77777777" w:rsidR="00380732" w:rsidRDefault="00380732">
      <w:pPr>
        <w:spacing w:before="14" w:line="260" w:lineRule="exact"/>
        <w:rPr>
          <w:sz w:val="26"/>
          <w:szCs w:val="26"/>
        </w:rPr>
      </w:pPr>
    </w:p>
    <w:p w14:paraId="6445113D" w14:textId="3EC79AFD" w:rsidR="00380732" w:rsidRPr="00C57CB1" w:rsidRDefault="0000203A" w:rsidP="00C57CB1">
      <w:pPr>
        <w:spacing w:line="260" w:lineRule="exact"/>
        <w:ind w:left="19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Column</w:t>
      </w: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692"/>
        <w:gridCol w:w="816"/>
        <w:gridCol w:w="657"/>
        <w:gridCol w:w="826"/>
        <w:gridCol w:w="548"/>
        <w:gridCol w:w="836"/>
        <w:gridCol w:w="657"/>
        <w:gridCol w:w="607"/>
        <w:gridCol w:w="548"/>
        <w:gridCol w:w="876"/>
        <w:gridCol w:w="667"/>
        <w:gridCol w:w="617"/>
        <w:gridCol w:w="970"/>
      </w:tblGrid>
      <w:tr w:rsidR="00380732" w14:paraId="6CA10FD5" w14:textId="77777777">
        <w:trPr>
          <w:trHeight w:hRule="exact" w:val="607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8B34C31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217ED762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Key</w:t>
            </w:r>
          </w:p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A198D71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153DC6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93C1A29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1C48B8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Data</w:t>
            </w:r>
          </w:p>
          <w:p w14:paraId="2C2ABFAC" w14:textId="77777777" w:rsidR="00380732" w:rsidRDefault="0000203A">
            <w:pPr>
              <w:spacing w:before="38"/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4"/>
                <w:szCs w:val="14"/>
              </w:rPr>
              <w:t>Type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F07F156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EC277D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Length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57D2A6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DD1B36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Precision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0DB358E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4A24D9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Scale</w:t>
            </w:r>
          </w:p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187A539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BDA4FD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Unsigned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136375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7F6A442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Zerofill</w:t>
            </w:r>
            <w:proofErr w:type="spellEnd"/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C0837AB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24C5DB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4"/>
                <w:szCs w:val="14"/>
              </w:rPr>
              <w:t>Binary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6B4BB21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E7BC5E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Not</w:t>
            </w:r>
          </w:p>
          <w:p w14:paraId="0D64AC8E" w14:textId="77777777" w:rsidR="00380732" w:rsidRDefault="0000203A">
            <w:pPr>
              <w:spacing w:before="38"/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Null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A3C7171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2BD8DC2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z w:val="14"/>
                <w:szCs w:val="14"/>
              </w:rPr>
              <w:t>Auto</w:t>
            </w:r>
          </w:p>
          <w:p w14:paraId="3983D2A3" w14:textId="77777777" w:rsidR="00380732" w:rsidRDefault="0000203A">
            <w:pPr>
              <w:spacing w:before="38"/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Increment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1348FB5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2879DA1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Default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5B054D5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38B35D3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Virtual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40C387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73DFD2A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Description</w:t>
            </w:r>
          </w:p>
        </w:tc>
      </w:tr>
      <w:tr w:rsidR="00380732" w14:paraId="4819BE55" w14:textId="77777777">
        <w:trPr>
          <w:trHeight w:hRule="exact" w:val="443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E93D03" w14:textId="485C0EE3" w:rsidR="00380732" w:rsidRDefault="00152A10">
            <w:r w:rsidRPr="00152A10">
              <w:rPr>
                <w:noProof/>
              </w:rPr>
              <w:drawing>
                <wp:inline distT="0" distB="0" distL="0" distR="0" wp14:anchorId="0EB3FE33" wp14:editId="2A2B94F0">
                  <wp:extent cx="177800" cy="28130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D685D1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57D861C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tblresults_id</w:t>
            </w:r>
            <w:proofErr w:type="spellEnd"/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32C6B6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7A224E1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8"/>
                <w:sz w:val="14"/>
                <w:szCs w:val="14"/>
              </w:rPr>
              <w:t>INT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1C026F" w14:textId="77777777" w:rsidR="00380732" w:rsidRDefault="00380732"/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9629D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DD1502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11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FC3FEF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2D78F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C87282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1B1F87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39557F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35C2AA6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51DCD13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52D338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77DD39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2A8C23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84EFD7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5ECDDF" w14:textId="77777777" w:rsidR="00380732" w:rsidRDefault="00380732"/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0C9F5B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04A3A8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B33589" w14:textId="77777777" w:rsidR="00380732" w:rsidRDefault="00380732"/>
        </w:tc>
      </w:tr>
      <w:tr w:rsidR="00380732" w14:paraId="7C8AFA5F" w14:textId="77777777">
        <w:trPr>
          <w:trHeight w:hRule="exact" w:val="43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A79C92" w14:textId="0B2987EB" w:rsidR="00380732" w:rsidRDefault="00152A10">
            <w:r w:rsidRPr="00152A10">
              <w:rPr>
                <w:noProof/>
              </w:rPr>
              <w:drawing>
                <wp:inline distT="0" distB="0" distL="0" distR="0" wp14:anchorId="534FFD90" wp14:editId="3EBF6A2F">
                  <wp:extent cx="231775" cy="27813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2E50C7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EDD9D9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>MATRIC_NO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F26AC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CF79A2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1E2A58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EF555E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12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4ED76A8" w14:textId="77777777" w:rsidR="00380732" w:rsidRDefault="00380732"/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EDDFA0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A8D9B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CB5EE9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A8FFDC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106FE1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4E0FB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1BEDAF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E41C9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728958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AFC63D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F8FBB4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1049CB" w14:textId="77777777" w:rsidR="00380732" w:rsidRDefault="00380732"/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3EBB0A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3E51AE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7463C7B" w14:textId="77777777" w:rsidR="00380732" w:rsidRDefault="00380732"/>
        </w:tc>
      </w:tr>
      <w:tr w:rsidR="00380732" w14:paraId="1E7FBE68" w14:textId="77777777">
        <w:trPr>
          <w:trHeight w:hRule="exact" w:val="667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B3F77C" w14:textId="52EDC2D7" w:rsidR="00380732" w:rsidRDefault="00152A10">
            <w:r w:rsidRPr="00152A10">
              <w:rPr>
                <w:noProof/>
              </w:rPr>
              <w:drawing>
                <wp:inline distT="0" distB="0" distL="0" distR="0" wp14:anchorId="0658A14E" wp14:editId="53FC2EEE">
                  <wp:extent cx="262890" cy="370382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6" cy="37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52A3C51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058DB6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PROGRAMME_CODE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E5A81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46DE0C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6561B0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056928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5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43F7852" w14:textId="77777777" w:rsidR="00380732" w:rsidRDefault="00380732"/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F79545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226236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C27F34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3AC45E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303873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6714F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29BDBE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4F67F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155043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8E96E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A3F0FB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04B3241" w14:textId="77777777" w:rsidR="00380732" w:rsidRDefault="00380732"/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FD3BFC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97213A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868FB5B" w14:textId="77777777" w:rsidR="00380732" w:rsidRDefault="00380732"/>
        </w:tc>
      </w:tr>
      <w:tr w:rsidR="00380732" w14:paraId="40A65D00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5B86849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E857D7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22AA92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SESSION_SEMESTER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A8FB9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2C98ED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97917D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595194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12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3F7A822" w14:textId="77777777" w:rsidR="00380732" w:rsidRDefault="00380732"/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FA1D8E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4CBE81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73546B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E59007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ED317F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4B13C9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242AA3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88A93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FCFA9F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CB881E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D5BB66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72999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17A100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C62A9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75CF6B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70A63E" w14:textId="77777777" w:rsidR="00380732" w:rsidRDefault="00380732"/>
        </w:tc>
      </w:tr>
      <w:tr w:rsidR="00380732" w14:paraId="5DB361CD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4A9457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D29ACC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2D5A8E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EXAMINATION_RESULT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BD8D9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7EECF3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F909BF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9BC3FE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5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EC4D59" w14:textId="77777777" w:rsidR="00380732" w:rsidRDefault="00380732"/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5600D4C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0EAFEC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23C7D1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597DE0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E2DAA5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ED298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D5F941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C0DAB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F92BC2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B49D83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AF7EBE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20D7E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B0879F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F3C9F0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3AE7BC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7CF7B21" w14:textId="77777777" w:rsidR="00380732" w:rsidRDefault="00380732"/>
        </w:tc>
      </w:tr>
      <w:tr w:rsidR="00380732" w14:paraId="068C3EEB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5BBD3E2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BC59D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1CF9E0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RESULT_DESCRIPTION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4EDE488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565108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37935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C1D107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45</w:t>
            </w:r>
          </w:p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20E1347" w14:textId="77777777" w:rsidR="00380732" w:rsidRDefault="00380732"/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066767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DB9C7B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B30780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D795A6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38E855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D9E967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7FEA1E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96ED8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F22DAD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33182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E31FE6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F9DA2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234276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D8443B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4BE4C8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8B6AC8" w14:textId="77777777" w:rsidR="00380732" w:rsidRDefault="00380732"/>
        </w:tc>
      </w:tr>
      <w:tr w:rsidR="00380732" w14:paraId="7B0A2171" w14:textId="77777777">
        <w:trPr>
          <w:trHeight w:hRule="exact" w:val="403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4D56830E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0AEE871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BC0DFA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8"/>
                <w:sz w:val="14"/>
                <w:szCs w:val="14"/>
              </w:rPr>
              <w:t>GPA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3152191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59A2D9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>DECIMAL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76D42C08" w14:textId="77777777" w:rsidR="00380732" w:rsidRDefault="00380732"/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44AA2CD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F87DAC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12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29E1AD0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1B70AF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2</w:t>
            </w:r>
          </w:p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762C1BB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52F221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4C3C205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9B10B0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58012DE9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04B351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204066F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1BB8AC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72C85EE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BED462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28A9A47B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F17D9C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21097724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32C5222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nil"/>
              <w:right w:val="single" w:sz="5" w:space="0" w:color="BABABA"/>
            </w:tcBorders>
          </w:tcPr>
          <w:p w14:paraId="5657A2B7" w14:textId="77777777" w:rsidR="00380732" w:rsidRDefault="00380732"/>
        </w:tc>
      </w:tr>
    </w:tbl>
    <w:p w14:paraId="4EB1F086" w14:textId="77777777" w:rsidR="00380732" w:rsidRDefault="00380732">
      <w:pPr>
        <w:spacing w:before="6" w:line="120" w:lineRule="exact"/>
        <w:rPr>
          <w:sz w:val="12"/>
          <w:szCs w:val="12"/>
        </w:rPr>
      </w:pPr>
    </w:p>
    <w:p w14:paraId="1B6523EB" w14:textId="77777777" w:rsidR="00380732" w:rsidRDefault="00380732">
      <w:pPr>
        <w:spacing w:line="200" w:lineRule="exact"/>
      </w:pPr>
    </w:p>
    <w:p w14:paraId="121F9CAE" w14:textId="77777777" w:rsidR="00380732" w:rsidRDefault="00380732">
      <w:pPr>
        <w:spacing w:line="200" w:lineRule="exact"/>
      </w:pPr>
    </w:p>
    <w:p w14:paraId="544C6782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34CFEE33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082A2C78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65CCE06C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13B4E980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10E6BA60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5CE5C866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70C46AFF" w14:textId="77777777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30144ACC" w14:textId="7645D9E0" w:rsidR="00380732" w:rsidRDefault="00783DA8">
      <w:pPr>
        <w:spacing w:before="4" w:line="80" w:lineRule="exact"/>
        <w:rPr>
          <w:sz w:val="9"/>
          <w:szCs w:val="9"/>
        </w:rPr>
      </w:pPr>
      <w:r>
        <w:lastRenderedPageBreak/>
        <w:pict w14:anchorId="670FAA2A">
          <v:shape id="_x0000_s1579" type="#_x0000_t75" style="position:absolute;margin-left:20pt;margin-top:812pt;width:555pt;height:10.1pt;z-index:-251671552;mso-position-horizontal-relative:page;mso-position-vertical-relative:page">
            <v:imagedata r:id="rId17" o:title=""/>
            <w10:wrap anchorx="page" anchory="page"/>
          </v:shape>
        </w:pict>
      </w: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1692"/>
        <w:gridCol w:w="816"/>
        <w:gridCol w:w="657"/>
        <w:gridCol w:w="826"/>
        <w:gridCol w:w="548"/>
        <w:gridCol w:w="836"/>
        <w:gridCol w:w="657"/>
        <w:gridCol w:w="607"/>
        <w:gridCol w:w="548"/>
        <w:gridCol w:w="876"/>
        <w:gridCol w:w="667"/>
        <w:gridCol w:w="617"/>
        <w:gridCol w:w="970"/>
      </w:tblGrid>
      <w:tr w:rsidR="00380732" w14:paraId="7416C36F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864EDA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8BB365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66E1E5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CGPA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8F5BC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0BC0CF8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>DECIMAL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E5B5EB" w14:textId="77777777" w:rsidR="00380732" w:rsidRDefault="00380732"/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D80F6B3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785147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12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6EA7C3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B26ED2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2</w:t>
            </w:r>
          </w:p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65FBF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16800F1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D0CA50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9EE45C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F83158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089EA7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F3B30F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212947B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B0849B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9DBFB5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745E19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EEC456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2F81AB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3E8E63B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93970D" w14:textId="77777777" w:rsidR="00380732" w:rsidRDefault="00380732"/>
        </w:tc>
      </w:tr>
      <w:tr w:rsidR="00380732" w14:paraId="47984928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5460F4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182C3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264D69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TOTAL_CREDIT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89BA9F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BC9361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8"/>
                <w:sz w:val="14"/>
                <w:szCs w:val="14"/>
              </w:rPr>
              <w:t>INT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12CB90A" w14:textId="77777777" w:rsidR="00380732" w:rsidRDefault="00380732"/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C3A6A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BDDFFD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11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AD5990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51BD7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9DE0AA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64C21C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1B9B3F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C39627E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084674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7B9B43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4B002C3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0ACE969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4833A28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95B08A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4675BE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C3ED04B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0C9996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0DC055" w14:textId="77777777" w:rsidR="00380732" w:rsidRDefault="00380732"/>
        </w:tc>
      </w:tr>
      <w:tr w:rsidR="00380732" w14:paraId="69D1A0D8" w14:textId="77777777">
        <w:trPr>
          <w:trHeight w:hRule="exact" w:val="408"/>
        </w:trPr>
        <w:tc>
          <w:tcPr>
            <w:tcW w:w="4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3B59ED" w14:textId="77777777" w:rsidR="00380732" w:rsidRDefault="00380732"/>
        </w:tc>
        <w:tc>
          <w:tcPr>
            <w:tcW w:w="169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7F59D2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499F87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YEAR_OF_STUDY</w:t>
            </w:r>
          </w:p>
        </w:tc>
        <w:tc>
          <w:tcPr>
            <w:tcW w:w="8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DEDD21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DD60F4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8"/>
                <w:sz w:val="14"/>
                <w:szCs w:val="14"/>
              </w:rPr>
              <w:t>INT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152443" w14:textId="77777777" w:rsidR="00380732" w:rsidRDefault="00380732"/>
        </w:tc>
        <w:tc>
          <w:tcPr>
            <w:tcW w:w="8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E1CCF6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24E14B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11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7E5A9E" w14:textId="77777777" w:rsidR="00380732" w:rsidRDefault="00380732"/>
        </w:tc>
        <w:tc>
          <w:tcPr>
            <w:tcW w:w="83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26755F0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158997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5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03B2A2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BE8D361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E022B0C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43A3A1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5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8D41A56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2C03511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8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4B0F97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58A1CFB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2AACB11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7D3D235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NULL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829EF9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0719776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073037" w14:textId="77777777" w:rsidR="00380732" w:rsidRDefault="00380732"/>
        </w:tc>
      </w:tr>
    </w:tbl>
    <w:p w14:paraId="2A1469D8" w14:textId="77777777" w:rsidR="00380732" w:rsidRDefault="00380732">
      <w:pPr>
        <w:spacing w:before="14" w:line="260" w:lineRule="exact"/>
        <w:rPr>
          <w:sz w:val="26"/>
          <w:szCs w:val="26"/>
        </w:rPr>
      </w:pPr>
    </w:p>
    <w:p w14:paraId="6C2D421B" w14:textId="77777777" w:rsidR="00380732" w:rsidRDefault="0000203A">
      <w:pPr>
        <w:spacing w:line="260" w:lineRule="exact"/>
        <w:ind w:left="11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2"/>
          <w:szCs w:val="22"/>
        </w:rPr>
        <w:t>Indexes</w:t>
      </w:r>
    </w:p>
    <w:p w14:paraId="1F4E0052" w14:textId="77777777" w:rsidR="00380732" w:rsidRDefault="00380732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2718"/>
        <w:gridCol w:w="2907"/>
        <w:gridCol w:w="1244"/>
        <w:gridCol w:w="926"/>
        <w:gridCol w:w="1951"/>
      </w:tblGrid>
      <w:tr w:rsidR="00380732" w14:paraId="132910AA" w14:textId="77777777">
        <w:trPr>
          <w:trHeight w:hRule="exact" w:val="408"/>
        </w:trPr>
        <w:tc>
          <w:tcPr>
            <w:tcW w:w="7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E6EFCAB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52DFEC6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Key</w:t>
            </w:r>
          </w:p>
        </w:tc>
        <w:tc>
          <w:tcPr>
            <w:tcW w:w="27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37D4C23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28DECC4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29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650B444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12045B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Columns</w:t>
            </w:r>
          </w:p>
        </w:tc>
        <w:tc>
          <w:tcPr>
            <w:tcW w:w="124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E1F02A7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76B58899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Unique</w:t>
            </w:r>
          </w:p>
        </w:tc>
        <w:tc>
          <w:tcPr>
            <w:tcW w:w="9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D463DC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7ABDFB2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4"/>
                <w:szCs w:val="14"/>
              </w:rPr>
              <w:t>Type</w:t>
            </w:r>
          </w:p>
        </w:tc>
        <w:tc>
          <w:tcPr>
            <w:tcW w:w="195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558CF8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B1F19A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Ke</w:t>
            </w:r>
            <w:r>
              <w:rPr>
                <w:rFonts w:ascii="Arial" w:eastAsia="Arial" w:hAnsi="Arial" w:cs="Arial"/>
                <w:b/>
                <w:color w:val="63636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 xml:space="preserve"> Lengths</w:t>
            </w:r>
          </w:p>
        </w:tc>
      </w:tr>
      <w:tr w:rsidR="00380732" w14:paraId="625363C3" w14:textId="77777777">
        <w:trPr>
          <w:trHeight w:hRule="exact" w:val="413"/>
        </w:trPr>
        <w:tc>
          <w:tcPr>
            <w:tcW w:w="7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71052D" w14:textId="77777777" w:rsidR="00380732" w:rsidRDefault="00380732"/>
        </w:tc>
        <w:tc>
          <w:tcPr>
            <w:tcW w:w="27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E06AC2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F6C856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>MATRIC_NO</w:t>
            </w:r>
          </w:p>
        </w:tc>
        <w:tc>
          <w:tcPr>
            <w:tcW w:w="29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464357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F923DA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>MATRIC_NO</w:t>
            </w:r>
          </w:p>
        </w:tc>
        <w:tc>
          <w:tcPr>
            <w:tcW w:w="124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549386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5FAC63A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378E88B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007E10A4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None</w:t>
            </w:r>
          </w:p>
        </w:tc>
        <w:tc>
          <w:tcPr>
            <w:tcW w:w="195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F5105AB" w14:textId="77777777" w:rsidR="00380732" w:rsidRDefault="00380732"/>
        </w:tc>
      </w:tr>
      <w:tr w:rsidR="00380732" w14:paraId="79CFF9DD" w14:textId="77777777">
        <w:trPr>
          <w:trHeight w:hRule="exact" w:val="408"/>
        </w:trPr>
        <w:tc>
          <w:tcPr>
            <w:tcW w:w="7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2711C6" w14:textId="77777777" w:rsidR="00380732" w:rsidRDefault="00380732"/>
        </w:tc>
        <w:tc>
          <w:tcPr>
            <w:tcW w:w="271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E19BEA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3F2748AF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PROGAMME_CODE</w:t>
            </w:r>
          </w:p>
        </w:tc>
        <w:tc>
          <w:tcPr>
            <w:tcW w:w="290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11C31E5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1B3139B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PROGRAMME_CODE</w:t>
            </w:r>
          </w:p>
        </w:tc>
        <w:tc>
          <w:tcPr>
            <w:tcW w:w="124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03ECFD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17A76AEC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CBD9E61" w14:textId="77777777" w:rsidR="00380732" w:rsidRDefault="00380732">
            <w:pPr>
              <w:spacing w:before="7" w:line="100" w:lineRule="exact"/>
              <w:rPr>
                <w:sz w:val="11"/>
                <w:szCs w:val="11"/>
              </w:rPr>
            </w:pPr>
          </w:p>
          <w:p w14:paraId="61719D05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None</w:t>
            </w:r>
          </w:p>
        </w:tc>
        <w:tc>
          <w:tcPr>
            <w:tcW w:w="195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A1A1FB" w14:textId="77777777" w:rsidR="00380732" w:rsidRDefault="00380732"/>
        </w:tc>
      </w:tr>
    </w:tbl>
    <w:p w14:paraId="3AB191C4" w14:textId="77777777" w:rsidR="00380732" w:rsidRDefault="00380732">
      <w:pPr>
        <w:spacing w:before="14" w:line="260" w:lineRule="exact"/>
        <w:rPr>
          <w:sz w:val="26"/>
          <w:szCs w:val="26"/>
        </w:rPr>
      </w:pPr>
    </w:p>
    <w:p w14:paraId="4931D70E" w14:textId="77777777" w:rsidR="00380732" w:rsidRDefault="0000203A">
      <w:pPr>
        <w:spacing w:line="260" w:lineRule="exact"/>
        <w:ind w:left="11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2"/>
          <w:szCs w:val="22"/>
        </w:rPr>
        <w:t>Foreig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n</w:t>
      </w:r>
      <w:r>
        <w:rPr>
          <w:rFonts w:ascii="Segoe UI Semibold" w:eastAsia="Segoe UI Semibold" w:hAnsi="Segoe UI Semibold" w:cs="Segoe UI Semibold"/>
          <w:color w:val="333333"/>
          <w:spacing w:val="-9"/>
          <w:position w:val="-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1"/>
          <w:position w:val="-1"/>
          <w:sz w:val="22"/>
          <w:szCs w:val="22"/>
        </w:rPr>
        <w:t>Keys</w:t>
      </w:r>
    </w:p>
    <w:p w14:paraId="18141F89" w14:textId="77777777" w:rsidR="00380732" w:rsidRDefault="00380732">
      <w:pPr>
        <w:spacing w:before="2" w:line="80" w:lineRule="exact"/>
        <w:rPr>
          <w:sz w:val="8"/>
          <w:szCs w:val="8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3265"/>
        <w:gridCol w:w="2071"/>
        <w:gridCol w:w="2160"/>
      </w:tblGrid>
      <w:tr w:rsidR="00380732" w14:paraId="12E18D1F" w14:textId="77777777">
        <w:trPr>
          <w:trHeight w:hRule="exact" w:val="408"/>
        </w:trPr>
        <w:tc>
          <w:tcPr>
            <w:tcW w:w="30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70A9060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B51A943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326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6D748E2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5C13BBE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Columns</w:t>
            </w:r>
          </w:p>
        </w:tc>
        <w:tc>
          <w:tcPr>
            <w:tcW w:w="207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C1C506D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54658B0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6"/>
                <w:sz w:val="14"/>
                <w:szCs w:val="14"/>
              </w:rPr>
              <w:t>Delet</w:t>
            </w:r>
            <w:r>
              <w:rPr>
                <w:rFonts w:ascii="Arial" w:eastAsia="Arial" w:hAnsi="Arial" w:cs="Arial"/>
                <w:b/>
                <w:color w:val="63636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36363"/>
                <w:spacing w:val="6"/>
                <w:sz w:val="14"/>
                <w:szCs w:val="14"/>
              </w:rPr>
              <w:t>Rule</w:t>
            </w:r>
          </w:p>
        </w:tc>
        <w:tc>
          <w:tcPr>
            <w:tcW w:w="21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6C531C7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661370F6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Updat</w:t>
            </w:r>
            <w:r>
              <w:rPr>
                <w:rFonts w:ascii="Arial" w:eastAsia="Arial" w:hAnsi="Arial" w:cs="Arial"/>
                <w:b/>
                <w:color w:val="63636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 xml:space="preserve"> Rule</w:t>
            </w:r>
          </w:p>
        </w:tc>
      </w:tr>
      <w:tr w:rsidR="00380732" w14:paraId="3E7592A4" w14:textId="77777777">
        <w:trPr>
          <w:trHeight w:hRule="exact" w:val="413"/>
        </w:trPr>
        <w:tc>
          <w:tcPr>
            <w:tcW w:w="304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EFAC7C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12B9032A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PROGAMME_CODE</w:t>
            </w:r>
          </w:p>
        </w:tc>
        <w:tc>
          <w:tcPr>
            <w:tcW w:w="326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BB2E4F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DEC748D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PROGRAMME_CODE</w:t>
            </w:r>
          </w:p>
        </w:tc>
        <w:tc>
          <w:tcPr>
            <w:tcW w:w="207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4015A0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4C8A4AC7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4"/>
                <w:szCs w:val="14"/>
              </w:rPr>
              <w:t>N/S</w:t>
            </w:r>
          </w:p>
        </w:tc>
        <w:tc>
          <w:tcPr>
            <w:tcW w:w="21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63A236" w14:textId="77777777" w:rsidR="00380732" w:rsidRDefault="00380732">
            <w:pPr>
              <w:spacing w:before="2" w:line="120" w:lineRule="exact"/>
              <w:rPr>
                <w:sz w:val="12"/>
                <w:szCs w:val="12"/>
              </w:rPr>
            </w:pPr>
          </w:p>
          <w:p w14:paraId="3952F45E" w14:textId="77777777" w:rsidR="00380732" w:rsidRDefault="0000203A">
            <w:pPr>
              <w:ind w:left="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4"/>
                <w:szCs w:val="14"/>
              </w:rPr>
              <w:t>N/S</w:t>
            </w:r>
          </w:p>
        </w:tc>
      </w:tr>
    </w:tbl>
    <w:p w14:paraId="3F8764E9" w14:textId="77777777" w:rsidR="00380732" w:rsidRDefault="00380732">
      <w:pPr>
        <w:spacing w:before="14" w:line="260" w:lineRule="exact"/>
        <w:rPr>
          <w:sz w:val="26"/>
          <w:szCs w:val="26"/>
        </w:rPr>
      </w:pPr>
    </w:p>
    <w:p w14:paraId="4837157C" w14:textId="77777777" w:rsidR="00380732" w:rsidRDefault="0000203A">
      <w:pPr>
        <w:ind w:left="11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-4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Script</w:t>
      </w:r>
    </w:p>
    <w:p w14:paraId="044023E5" w14:textId="77777777" w:rsidR="00380732" w:rsidRDefault="0000203A">
      <w:pPr>
        <w:spacing w:before="92"/>
        <w:ind w:left="18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CREAT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TABL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4"/>
          <w:szCs w:val="14"/>
        </w:rPr>
        <w:t>tblresult</w:t>
      </w:r>
      <w:r>
        <w:rPr>
          <w:rFonts w:ascii="Arial" w:eastAsia="Arial" w:hAnsi="Arial" w:cs="Arial"/>
          <w:color w:val="000000"/>
          <w:sz w:val="14"/>
          <w:szCs w:val="14"/>
        </w:rPr>
        <w:t>s</w:t>
      </w:r>
      <w:proofErr w:type="spellEnd"/>
      <w:r>
        <w:rPr>
          <w:rFonts w:ascii="Arial" w:eastAsia="Arial" w:hAnsi="Arial" w:cs="Arial"/>
          <w:color w:val="000000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z w:val="14"/>
          <w:szCs w:val="14"/>
        </w:rPr>
        <w:t>(</w:t>
      </w:r>
    </w:p>
    <w:p w14:paraId="2BADC69C" w14:textId="77777777" w:rsidR="00380732" w:rsidRDefault="0000203A">
      <w:pPr>
        <w:spacing w:before="38" w:line="296" w:lineRule="auto"/>
        <w:ind w:left="268" w:right="7215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pacing w:val="1"/>
          <w:sz w:val="14"/>
          <w:szCs w:val="14"/>
        </w:rPr>
        <w:t>tblresults_i</w:t>
      </w:r>
      <w:r>
        <w:rPr>
          <w:rFonts w:ascii="Arial" w:eastAsia="Arial" w:hAnsi="Arial" w:cs="Arial"/>
          <w:sz w:val="14"/>
          <w:szCs w:val="14"/>
        </w:rPr>
        <w:t>d</w:t>
      </w:r>
      <w:proofErr w:type="spellEnd"/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>IN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4"/>
          <w:szCs w:val="14"/>
        </w:rPr>
        <w:t>AUTO_INCREMEN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4"/>
          <w:sz w:val="14"/>
          <w:szCs w:val="14"/>
        </w:rPr>
        <w:t>MATRIC_N</w:t>
      </w:r>
      <w:r>
        <w:rPr>
          <w:rFonts w:ascii="Arial" w:eastAsia="Arial" w:hAnsi="Arial" w:cs="Arial"/>
          <w:color w:val="000000"/>
          <w:sz w:val="14"/>
          <w:szCs w:val="14"/>
        </w:rPr>
        <w:t>O</w:t>
      </w:r>
      <w:r>
        <w:rPr>
          <w:rFonts w:ascii="Arial" w:eastAsia="Arial" w:hAnsi="Arial" w:cs="Arial"/>
          <w:color w:val="000000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1</w:t>
      </w:r>
      <w:r>
        <w:rPr>
          <w:rFonts w:ascii="Arial" w:eastAsia="Arial" w:hAnsi="Arial" w:cs="Arial"/>
          <w:color w:val="000000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>PROGRAMME_COD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4"/>
          <w:szCs w:val="14"/>
        </w:rPr>
        <w:t>SESSION_SEMESTE</w:t>
      </w:r>
      <w:r>
        <w:rPr>
          <w:rFonts w:ascii="Arial" w:eastAsia="Arial" w:hAnsi="Arial" w:cs="Arial"/>
          <w:color w:val="000000"/>
          <w:sz w:val="14"/>
          <w:szCs w:val="14"/>
        </w:rPr>
        <w:t>R</w:t>
      </w:r>
      <w:r>
        <w:rPr>
          <w:rFonts w:ascii="Arial" w:eastAsia="Arial" w:hAnsi="Arial" w:cs="Arial"/>
          <w:color w:val="000000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1</w:t>
      </w:r>
      <w:r>
        <w:rPr>
          <w:rFonts w:ascii="Arial" w:eastAsia="Arial" w:hAnsi="Arial" w:cs="Arial"/>
          <w:color w:val="000000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5"/>
          <w:sz w:val="14"/>
          <w:szCs w:val="14"/>
        </w:rPr>
        <w:t>EXAMINATION_RESUL</w:t>
      </w:r>
      <w:r>
        <w:rPr>
          <w:rFonts w:ascii="Arial" w:eastAsia="Arial" w:hAnsi="Arial" w:cs="Arial"/>
          <w:color w:val="000000"/>
          <w:sz w:val="14"/>
          <w:szCs w:val="14"/>
        </w:rPr>
        <w:t>T</w:t>
      </w:r>
      <w:r>
        <w:rPr>
          <w:rFonts w:ascii="Arial" w:eastAsia="Arial" w:hAnsi="Arial" w:cs="Arial"/>
          <w:color w:val="000000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4"/>
          <w:szCs w:val="14"/>
        </w:rPr>
        <w:t>RESULT_DESCRIPTIO</w:t>
      </w:r>
      <w:r>
        <w:rPr>
          <w:rFonts w:ascii="Arial" w:eastAsia="Arial" w:hAnsi="Arial" w:cs="Arial"/>
          <w:color w:val="000000"/>
          <w:sz w:val="14"/>
          <w:szCs w:val="14"/>
        </w:rPr>
        <w:t>N</w:t>
      </w:r>
      <w:r>
        <w:rPr>
          <w:rFonts w:ascii="Arial" w:eastAsia="Arial" w:hAnsi="Arial" w:cs="Arial"/>
          <w:color w:val="000000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4</w:t>
      </w:r>
      <w:r>
        <w:rPr>
          <w:rFonts w:ascii="Arial" w:eastAsia="Arial" w:hAnsi="Arial" w:cs="Arial"/>
          <w:color w:val="000000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8"/>
          <w:sz w:val="14"/>
          <w:szCs w:val="14"/>
        </w:rPr>
        <w:t>GP</w:t>
      </w:r>
      <w:r>
        <w:rPr>
          <w:rFonts w:ascii="Arial" w:eastAsia="Arial" w:hAnsi="Arial" w:cs="Arial"/>
          <w:color w:val="000000"/>
          <w:sz w:val="14"/>
          <w:szCs w:val="14"/>
        </w:rPr>
        <w:t>A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4"/>
          <w:szCs w:val="14"/>
        </w:rPr>
        <w:t>DECIMA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1</w:t>
      </w:r>
      <w:r>
        <w:rPr>
          <w:rFonts w:ascii="Arial" w:eastAsia="Arial" w:hAnsi="Arial" w:cs="Arial"/>
          <w:color w:val="000000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,</w:t>
      </w:r>
      <w:r>
        <w:rPr>
          <w:rFonts w:ascii="Arial" w:eastAsia="Arial" w:hAnsi="Arial" w:cs="Arial"/>
          <w:color w:val="7F7F7F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>,</w:t>
      </w:r>
    </w:p>
    <w:p w14:paraId="44A90DE9" w14:textId="77777777" w:rsidR="00380732" w:rsidRDefault="0000203A">
      <w:pPr>
        <w:spacing w:before="1" w:line="296" w:lineRule="auto"/>
        <w:ind w:left="268" w:right="825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5"/>
          <w:sz w:val="14"/>
          <w:szCs w:val="14"/>
        </w:rPr>
        <w:t>CGP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4"/>
          <w:sz w:val="14"/>
          <w:szCs w:val="14"/>
        </w:rPr>
        <w:t>DECIMA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000000"/>
          <w:spacing w:val="4"/>
          <w:sz w:val="14"/>
          <w:szCs w:val="14"/>
        </w:rPr>
        <w:t>1</w:t>
      </w:r>
      <w:r>
        <w:rPr>
          <w:rFonts w:ascii="Arial" w:eastAsia="Arial" w:hAnsi="Arial" w:cs="Arial"/>
          <w:color w:val="000000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,</w:t>
      </w:r>
      <w:r>
        <w:rPr>
          <w:rFonts w:ascii="Arial" w:eastAsia="Arial" w:hAnsi="Arial" w:cs="Arial"/>
          <w:color w:val="7F7F7F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>2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1"/>
          <w:sz w:val="14"/>
          <w:szCs w:val="14"/>
        </w:rPr>
        <w:t>TOTAL_CREDI</w:t>
      </w:r>
      <w:r>
        <w:rPr>
          <w:rFonts w:ascii="Arial" w:eastAsia="Arial" w:hAnsi="Arial" w:cs="Arial"/>
          <w:color w:val="000000"/>
          <w:sz w:val="14"/>
          <w:szCs w:val="14"/>
        </w:rPr>
        <w:t>T</w:t>
      </w:r>
      <w:r>
        <w:rPr>
          <w:rFonts w:ascii="Arial" w:eastAsia="Arial" w:hAnsi="Arial" w:cs="Arial"/>
          <w:color w:val="000000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>IN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1"/>
          <w:sz w:val="14"/>
          <w:szCs w:val="14"/>
        </w:rPr>
        <w:t>YEAR_OF_STUD</w:t>
      </w:r>
      <w:r>
        <w:rPr>
          <w:rFonts w:ascii="Arial" w:eastAsia="Arial" w:hAnsi="Arial" w:cs="Arial"/>
          <w:color w:val="000000"/>
          <w:sz w:val="14"/>
          <w:szCs w:val="14"/>
        </w:rPr>
        <w:t>Y</w:t>
      </w:r>
      <w:r>
        <w:rPr>
          <w:rFonts w:ascii="Arial" w:eastAsia="Arial" w:hAnsi="Arial" w:cs="Arial"/>
          <w:color w:val="000000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>IN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DEFAUL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>,</w:t>
      </w:r>
    </w:p>
    <w:p w14:paraId="2487892D" w14:textId="77777777" w:rsidR="00380732" w:rsidRDefault="0000203A">
      <w:pPr>
        <w:spacing w:before="1" w:line="140" w:lineRule="exact"/>
        <w:ind w:left="26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5"/>
          <w:position w:val="-1"/>
          <w:sz w:val="14"/>
          <w:szCs w:val="14"/>
        </w:rPr>
        <w:t>PRIMAR</w:t>
      </w:r>
      <w:r>
        <w:rPr>
          <w:rFonts w:ascii="Arial" w:eastAsia="Arial" w:hAnsi="Arial" w:cs="Arial"/>
          <w:color w:val="0000FF"/>
          <w:position w:val="-1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-5"/>
          <w:position w:val="-1"/>
          <w:sz w:val="14"/>
          <w:szCs w:val="14"/>
        </w:rPr>
        <w:t xml:space="preserve"> KE</w:t>
      </w:r>
      <w:r>
        <w:rPr>
          <w:rFonts w:ascii="Arial" w:eastAsia="Arial" w:hAnsi="Arial" w:cs="Arial"/>
          <w:color w:val="0000FF"/>
          <w:position w:val="-1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-2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3"/>
          <w:position w:val="-1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000000"/>
          <w:spacing w:val="1"/>
          <w:position w:val="-1"/>
          <w:sz w:val="14"/>
          <w:szCs w:val="14"/>
        </w:rPr>
        <w:t>tblresults_i</w:t>
      </w:r>
      <w:r>
        <w:rPr>
          <w:rFonts w:ascii="Arial" w:eastAsia="Arial" w:hAnsi="Arial" w:cs="Arial"/>
          <w:color w:val="000000"/>
          <w:position w:val="-1"/>
          <w:sz w:val="14"/>
          <w:szCs w:val="14"/>
        </w:rPr>
        <w:t>d</w:t>
      </w:r>
      <w:proofErr w:type="spellEnd"/>
      <w:r>
        <w:rPr>
          <w:rFonts w:ascii="Arial" w:eastAsia="Arial" w:hAnsi="Arial" w:cs="Arial"/>
          <w:color w:val="7F7F7F"/>
          <w:position w:val="-1"/>
          <w:sz w:val="14"/>
          <w:szCs w:val="14"/>
        </w:rPr>
        <w:t>)</w:t>
      </w:r>
    </w:p>
    <w:p w14:paraId="7EA63B8A" w14:textId="77777777" w:rsidR="00380732" w:rsidRDefault="0000203A">
      <w:pPr>
        <w:spacing w:before="41"/>
        <w:ind w:left="18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4A47262D" w14:textId="77777777" w:rsidR="00380732" w:rsidRDefault="0000203A">
      <w:pPr>
        <w:spacing w:before="38" w:line="296" w:lineRule="auto"/>
        <w:ind w:left="188" w:right="884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7"/>
          <w:sz w:val="14"/>
          <w:szCs w:val="14"/>
        </w:rPr>
        <w:t>ENGIN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z w:val="14"/>
          <w:szCs w:val="14"/>
        </w:rPr>
        <w:t>=</w:t>
      </w:r>
      <w:r>
        <w:rPr>
          <w:rFonts w:ascii="Arial" w:eastAsia="Arial" w:hAnsi="Arial" w:cs="Arial"/>
          <w:color w:val="7F7F7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4"/>
          <w:szCs w:val="14"/>
        </w:rPr>
        <w:t>INNOD</w:t>
      </w:r>
      <w:r>
        <w:rPr>
          <w:rFonts w:ascii="Arial" w:eastAsia="Arial" w:hAnsi="Arial" w:cs="Arial"/>
          <w:color w:val="0000FF"/>
          <w:sz w:val="14"/>
          <w:szCs w:val="14"/>
        </w:rPr>
        <w:t>B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CHARACTE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SE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</w:t>
      </w:r>
      <w:r>
        <w:rPr>
          <w:rFonts w:ascii="Arial" w:eastAsia="Arial" w:hAnsi="Arial" w:cs="Arial"/>
          <w:color w:val="000000"/>
          <w:sz w:val="14"/>
          <w:szCs w:val="14"/>
        </w:rPr>
        <w:t>4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COLLAT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utf8mb4_0900_ai_c</w:t>
      </w:r>
      <w:r>
        <w:rPr>
          <w:rFonts w:ascii="Arial" w:eastAsia="Arial" w:hAnsi="Arial" w:cs="Arial"/>
          <w:color w:val="000000"/>
          <w:sz w:val="14"/>
          <w:szCs w:val="14"/>
        </w:rPr>
        <w:t>i</w:t>
      </w:r>
      <w:r>
        <w:rPr>
          <w:rFonts w:ascii="Arial" w:eastAsia="Arial" w:hAnsi="Arial" w:cs="Arial"/>
          <w:color w:val="7F7F7F"/>
          <w:sz w:val="14"/>
          <w:szCs w:val="14"/>
        </w:rPr>
        <w:t>;</w:t>
      </w:r>
    </w:p>
    <w:p w14:paraId="26906EBB" w14:textId="77777777" w:rsidR="00380732" w:rsidRDefault="00380732">
      <w:pPr>
        <w:spacing w:line="200" w:lineRule="exact"/>
      </w:pPr>
    </w:p>
    <w:p w14:paraId="0DF4C25F" w14:textId="77777777" w:rsidR="00380732" w:rsidRDefault="0000203A">
      <w:pPr>
        <w:ind w:left="18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ALTE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TABL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4"/>
          <w:szCs w:val="14"/>
        </w:rPr>
        <w:t>tblresults</w:t>
      </w:r>
      <w:proofErr w:type="spellEnd"/>
    </w:p>
    <w:p w14:paraId="01D1601A" w14:textId="77777777" w:rsidR="00380732" w:rsidRDefault="0000203A">
      <w:pPr>
        <w:spacing w:before="38"/>
        <w:ind w:left="26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AD</w:t>
      </w:r>
      <w:r>
        <w:rPr>
          <w:rFonts w:ascii="Arial" w:eastAsia="Arial" w:hAnsi="Arial" w:cs="Arial"/>
          <w:color w:val="0000FF"/>
          <w:sz w:val="14"/>
          <w:szCs w:val="14"/>
        </w:rPr>
        <w:t>D</w:t>
      </w:r>
      <w:r>
        <w:rPr>
          <w:rFonts w:ascii="Arial" w:eastAsia="Arial" w:hAnsi="Arial" w:cs="Arial"/>
          <w:color w:val="0000F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4"/>
          <w:szCs w:val="14"/>
        </w:rPr>
        <w:t>INDE</w:t>
      </w:r>
      <w:r>
        <w:rPr>
          <w:rFonts w:ascii="Arial" w:eastAsia="Arial" w:hAnsi="Arial" w:cs="Arial"/>
          <w:color w:val="0000FF"/>
          <w:sz w:val="14"/>
          <w:szCs w:val="14"/>
        </w:rPr>
        <w:t>X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14"/>
          <w:szCs w:val="14"/>
        </w:rPr>
        <w:t>MATRIC_N</w:t>
      </w:r>
      <w:r>
        <w:rPr>
          <w:rFonts w:ascii="Arial" w:eastAsia="Arial" w:hAnsi="Arial" w:cs="Arial"/>
          <w:color w:val="000000"/>
          <w:sz w:val="14"/>
          <w:szCs w:val="14"/>
        </w:rPr>
        <w:t>O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-4"/>
          <w:sz w:val="14"/>
          <w:szCs w:val="14"/>
        </w:rPr>
        <w:t>MATRIC_N</w:t>
      </w:r>
      <w:r>
        <w:rPr>
          <w:rFonts w:ascii="Arial" w:eastAsia="Arial" w:hAnsi="Arial" w:cs="Arial"/>
          <w:color w:val="000000"/>
          <w:sz w:val="14"/>
          <w:szCs w:val="14"/>
        </w:rPr>
        <w:t>O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INVISIBL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7F7F7F"/>
          <w:sz w:val="14"/>
          <w:szCs w:val="14"/>
        </w:rPr>
        <w:t>;</w:t>
      </w:r>
    </w:p>
    <w:p w14:paraId="586071A7" w14:textId="77777777" w:rsidR="00380732" w:rsidRDefault="00380732">
      <w:pPr>
        <w:spacing w:before="17" w:line="220" w:lineRule="exact"/>
        <w:rPr>
          <w:sz w:val="22"/>
          <w:szCs w:val="22"/>
        </w:rPr>
      </w:pPr>
    </w:p>
    <w:p w14:paraId="06F4F3F5" w14:textId="77777777" w:rsidR="00380732" w:rsidRDefault="0000203A">
      <w:pPr>
        <w:ind w:left="18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ALTE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TABL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4"/>
          <w:szCs w:val="14"/>
        </w:rPr>
        <w:t>tblresults</w:t>
      </w:r>
      <w:proofErr w:type="spellEnd"/>
    </w:p>
    <w:p w14:paraId="7E3FB1C7" w14:textId="77777777" w:rsidR="00380732" w:rsidRDefault="0000203A">
      <w:pPr>
        <w:spacing w:before="38"/>
        <w:ind w:left="26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AD</w:t>
      </w:r>
      <w:r>
        <w:rPr>
          <w:rFonts w:ascii="Arial" w:eastAsia="Arial" w:hAnsi="Arial" w:cs="Arial"/>
          <w:color w:val="0000FF"/>
          <w:sz w:val="14"/>
          <w:szCs w:val="14"/>
        </w:rPr>
        <w:t>D</w:t>
      </w:r>
      <w:r>
        <w:rPr>
          <w:rFonts w:ascii="Arial" w:eastAsia="Arial" w:hAnsi="Arial" w:cs="Arial"/>
          <w:color w:val="0000F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CONSTRAIN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>PROGAMME_COD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FOREIG</w:t>
      </w:r>
      <w:r>
        <w:rPr>
          <w:rFonts w:ascii="Arial" w:eastAsia="Arial" w:hAnsi="Arial" w:cs="Arial"/>
          <w:color w:val="0000FF"/>
          <w:sz w:val="14"/>
          <w:szCs w:val="14"/>
        </w:rPr>
        <w:t>N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KE</w:t>
      </w:r>
      <w:r>
        <w:rPr>
          <w:rFonts w:ascii="Arial" w:eastAsia="Arial" w:hAnsi="Arial" w:cs="Arial"/>
          <w:color w:val="0000FF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>PROGRAMME_COD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6C940CD6" w14:textId="77777777" w:rsidR="00380732" w:rsidRDefault="0000203A">
      <w:pPr>
        <w:spacing w:before="38"/>
        <w:ind w:left="34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REFERENCE</w:t>
      </w:r>
      <w:r>
        <w:rPr>
          <w:rFonts w:ascii="Arial" w:eastAsia="Arial" w:hAnsi="Arial" w:cs="Arial"/>
          <w:color w:val="0000FF"/>
          <w:sz w:val="14"/>
          <w:szCs w:val="14"/>
        </w:rPr>
        <w:t>S</w:t>
      </w:r>
      <w:r>
        <w:rPr>
          <w:rFonts w:ascii="Arial" w:eastAsia="Arial" w:hAnsi="Arial" w:cs="Arial"/>
          <w:color w:val="0000FF"/>
          <w:spacing w:val="-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99"/>
          <w:sz w:val="14"/>
          <w:szCs w:val="14"/>
        </w:rPr>
        <w:t>tblstudent_bkgnd_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14"/>
          <w:szCs w:val="14"/>
        </w:rPr>
        <w:t>programm</w:t>
      </w:r>
      <w:r>
        <w:rPr>
          <w:rFonts w:ascii="Arial" w:eastAsia="Arial" w:hAnsi="Arial" w:cs="Arial"/>
          <w:color w:val="000000"/>
          <w:w w:val="99"/>
          <w:sz w:val="14"/>
          <w:szCs w:val="14"/>
        </w:rPr>
        <w:t>e</w:t>
      </w:r>
      <w:proofErr w:type="spellEnd"/>
      <w:r>
        <w:rPr>
          <w:rFonts w:ascii="Arial" w:eastAsia="Arial" w:hAnsi="Arial" w:cs="Arial"/>
          <w:color w:val="7F7F7F"/>
          <w:spacing w:val="3"/>
          <w:w w:val="99"/>
          <w:sz w:val="14"/>
          <w:szCs w:val="14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w w:val="99"/>
          <w:sz w:val="14"/>
          <w:szCs w:val="14"/>
        </w:rPr>
        <w:t>PROGRAMME_COD</w:t>
      </w:r>
      <w:r>
        <w:rPr>
          <w:rFonts w:ascii="Arial" w:eastAsia="Arial" w:hAnsi="Arial" w:cs="Arial"/>
          <w:color w:val="000000"/>
          <w:w w:val="99"/>
          <w:sz w:val="14"/>
          <w:szCs w:val="14"/>
        </w:rPr>
        <w:t>E</w:t>
      </w:r>
      <w:r>
        <w:rPr>
          <w:rFonts w:ascii="Arial" w:eastAsia="Arial" w:hAnsi="Arial" w:cs="Arial"/>
          <w:color w:val="7F7F7F"/>
          <w:w w:val="99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4"/>
          <w:w w:val="99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10"/>
          <w:sz w:val="14"/>
          <w:szCs w:val="14"/>
        </w:rPr>
        <w:t>O</w:t>
      </w:r>
      <w:r>
        <w:rPr>
          <w:rFonts w:ascii="Arial" w:eastAsia="Arial" w:hAnsi="Arial" w:cs="Arial"/>
          <w:color w:val="0000FF"/>
          <w:sz w:val="14"/>
          <w:szCs w:val="14"/>
        </w:rPr>
        <w:t>N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 xml:space="preserve"> DELET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CASCAD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10"/>
          <w:sz w:val="14"/>
          <w:szCs w:val="14"/>
        </w:rPr>
        <w:t>O</w:t>
      </w:r>
      <w:r>
        <w:rPr>
          <w:rFonts w:ascii="Arial" w:eastAsia="Arial" w:hAnsi="Arial" w:cs="Arial"/>
          <w:color w:val="0000FF"/>
          <w:sz w:val="14"/>
          <w:szCs w:val="14"/>
        </w:rPr>
        <w:t>N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UPDAT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CASCAD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7F7F7F"/>
          <w:sz w:val="14"/>
          <w:szCs w:val="14"/>
        </w:rPr>
        <w:t>;</w:t>
      </w:r>
    </w:p>
    <w:p w14:paraId="06BD5D2A" w14:textId="77777777" w:rsidR="00380732" w:rsidRDefault="00380732">
      <w:pPr>
        <w:spacing w:line="100" w:lineRule="exact"/>
        <w:rPr>
          <w:sz w:val="10"/>
          <w:szCs w:val="10"/>
        </w:rPr>
      </w:pPr>
    </w:p>
    <w:p w14:paraId="29ABCBA2" w14:textId="77777777" w:rsidR="00380732" w:rsidRDefault="00380732">
      <w:pPr>
        <w:spacing w:line="200" w:lineRule="exact"/>
      </w:pPr>
    </w:p>
    <w:p w14:paraId="3EAFC23F" w14:textId="77777777" w:rsidR="00380732" w:rsidRDefault="0000203A">
      <w:pPr>
        <w:spacing w:line="260" w:lineRule="exact"/>
        <w:ind w:left="119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Depend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-8"/>
          <w:position w:val="-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O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n</w:t>
      </w:r>
      <w:r>
        <w:rPr>
          <w:rFonts w:ascii="Segoe UI Semibold" w:eastAsia="Segoe UI Semibold" w:hAnsi="Segoe UI Semibold" w:cs="Segoe UI Semibold"/>
          <w:color w:val="333333"/>
          <w:spacing w:val="4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77BBADCB" w14:textId="14A532A6" w:rsidR="00380732" w:rsidRDefault="00152A10">
      <w:pPr>
        <w:spacing w:before="6" w:line="140" w:lineRule="exact"/>
        <w:rPr>
          <w:sz w:val="15"/>
          <w:szCs w:val="15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67456" behindDoc="0" locked="0" layoutInCell="1" allowOverlap="1" wp14:anchorId="7AD6D11E" wp14:editId="6922D1AF">
            <wp:simplePos x="0" y="0"/>
            <wp:positionH relativeFrom="margin">
              <wp:posOffset>180975</wp:posOffset>
            </wp:positionH>
            <wp:positionV relativeFrom="paragraph">
              <wp:posOffset>29845</wp:posOffset>
            </wp:positionV>
            <wp:extent cx="243205" cy="219075"/>
            <wp:effectExtent l="0" t="0" r="444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74CD0" w14:textId="23EB4AE7" w:rsidR="00380732" w:rsidRDefault="00783DA8">
      <w:pPr>
        <w:ind w:left="865"/>
        <w:rPr>
          <w:rFonts w:ascii="Arial" w:eastAsia="Arial" w:hAnsi="Arial" w:cs="Arial"/>
          <w:sz w:val="14"/>
          <w:szCs w:val="14"/>
        </w:rPr>
      </w:pPr>
      <w:hyperlink r:id="rId61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tblstudent_bkgnd_programme</w:t>
        </w:r>
        <w:proofErr w:type="spellEnd"/>
      </w:hyperlink>
    </w:p>
    <w:p w14:paraId="111AC260" w14:textId="77777777" w:rsidR="00380732" w:rsidRDefault="00380732">
      <w:pPr>
        <w:spacing w:line="200" w:lineRule="exact"/>
      </w:pPr>
    </w:p>
    <w:p w14:paraId="4A9F8543" w14:textId="77777777" w:rsidR="00380732" w:rsidRDefault="00380732">
      <w:pPr>
        <w:spacing w:before="20" w:line="240" w:lineRule="exact"/>
        <w:rPr>
          <w:sz w:val="24"/>
          <w:szCs w:val="24"/>
        </w:rPr>
      </w:pPr>
    </w:p>
    <w:p w14:paraId="64C83181" w14:textId="77777777" w:rsidR="00380732" w:rsidRDefault="0000203A">
      <w:pPr>
        <w:ind w:left="119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sz w:val="22"/>
          <w:szCs w:val="22"/>
        </w:rPr>
        <w:t>Use</w:t>
      </w: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-10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sz w:val="22"/>
          <w:szCs w:val="22"/>
        </w:rPr>
        <w:t>By</w:t>
      </w:r>
    </w:p>
    <w:p w14:paraId="6F201DB8" w14:textId="77777777" w:rsidR="00380732" w:rsidRDefault="0000203A">
      <w:pPr>
        <w:spacing w:before="92" w:line="140" w:lineRule="exact"/>
        <w:ind w:left="18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777777"/>
          <w:position w:val="-1"/>
          <w:sz w:val="14"/>
          <w:szCs w:val="14"/>
        </w:rPr>
        <w:t>No</w:t>
      </w:r>
      <w:r>
        <w:rPr>
          <w:rFonts w:ascii="Arial" w:eastAsia="Arial" w:hAnsi="Arial" w:cs="Arial"/>
          <w:color w:val="777777"/>
          <w:spacing w:val="-2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777777"/>
          <w:position w:val="-1"/>
          <w:sz w:val="14"/>
          <w:szCs w:val="14"/>
        </w:rPr>
        <w:t>items</w:t>
      </w:r>
      <w:r>
        <w:rPr>
          <w:rFonts w:ascii="Arial" w:eastAsia="Arial" w:hAnsi="Arial" w:cs="Arial"/>
          <w:color w:val="777777"/>
          <w:spacing w:val="-3"/>
          <w:position w:val="-1"/>
          <w:sz w:val="14"/>
          <w:szCs w:val="14"/>
        </w:rPr>
        <w:t xml:space="preserve"> </w:t>
      </w:r>
      <w:r>
        <w:rPr>
          <w:rFonts w:ascii="Arial" w:eastAsia="Arial" w:hAnsi="Arial" w:cs="Arial"/>
          <w:color w:val="777777"/>
          <w:position w:val="-1"/>
          <w:sz w:val="14"/>
          <w:szCs w:val="14"/>
        </w:rPr>
        <w:t>found</w:t>
      </w:r>
    </w:p>
    <w:p w14:paraId="3E20FF59" w14:textId="77777777" w:rsidR="00380732" w:rsidRDefault="00380732">
      <w:pPr>
        <w:spacing w:before="3" w:line="120" w:lineRule="exact"/>
        <w:rPr>
          <w:sz w:val="12"/>
          <w:szCs w:val="12"/>
        </w:rPr>
      </w:pPr>
    </w:p>
    <w:p w14:paraId="12F0DB91" w14:textId="77777777" w:rsidR="00380732" w:rsidRDefault="00380732">
      <w:pPr>
        <w:spacing w:line="200" w:lineRule="exact"/>
      </w:pPr>
    </w:p>
    <w:p w14:paraId="3D24022C" w14:textId="77777777" w:rsidR="00380732" w:rsidRDefault="00380732">
      <w:pPr>
        <w:spacing w:line="200" w:lineRule="exact"/>
      </w:pPr>
    </w:p>
    <w:p w14:paraId="29742A2D" w14:textId="77777777" w:rsidR="00380732" w:rsidRDefault="00380732">
      <w:pPr>
        <w:spacing w:line="200" w:lineRule="exact"/>
      </w:pPr>
    </w:p>
    <w:p w14:paraId="6882D22B" w14:textId="77777777" w:rsidR="00380732" w:rsidRDefault="00380732">
      <w:pPr>
        <w:spacing w:line="200" w:lineRule="exact"/>
      </w:pPr>
    </w:p>
    <w:p w14:paraId="7DC5A2F2" w14:textId="77777777" w:rsidR="00380732" w:rsidRDefault="00380732">
      <w:pPr>
        <w:spacing w:line="200" w:lineRule="exact"/>
      </w:pPr>
    </w:p>
    <w:p w14:paraId="22090A43" w14:textId="77777777" w:rsidR="00380732" w:rsidRDefault="00380732">
      <w:pPr>
        <w:spacing w:line="200" w:lineRule="exact"/>
      </w:pPr>
    </w:p>
    <w:p w14:paraId="4FDB78FE" w14:textId="77777777" w:rsidR="00380732" w:rsidRDefault="00380732">
      <w:pPr>
        <w:spacing w:line="200" w:lineRule="exact"/>
      </w:pPr>
    </w:p>
    <w:p w14:paraId="31BD7B25" w14:textId="77777777" w:rsidR="00380732" w:rsidRDefault="00380732">
      <w:pPr>
        <w:spacing w:line="200" w:lineRule="exact"/>
      </w:pPr>
    </w:p>
    <w:p w14:paraId="4D2A103C" w14:textId="77777777" w:rsidR="00380732" w:rsidRDefault="00380732">
      <w:pPr>
        <w:spacing w:line="200" w:lineRule="exact"/>
      </w:pPr>
    </w:p>
    <w:p w14:paraId="61BDA6CF" w14:textId="77777777" w:rsidR="00380732" w:rsidRDefault="00380732">
      <w:pPr>
        <w:spacing w:line="200" w:lineRule="exact"/>
      </w:pPr>
    </w:p>
    <w:p w14:paraId="43B54B4F" w14:textId="77777777" w:rsidR="00380732" w:rsidRDefault="00380732">
      <w:pPr>
        <w:spacing w:line="200" w:lineRule="exact"/>
      </w:pPr>
    </w:p>
    <w:p w14:paraId="1D16F60F" w14:textId="77777777" w:rsidR="00380732" w:rsidRDefault="00380732">
      <w:pPr>
        <w:spacing w:line="200" w:lineRule="exact"/>
      </w:pPr>
    </w:p>
    <w:p w14:paraId="14EA678E" w14:textId="77777777" w:rsidR="00380732" w:rsidRDefault="00380732">
      <w:pPr>
        <w:spacing w:line="200" w:lineRule="exact"/>
      </w:pPr>
    </w:p>
    <w:p w14:paraId="7F937EB6" w14:textId="77777777" w:rsidR="00380732" w:rsidRDefault="00380732">
      <w:pPr>
        <w:spacing w:line="200" w:lineRule="exact"/>
      </w:pPr>
    </w:p>
    <w:p w14:paraId="5870FAEF" w14:textId="77777777" w:rsidR="00380732" w:rsidRDefault="00380732">
      <w:pPr>
        <w:spacing w:line="200" w:lineRule="exact"/>
      </w:pPr>
    </w:p>
    <w:p w14:paraId="0157958B" w14:textId="77777777" w:rsidR="00380732" w:rsidRDefault="00380732">
      <w:pPr>
        <w:spacing w:line="200" w:lineRule="exact"/>
      </w:pPr>
    </w:p>
    <w:p w14:paraId="1810AC7F" w14:textId="77777777" w:rsidR="00380732" w:rsidRDefault="00380732">
      <w:pPr>
        <w:spacing w:line="200" w:lineRule="exact"/>
      </w:pPr>
    </w:p>
    <w:p w14:paraId="52B6440D" w14:textId="77777777" w:rsidR="00380732" w:rsidRDefault="00380732">
      <w:pPr>
        <w:spacing w:line="200" w:lineRule="exact"/>
      </w:pPr>
    </w:p>
    <w:p w14:paraId="355D89BE" w14:textId="77777777" w:rsidR="00380732" w:rsidRDefault="00380732">
      <w:pPr>
        <w:spacing w:line="200" w:lineRule="exact"/>
      </w:pPr>
    </w:p>
    <w:p w14:paraId="607A061A" w14:textId="77777777" w:rsidR="00380732" w:rsidRDefault="00380732">
      <w:pPr>
        <w:spacing w:line="200" w:lineRule="exact"/>
      </w:pPr>
    </w:p>
    <w:p w14:paraId="6B96BD65" w14:textId="77777777" w:rsidR="00C57CB1" w:rsidRDefault="00C57CB1">
      <w:pPr>
        <w:spacing w:before="80"/>
        <w:ind w:left="104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633AD145" w14:textId="77777777" w:rsidR="00C57CB1" w:rsidRDefault="00C57CB1">
      <w:pPr>
        <w:spacing w:before="80"/>
        <w:ind w:left="104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2B02DEC1" w14:textId="77777777" w:rsidR="00C57CB1" w:rsidRDefault="00C57CB1">
      <w:pPr>
        <w:spacing w:before="80"/>
        <w:ind w:left="104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41026A4E" w14:textId="627B3090" w:rsidR="00380732" w:rsidRDefault="00783DA8">
      <w:pPr>
        <w:spacing w:before="80"/>
        <w:ind w:left="104"/>
        <w:rPr>
          <w:rFonts w:ascii="Arial" w:eastAsia="Arial" w:hAnsi="Arial" w:cs="Arial"/>
          <w:sz w:val="13"/>
          <w:szCs w:val="13"/>
        </w:rPr>
      </w:pPr>
      <w:hyperlink r:id="rId62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Projec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7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hyperlink r:id="rId63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Server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7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hyperlink r:id="rId64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>t</w:t>
        </w:r>
        <w:r w:rsidR="0000203A">
          <w:rPr>
            <w:rFonts w:ascii="Arial" w:eastAsia="Arial" w:hAnsi="Arial" w:cs="Arial"/>
            <w:color w:val="3379B7"/>
            <w:spacing w:val="3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hyperlink r:id="rId65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Database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hyperlink r:id="rId66">
        <w:r w:rsidR="0000203A">
          <w:rPr>
            <w:rFonts w:ascii="Arial" w:eastAsia="Arial" w:hAnsi="Arial" w:cs="Arial"/>
            <w:color w:val="3379B7"/>
            <w:spacing w:val="2"/>
            <w:sz w:val="13"/>
            <w:szCs w:val="13"/>
          </w:rPr>
          <w:t>360digi_d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hyperlink r:id="rId67">
        <w:r w:rsidR="0000203A">
          <w:rPr>
            <w:rFonts w:ascii="Arial" w:eastAsia="Arial" w:hAnsi="Arial" w:cs="Arial"/>
            <w:color w:val="3379B7"/>
            <w:spacing w:val="-2"/>
            <w:sz w:val="13"/>
            <w:szCs w:val="13"/>
          </w:rPr>
          <w:t>Table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7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2"/>
          <w:sz w:val="13"/>
          <w:szCs w:val="13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1"/>
          <w:sz w:val="13"/>
          <w:szCs w:val="13"/>
        </w:rPr>
        <w:t>tblstudent_background_main</w:t>
      </w:r>
      <w:proofErr w:type="spellEnd"/>
    </w:p>
    <w:p w14:paraId="14B51ADD" w14:textId="77777777" w:rsidR="00380732" w:rsidRDefault="00380732">
      <w:pPr>
        <w:spacing w:before="5" w:line="160" w:lineRule="exact"/>
        <w:rPr>
          <w:sz w:val="17"/>
          <w:szCs w:val="17"/>
        </w:rPr>
      </w:pPr>
    </w:p>
    <w:p w14:paraId="02D452AD" w14:textId="2094BCA9" w:rsidR="00380732" w:rsidRDefault="00152A10">
      <w:pPr>
        <w:spacing w:line="360" w:lineRule="exact"/>
        <w:ind w:left="436"/>
        <w:rPr>
          <w:rFonts w:ascii="Segoe UI" w:eastAsia="Segoe UI" w:hAnsi="Segoe UI" w:cs="Segoe UI"/>
          <w:sz w:val="29"/>
          <w:szCs w:val="29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68480" behindDoc="0" locked="0" layoutInCell="1" allowOverlap="1" wp14:anchorId="05165546" wp14:editId="5F9319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053" cy="342948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w w:val="101"/>
          <w:position w:val="-2"/>
          <w:sz w:val="29"/>
          <w:szCs w:val="29"/>
        </w:rPr>
        <w:t>tblstudent_background_main</w:t>
      </w:r>
      <w:proofErr w:type="spellEnd"/>
    </w:p>
    <w:p w14:paraId="267467C7" w14:textId="77777777" w:rsidR="00380732" w:rsidRDefault="00380732">
      <w:pPr>
        <w:spacing w:line="200" w:lineRule="exact"/>
      </w:pPr>
    </w:p>
    <w:p w14:paraId="5ABE0839" w14:textId="77777777" w:rsidR="00380732" w:rsidRDefault="00380732">
      <w:pPr>
        <w:spacing w:before="6" w:line="260" w:lineRule="exact"/>
        <w:rPr>
          <w:sz w:val="26"/>
          <w:szCs w:val="26"/>
        </w:rPr>
      </w:pPr>
    </w:p>
    <w:p w14:paraId="474E55C3" w14:textId="77777777" w:rsidR="00380732" w:rsidRDefault="0000203A">
      <w:pPr>
        <w:spacing w:before="8"/>
        <w:ind w:left="17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w w:val="101"/>
        </w:rPr>
        <w:t>Description</w:t>
      </w:r>
    </w:p>
    <w:p w14:paraId="233CF8A0" w14:textId="77777777" w:rsidR="00380732" w:rsidRDefault="0000203A">
      <w:pPr>
        <w:spacing w:before="85"/>
        <w:ind w:left="24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333333"/>
          <w:spacing w:val="2"/>
          <w:sz w:val="13"/>
          <w:szCs w:val="13"/>
        </w:rPr>
        <w:t>Databas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fo</w:t>
      </w:r>
      <w:r>
        <w:rPr>
          <w:rFonts w:ascii="Arial" w:eastAsia="Arial" w:hAnsi="Arial" w:cs="Arial"/>
          <w:color w:val="333333"/>
          <w:sz w:val="13"/>
          <w:szCs w:val="13"/>
        </w:rPr>
        <w:t>r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backgroun</w:t>
      </w:r>
      <w:r>
        <w:rPr>
          <w:rFonts w:ascii="Arial" w:eastAsia="Arial" w:hAnsi="Arial" w:cs="Arial"/>
          <w:color w:val="333333"/>
          <w:sz w:val="13"/>
          <w:szCs w:val="13"/>
        </w:rPr>
        <w:t>d</w:t>
      </w:r>
      <w:r>
        <w:rPr>
          <w:rFonts w:ascii="Arial" w:eastAsia="Arial" w:hAnsi="Arial" w:cs="Arial"/>
          <w:color w:val="333333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o</w:t>
      </w:r>
      <w:r>
        <w:rPr>
          <w:rFonts w:ascii="Arial" w:eastAsia="Arial" w:hAnsi="Arial" w:cs="Arial"/>
          <w:color w:val="333333"/>
          <w:sz w:val="13"/>
          <w:szCs w:val="13"/>
        </w:rPr>
        <w:t>f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 xml:space="preserve"> 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students.</w:t>
      </w:r>
    </w:p>
    <w:p w14:paraId="751AE358" w14:textId="77777777" w:rsidR="00380732" w:rsidRDefault="00380732">
      <w:pPr>
        <w:spacing w:before="2" w:line="280" w:lineRule="exact"/>
        <w:rPr>
          <w:sz w:val="28"/>
          <w:szCs w:val="28"/>
        </w:rPr>
      </w:pPr>
    </w:p>
    <w:p w14:paraId="2390A347" w14:textId="77777777" w:rsidR="00380732" w:rsidRDefault="0000203A">
      <w:pPr>
        <w:spacing w:line="240" w:lineRule="exact"/>
        <w:ind w:left="17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w w:val="101"/>
          <w:position w:val="-1"/>
        </w:rPr>
        <w:t>Properties</w:t>
      </w:r>
    </w:p>
    <w:p w14:paraId="7ED49B74" w14:textId="77777777" w:rsidR="00380732" w:rsidRDefault="00380732"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1"/>
        <w:gridCol w:w="5103"/>
      </w:tblGrid>
      <w:tr w:rsidR="00380732" w14:paraId="656AF6D2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3D5CA7FA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6A4FEF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22D5CE61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F5B1CC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Value</w:t>
            </w:r>
          </w:p>
        </w:tc>
      </w:tr>
      <w:tr w:rsidR="00380732" w14:paraId="14DC20D1" w14:textId="77777777">
        <w:trPr>
          <w:trHeight w:hRule="exact" w:val="382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38BC6E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345A8C5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Engine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0C6F28C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3B53B1E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InnoDB</w:t>
            </w:r>
            <w:proofErr w:type="spellEnd"/>
          </w:p>
        </w:tc>
      </w:tr>
      <w:tr w:rsidR="00380732" w14:paraId="0214BD51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BE3B31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95B3A6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Increment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BDD27B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E4A43B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2A408008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0AF8D6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9CFFB5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Ro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Length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AE90FA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A09EFC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4855C25C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77C8B7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FFF6F4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Charset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5C09B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6ECDFE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utf8mb4</w:t>
            </w:r>
          </w:p>
        </w:tc>
      </w:tr>
      <w:tr w:rsidR="00380732" w14:paraId="0A5CE1DC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D0E146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032344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Collation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10C2E6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B5C2DF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utf8mb4_0900_ai_ci</w:t>
            </w:r>
          </w:p>
        </w:tc>
      </w:tr>
      <w:tr w:rsidR="00380732" w14:paraId="5733264B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851691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638C19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Row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Format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A668BF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B14C76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Default</w:t>
            </w:r>
          </w:p>
        </w:tc>
      </w:tr>
      <w:tr w:rsidR="00380732" w14:paraId="75770EC2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050DD9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951DB9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Mi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4624C1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A0D90C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426CF257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37E0FC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63117E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Ma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-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46E7FB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E273D7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63DC9DC2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899C8C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EB9281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Checksum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044602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A29E25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2A729005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9D153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2447F0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Checksum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8C92BE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8A5C49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</w:tr>
      <w:tr w:rsidR="00380732" w14:paraId="056777C1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80BE32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B158EF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Pack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Keys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1A0D4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37CCA3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0BBD8222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69E8A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3100C3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Delay</w:t>
            </w: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Key</w:t>
            </w: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Write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9B16C0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68A1E6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570622CC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35F99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1B5DCC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Partitioned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8E3382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FEDF61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29ADF95B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71DB8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7FFA7B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Encryption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D1802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12F2BB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False</w:t>
            </w:r>
          </w:p>
        </w:tc>
      </w:tr>
      <w:tr w:rsidR="00380732" w14:paraId="7A2B4D3E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243F00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35BF97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Statistics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A7DF13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C9AD00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DEFAULT</w:t>
            </w:r>
          </w:p>
        </w:tc>
      </w:tr>
      <w:tr w:rsidR="00380732" w14:paraId="7B235A4B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A3F464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877C3E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Recalculate</w:t>
            </w: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Statistics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5A3FC1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F09EF0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DEFAULT</w:t>
            </w:r>
          </w:p>
        </w:tc>
      </w:tr>
      <w:tr w:rsidR="00380732" w14:paraId="1C9134AA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64BFA6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D18DA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Sample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Pages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33B91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84FE85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2E470B0A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9E162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0C5B3F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Created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B94ADC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1DB1F2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10:11:3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am</w:t>
            </w:r>
          </w:p>
        </w:tc>
      </w:tr>
      <w:tr w:rsidR="00380732" w14:paraId="6E0D8063" w14:textId="77777777">
        <w:trPr>
          <w:trHeight w:hRule="exact" w:val="378"/>
        </w:trPr>
        <w:tc>
          <w:tcPr>
            <w:tcW w:w="548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67F396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9C9014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Las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Modified</w:t>
            </w:r>
          </w:p>
        </w:tc>
        <w:tc>
          <w:tcPr>
            <w:tcW w:w="510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F43B05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D059A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9:34:2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1</w:t>
            </w: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am</w:t>
            </w:r>
          </w:p>
        </w:tc>
      </w:tr>
    </w:tbl>
    <w:p w14:paraId="170352CC" w14:textId="77777777" w:rsidR="00380732" w:rsidRDefault="00380732">
      <w:pPr>
        <w:spacing w:before="9" w:line="240" w:lineRule="exact"/>
        <w:rPr>
          <w:sz w:val="24"/>
          <w:szCs w:val="24"/>
        </w:rPr>
      </w:pPr>
    </w:p>
    <w:p w14:paraId="758C2742" w14:textId="77777777" w:rsidR="00380732" w:rsidRDefault="0000203A">
      <w:pPr>
        <w:spacing w:before="8" w:line="240" w:lineRule="exact"/>
        <w:ind w:left="17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w w:val="101"/>
          <w:position w:val="-1"/>
        </w:rPr>
        <w:t>Columns</w:t>
      </w:r>
    </w:p>
    <w:p w14:paraId="1CCB164D" w14:textId="77777777" w:rsidR="00380732" w:rsidRDefault="00380732"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2395"/>
        <w:gridCol w:w="755"/>
        <w:gridCol w:w="608"/>
        <w:gridCol w:w="765"/>
        <w:gridCol w:w="507"/>
        <w:gridCol w:w="774"/>
        <w:gridCol w:w="608"/>
        <w:gridCol w:w="562"/>
        <w:gridCol w:w="507"/>
        <w:gridCol w:w="811"/>
        <w:gridCol w:w="617"/>
        <w:gridCol w:w="571"/>
        <w:gridCol w:w="898"/>
      </w:tblGrid>
      <w:tr w:rsidR="00380732" w14:paraId="029D10CA" w14:textId="77777777">
        <w:trPr>
          <w:trHeight w:hRule="exact" w:val="562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36233D3F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00F1795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3"/>
                <w:szCs w:val="13"/>
              </w:rPr>
              <w:t>Key</w:t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4AC90E8B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E3FC1B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0EF758E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421A847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Data</w:t>
            </w:r>
          </w:p>
          <w:p w14:paraId="0E579375" w14:textId="77777777" w:rsidR="00380732" w:rsidRDefault="0000203A">
            <w:pPr>
              <w:spacing w:before="34"/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3"/>
                <w:szCs w:val="13"/>
              </w:rPr>
              <w:t>Type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50C0B004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0B2D725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Length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6988CBEC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400405C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Precision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755EBCD1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4E7EA51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Scale</w:t>
            </w:r>
          </w:p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6B907DA1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130899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Unsigned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5E1C3D40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C66ABB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Zerofill</w:t>
            </w:r>
            <w:proofErr w:type="spellEnd"/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09D5B7A4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66F2B85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3"/>
                <w:szCs w:val="13"/>
              </w:rPr>
              <w:t>Binary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0895B593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2637A1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Not</w:t>
            </w:r>
          </w:p>
          <w:p w14:paraId="6D4F3B83" w14:textId="77777777" w:rsidR="00380732" w:rsidRDefault="0000203A">
            <w:pPr>
              <w:spacing w:before="34"/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Null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13AB0050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237A9F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Auto</w:t>
            </w:r>
          </w:p>
          <w:p w14:paraId="4C7F7B2F" w14:textId="77777777" w:rsidR="00380732" w:rsidRDefault="0000203A">
            <w:pPr>
              <w:spacing w:before="34"/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3"/>
                <w:szCs w:val="13"/>
              </w:rPr>
              <w:t>Increment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51A5A4D9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5AB1EC7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Default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76C8ECE3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534BD0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Virtual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2343584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699E8D3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Description</w:t>
            </w:r>
          </w:p>
        </w:tc>
      </w:tr>
      <w:tr w:rsidR="00380732" w14:paraId="215C469C" w14:textId="77777777">
        <w:trPr>
          <w:trHeight w:hRule="exact" w:val="410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E99CEA0" w14:textId="1EF0B85F" w:rsidR="00380732" w:rsidRDefault="00152A10">
            <w:r w:rsidRPr="00152A10">
              <w:rPr>
                <w:noProof/>
              </w:rPr>
              <w:drawing>
                <wp:inline distT="0" distB="0" distL="0" distR="0" wp14:anchorId="13DDE36A" wp14:editId="426A1740">
                  <wp:extent cx="200660" cy="260350"/>
                  <wp:effectExtent l="0" t="0" r="889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98C7A3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92F9E3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MATRIC_NO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2D49FCF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203922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E0AC6B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E7677E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E2CAE3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48E2495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C1E31DC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D6B949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2F821A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09EE9D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7E11D5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6E7EF6B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7CB9842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89CE46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5F4429A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6ABE47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696162" w14:textId="77777777" w:rsidR="00380732" w:rsidRDefault="00380732"/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4C9BBA6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5A30C15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B763858" w14:textId="77777777" w:rsidR="00380732" w:rsidRDefault="00380732"/>
        </w:tc>
      </w:tr>
      <w:tr w:rsidR="00380732" w14:paraId="7E535D23" w14:textId="77777777">
        <w:trPr>
          <w:trHeight w:hRule="exact" w:val="617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C0DA2D0" w14:textId="223A392A" w:rsidR="00380732" w:rsidRDefault="00152A10">
            <w:r w:rsidRPr="00152A10">
              <w:rPr>
                <w:noProof/>
              </w:rPr>
              <w:drawing>
                <wp:inline distT="0" distB="0" distL="0" distR="0" wp14:anchorId="2EAFCDE3" wp14:editId="297A37D6">
                  <wp:extent cx="199390" cy="39179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22C051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DCC233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PROGRAMME_CODE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B6ECE7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4F47A6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207EDC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53A900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2B49CCE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F08E7D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8970A6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578009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7BA960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C19DB0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6F4E25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B9B863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8797DD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7DD9D5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E9CC6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3525A7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964532D" w14:textId="77777777" w:rsidR="00380732" w:rsidRDefault="00380732"/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8D7D30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C823D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13B6AA" w14:textId="77777777" w:rsidR="00380732" w:rsidRDefault="00380732"/>
        </w:tc>
      </w:tr>
      <w:tr w:rsidR="00380732" w14:paraId="3A150400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F290F8F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546C6E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74A541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COHORT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8959C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545726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4425D6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10590E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95DEDD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93AD6A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170746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22D81E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6DD84D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B3EE09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63AAD3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413DED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958990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6F2662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C458EC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383535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022065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45A964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2448EC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B26C98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A0E1A54" w14:textId="77777777" w:rsidR="00380732" w:rsidRDefault="00380732"/>
        </w:tc>
      </w:tr>
      <w:tr w:rsidR="00380732" w14:paraId="02F18634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34734AA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BC2E3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7466A6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36D74B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924901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AB9826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9CB6E8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C5CCA41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EC7C78C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3F3EF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5E91C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10B13D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10456A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E7D05B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D50BDB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D8A9CA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9A7ED2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A411BF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EDB0B8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4552AD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59E8F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E4B9B5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593D86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3E212A1" w14:textId="77777777" w:rsidR="00380732" w:rsidRDefault="00380732"/>
        </w:tc>
      </w:tr>
      <w:tr w:rsidR="00380732" w14:paraId="1ACE38C6" w14:textId="77777777">
        <w:trPr>
          <w:trHeight w:hRule="exact" w:val="617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6B638F5" w14:textId="3A1D7964" w:rsidR="00380732" w:rsidRDefault="00152A10">
            <w:r w:rsidRPr="00152A10">
              <w:rPr>
                <w:noProof/>
              </w:rPr>
              <w:drawing>
                <wp:inline distT="0" distB="0" distL="0" distR="0" wp14:anchorId="17C6C04E" wp14:editId="3ECC350C">
                  <wp:extent cx="245110" cy="36766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7B3CE1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7F65D4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16647D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DE3A9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779F9D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D7257E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6A294CD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633678D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D182EF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3CF848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B1C79D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E7C54C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2CC239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C7E298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F0BF96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96CE58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AF1DF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1DCBC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02031FD" w14:textId="77777777" w:rsidR="00380732" w:rsidRDefault="00380732"/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E2AB1C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6F38E6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8AA5D68" w14:textId="77777777" w:rsidR="00380732" w:rsidRDefault="00380732"/>
        </w:tc>
      </w:tr>
      <w:tr w:rsidR="00380732" w14:paraId="077440B3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464BD2C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7BA387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E162F3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CGPA_ENTRANCE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41D101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A0013E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DECIMAL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0089048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39414A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2E9970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6529B4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A1C39E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2</w:t>
            </w:r>
          </w:p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7E537F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FA0E6A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ABD926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5A624F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E46C9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326054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4A4CE9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195EB8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7A13E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95B628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DFE9C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18402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B60D46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CC0756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E64433D" w14:textId="77777777" w:rsidR="00380732" w:rsidRDefault="00380732"/>
        </w:tc>
      </w:tr>
      <w:tr w:rsidR="00380732" w14:paraId="3E35FC2A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E2B5B9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62318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F11FDA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GENDER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03CB6B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439D25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947EB6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71E183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894F637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5B660D7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0ADEF2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BBD475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767DFE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7066DD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CB0129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9C6FE8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21E833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79D95F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8F50F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C22EA7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289373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518E39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6DF2BA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9AC12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F07E9B" w14:textId="77777777" w:rsidR="00380732" w:rsidRDefault="00380732"/>
        </w:tc>
      </w:tr>
      <w:tr w:rsidR="00380732" w14:paraId="2873D4BA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817BAD7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1678CF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C96D44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CITIZENSHIP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5AF37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93A5C9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EFFEB1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AE9EAE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AE67AAF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6FD7DB1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5CBBB5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3DF538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994F24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21EA3F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C86353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3B3848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8F0D05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9757F8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BA9794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F9DF3D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A0DD5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58491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4F7F1B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6FF9E9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774D74A" w14:textId="77777777" w:rsidR="00380732" w:rsidRDefault="00380732"/>
        </w:tc>
      </w:tr>
      <w:tr w:rsidR="00380732" w14:paraId="20106BD9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EB4A8CD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3BCBA6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A47097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NO_OF_SIBLINGS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242AED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33A1FB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7DF4608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B8EAB9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B59EED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42B806D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3EA876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75A326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4D1A3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F2DC8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2025A1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F470FA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43057B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DA16CA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4D241F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139B85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E609A2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06696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06E30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340922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F32EF3A" w14:textId="77777777" w:rsidR="00380732" w:rsidRDefault="00380732"/>
        </w:tc>
      </w:tr>
      <w:tr w:rsidR="00380732" w14:paraId="585A1631" w14:textId="77777777">
        <w:trPr>
          <w:trHeight w:hRule="exact" w:val="373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31062D43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55033D7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85A5ED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ORDER_OF_SIBLINGS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3DF6338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9249E6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7CDD0099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456CD61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5EB2A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7AF7CF1C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0FD1527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C56863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4E67A8A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9BEAD6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230FC10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E6D1DC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2B1B6AC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5DB285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53A723E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E18A19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21FC0DC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DAA332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657A776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428DE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nil"/>
              <w:right w:val="single" w:sz="4" w:space="0" w:color="BABABA"/>
            </w:tcBorders>
          </w:tcPr>
          <w:p w14:paraId="624A52DF" w14:textId="77777777" w:rsidR="00380732" w:rsidRDefault="00380732"/>
        </w:tc>
      </w:tr>
    </w:tbl>
    <w:p w14:paraId="13124632" w14:textId="77777777" w:rsidR="00380732" w:rsidRDefault="00380732">
      <w:pPr>
        <w:spacing w:before="3" w:line="120" w:lineRule="exact"/>
        <w:rPr>
          <w:sz w:val="12"/>
          <w:szCs w:val="12"/>
        </w:rPr>
      </w:pPr>
    </w:p>
    <w:p w14:paraId="3F1BB153" w14:textId="77777777" w:rsidR="00380732" w:rsidRDefault="00380732">
      <w:pPr>
        <w:spacing w:line="200" w:lineRule="exact"/>
      </w:pPr>
    </w:p>
    <w:p w14:paraId="3FA696D6" w14:textId="627A9A4A" w:rsidR="00380732" w:rsidRDefault="00380732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147DE8F2" w14:textId="3D5E3A25" w:rsidR="00C57CB1" w:rsidRDefault="00C57CB1">
      <w:pPr>
        <w:spacing w:before="4" w:line="80" w:lineRule="exact"/>
        <w:rPr>
          <w:rFonts w:ascii="Arial" w:eastAsia="Arial" w:hAnsi="Arial" w:cs="Arial"/>
          <w:color w:val="333333"/>
          <w:spacing w:val="1"/>
          <w:sz w:val="14"/>
          <w:szCs w:val="14"/>
        </w:rPr>
      </w:pPr>
    </w:p>
    <w:p w14:paraId="62E97A0D" w14:textId="77777777" w:rsidR="00C57CB1" w:rsidRDefault="00C57CB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2395"/>
        <w:gridCol w:w="755"/>
        <w:gridCol w:w="608"/>
        <w:gridCol w:w="765"/>
        <w:gridCol w:w="507"/>
        <w:gridCol w:w="774"/>
        <w:gridCol w:w="608"/>
        <w:gridCol w:w="562"/>
        <w:gridCol w:w="507"/>
        <w:gridCol w:w="811"/>
        <w:gridCol w:w="617"/>
        <w:gridCol w:w="571"/>
        <w:gridCol w:w="898"/>
      </w:tblGrid>
      <w:tr w:rsidR="00380732" w14:paraId="742F03B5" w14:textId="77777777">
        <w:trPr>
          <w:trHeight w:hRule="exact" w:val="377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4F569A7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5E32AA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6E8DDD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SCHOOL_TYPE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E92E39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431B5C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21672C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23ED31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45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F3561DC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F837D2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68259B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1B8A70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3EBD64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988913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73733D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BCC583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960BD5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F4BEB5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E90993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C528B5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5B7DFC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A1062A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A4A11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3C3D63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FD583D" w14:textId="77777777" w:rsidR="00380732" w:rsidRDefault="00380732"/>
        </w:tc>
      </w:tr>
      <w:tr w:rsidR="00380732" w14:paraId="2F7EC855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AE3801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8A764F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8D83E9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GRADUATED_CGPA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E5831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1E3D71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DECIMAL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BF41E0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04F3B3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A07F9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4B4A9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579B6C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2</w:t>
            </w:r>
          </w:p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9650EE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4F8EF3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CFDAEC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B27D38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1EBA35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7E5EF4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B19A3A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1A8194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8DFA4C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6C1E95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820C60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C58FEB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D2F761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0D2F7A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8736F39" w14:textId="77777777" w:rsidR="00380732" w:rsidRDefault="00380732"/>
        </w:tc>
      </w:tr>
      <w:tr w:rsidR="00380732" w14:paraId="69F33DA3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DD82A90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8E5AD4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E365EC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ENTRANCE_CGPA_RANGE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6DDEEA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B193CB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23BB76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7F7288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FDBB663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AF0D5E6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44A9B8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D3DE5C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A6068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E5511B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95FE9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555920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ED0950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2F100A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2B2A1C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9F4493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BAAD17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332014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677B7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CF8AEC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B557EEF" w14:textId="77777777" w:rsidR="00380732" w:rsidRDefault="00380732"/>
        </w:tc>
      </w:tr>
      <w:tr w:rsidR="00380732" w14:paraId="24FB0BBE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3907380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7ABD4C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0FE4D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GRADUATED_CPGA_RANGE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CAC53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FFC1F1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641FFA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CF9E0B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92EC304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FC57EE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8C6196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2C888D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2374BF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E6A401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D29616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78AD5A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4345A9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78324F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2D419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C390F7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414615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CE7172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870171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F33E61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50ED481" w14:textId="77777777" w:rsidR="00380732" w:rsidRDefault="00380732"/>
        </w:tc>
      </w:tr>
      <w:tr w:rsidR="00380732" w14:paraId="6B935F57" w14:textId="77777777">
        <w:trPr>
          <w:trHeight w:hRule="exact" w:val="405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FE3850" w14:textId="4E830CE0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CC3290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60AEFA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YEAR_OF_ADMISSION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99A7C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DC62E4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6EAEBA8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D5F61E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F3B948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BBE3FC2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CA0D63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1469C3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E32E6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27862D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F748CC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5496A6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C83255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E3D52F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1A513C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4F422F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4EE329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118F64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5ABABB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5E7B41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4F3E48B" w14:textId="77777777" w:rsidR="00380732" w:rsidRDefault="00380732"/>
        </w:tc>
      </w:tr>
      <w:tr w:rsidR="00380732" w14:paraId="595085FB" w14:textId="77777777">
        <w:trPr>
          <w:trHeight w:hRule="exact" w:val="405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BD8B50" w14:textId="1491DCCC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596358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E90887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EXPECTED_YEAR_OF_GRADUATION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9CFD9A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5DCC94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221C5AA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4A8D8B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C8D87D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CA03963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9C66A5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BEABAE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712648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7A752B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1C9E2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9EB308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EB285E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1C7282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05D814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E35FB8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7FE54D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30A635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91341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D88B83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10F0C1D" w14:textId="77777777" w:rsidR="00380732" w:rsidRDefault="00380732"/>
        </w:tc>
      </w:tr>
      <w:tr w:rsidR="00380732" w14:paraId="445ADE73" w14:textId="77777777">
        <w:trPr>
          <w:trHeight w:hRule="exact" w:val="405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130D909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02E27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BB7ECC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YEAR_OF_GRADUATION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A02FD3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FB8CA9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F402797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3BC2E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EB17CE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A1160FD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7C2B73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3FC2CD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C524A1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BF04CF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CC54A9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7CB58C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F1A710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4703C5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C6D09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3DBAB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930508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D8EFDC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AB6D6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88FD5C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1097F05" w14:textId="77777777" w:rsidR="00380732" w:rsidRDefault="00380732"/>
        </w:tc>
      </w:tr>
      <w:tr w:rsidR="00380732" w14:paraId="3586D2D1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14B060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BF417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D3F765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GOT_STATUS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6AB574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63FDB5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CE7A5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E37238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12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45A00E6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BE16D45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229B14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481E58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64E460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3E05A6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0F9B4B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696449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DD14D1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18719B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6F32BD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9E5E28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330FB6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92AC4B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8C96FD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2D3FF9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A003891" w14:textId="77777777" w:rsidR="00380732" w:rsidRDefault="00380732"/>
        </w:tc>
      </w:tr>
      <w:tr w:rsidR="00380732" w14:paraId="6A6F5451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05261FD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85D40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02384A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CITY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A3F2E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5AA364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DF1FA9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72866A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25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3F6D3AF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F23B132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751B61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4C34B8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33626B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F78AAD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33F3BA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BE0099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DD188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90407F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AB20BF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B819A8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61330A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93E1BD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EBE97D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0D2F3E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7E2FF77" w14:textId="77777777" w:rsidR="00380732" w:rsidRDefault="00380732"/>
        </w:tc>
      </w:tr>
      <w:tr w:rsidR="00380732" w14:paraId="30DC2F45" w14:textId="77777777">
        <w:trPr>
          <w:trHeight w:hRule="exact" w:val="617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C028A55" w14:textId="157FAC68" w:rsidR="00380732" w:rsidRDefault="00152A10">
            <w:r w:rsidRPr="00152A10">
              <w:rPr>
                <w:noProof/>
              </w:rPr>
              <w:drawing>
                <wp:inline distT="0" distB="0" distL="0" distR="0" wp14:anchorId="5E05D092" wp14:editId="201F531F">
                  <wp:extent cx="262890" cy="42354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881AFB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23F4C0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STATE_CODE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54CA7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CE7FED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7"/>
                <w:sz w:val="13"/>
                <w:szCs w:val="13"/>
              </w:rPr>
              <w:t>INT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B2930A3" w14:textId="77777777" w:rsidR="00380732" w:rsidRDefault="00380732"/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63BBAA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C745FA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11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785577C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17A327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7F0151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066F7B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939FCD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A5003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5064EF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E1045C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151BA4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76457E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F8E6EB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63A95A2" w14:textId="77777777" w:rsidR="00380732" w:rsidRDefault="00380732"/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8B4D4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B21811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61AAA5" w14:textId="77777777" w:rsidR="00380732" w:rsidRDefault="00380732"/>
        </w:tc>
      </w:tr>
      <w:tr w:rsidR="00380732" w14:paraId="31C545DF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A0E2DCE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CFFF31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1E204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RACE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8C9635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0F3E94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848196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102BC5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25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00131F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AEA6AF8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E169CB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486CC4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256C72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62338C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046E03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A13C23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30DBE7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15003C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5AE373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7886FB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8320D8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33CE1D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B1802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18E19B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37DF24D" w14:textId="77777777" w:rsidR="00380732" w:rsidRDefault="00380732"/>
        </w:tc>
      </w:tr>
      <w:tr w:rsidR="00380732" w14:paraId="48FEB6C4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81643F1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9395CC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8A90B3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INCOME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821384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D78748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1B212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8D2D0E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25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AA5B0B9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1796B85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A1E9DA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3926BA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37CB2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E79F5A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7D1067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8F2E3E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91E878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342727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72DA44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D0342D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27AA7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9C35CD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6CD742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ECEF8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6ADEA35" w14:textId="77777777" w:rsidR="00380732" w:rsidRDefault="00380732"/>
        </w:tc>
      </w:tr>
      <w:tr w:rsidR="00380732" w14:paraId="43885DEC" w14:textId="77777777">
        <w:trPr>
          <w:trHeight w:hRule="exact" w:val="617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EB649ED" w14:textId="1786F060" w:rsidR="00380732" w:rsidRDefault="00152A10">
            <w:r w:rsidRPr="00152A10">
              <w:rPr>
                <w:noProof/>
              </w:rPr>
              <w:drawing>
                <wp:inline distT="0" distB="0" distL="0" distR="0" wp14:anchorId="2EC061DA" wp14:editId="2576ACE8">
                  <wp:extent cx="262890" cy="423545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23F094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754A0B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STUDENT_STATUS_CODE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4A6933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569FBF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DF531D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285D48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3372D8F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6DBC415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7FE312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DB0384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C6BBB7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C0446C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B1D470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D3B54B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82E345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F9AE67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4883C8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9878E1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063E4C6" w14:textId="77777777" w:rsidR="00380732" w:rsidRDefault="00380732"/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34C4B8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0FA84D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5C5E252" w14:textId="77777777" w:rsidR="00380732" w:rsidRDefault="00380732"/>
        </w:tc>
      </w:tr>
      <w:tr w:rsidR="00380732" w14:paraId="34874604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1880392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9FDD3E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9B712E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ILLNESS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F5D9E9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599927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94E55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E2F8CC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3"/>
                <w:sz w:val="13"/>
                <w:szCs w:val="13"/>
              </w:rPr>
              <w:t>255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1389B63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3AE10C9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7C6D77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244F86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AF9564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A701F7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A72F24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6C4E7B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AFAC04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0AF71B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5AA07C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6F9C4D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700907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BB31FE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DB2E9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096481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0597FC3" w14:textId="77777777" w:rsidR="00380732" w:rsidRDefault="00380732"/>
        </w:tc>
      </w:tr>
      <w:tr w:rsidR="00380732" w14:paraId="57376DA1" w14:textId="77777777">
        <w:trPr>
          <w:trHeight w:hRule="exact" w:val="378"/>
        </w:trPr>
        <w:tc>
          <w:tcPr>
            <w:tcW w:w="39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495C9C4" w14:textId="77777777" w:rsidR="00380732" w:rsidRDefault="00380732"/>
        </w:tc>
        <w:tc>
          <w:tcPr>
            <w:tcW w:w="239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6A348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26DEE1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SPONSORSHIP</w:t>
            </w:r>
          </w:p>
        </w:tc>
        <w:tc>
          <w:tcPr>
            <w:tcW w:w="75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E53DA6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1EE401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C1C8AE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E0927F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6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04E1D98" w14:textId="77777777" w:rsidR="00380732" w:rsidRDefault="00380732"/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D2305B" w14:textId="77777777" w:rsidR="00380732" w:rsidRDefault="00380732"/>
        </w:tc>
        <w:tc>
          <w:tcPr>
            <w:tcW w:w="774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D95C84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630647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0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98B16E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7FB58F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8FDD0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A1F60D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0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0D2BEE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FF3262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1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E0BBA7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2FE298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B8AD00B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75C06D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NULL</w:t>
            </w:r>
          </w:p>
        </w:tc>
        <w:tc>
          <w:tcPr>
            <w:tcW w:w="571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7F65F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276570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89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0F52274" w14:textId="77777777" w:rsidR="00380732" w:rsidRDefault="00380732"/>
        </w:tc>
      </w:tr>
    </w:tbl>
    <w:p w14:paraId="0475A581" w14:textId="77777777" w:rsidR="00380732" w:rsidRDefault="00380732">
      <w:pPr>
        <w:spacing w:before="9" w:line="240" w:lineRule="exact"/>
        <w:rPr>
          <w:sz w:val="24"/>
          <w:szCs w:val="24"/>
        </w:rPr>
      </w:pPr>
    </w:p>
    <w:p w14:paraId="305AEB54" w14:textId="77777777" w:rsidR="00380732" w:rsidRDefault="0000203A">
      <w:pPr>
        <w:spacing w:before="8" w:line="240" w:lineRule="exact"/>
        <w:ind w:left="11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w w:val="101"/>
          <w:position w:val="-1"/>
        </w:rPr>
        <w:t>Indexes</w:t>
      </w:r>
    </w:p>
    <w:p w14:paraId="2B02C876" w14:textId="77777777" w:rsidR="00380732" w:rsidRDefault="00380732"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3860"/>
        <w:gridCol w:w="3335"/>
        <w:gridCol w:w="857"/>
        <w:gridCol w:w="645"/>
        <w:gridCol w:w="1345"/>
      </w:tblGrid>
      <w:tr w:rsidR="00380732" w14:paraId="58A8098D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24D133A1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08B67C6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3"/>
                <w:szCs w:val="13"/>
              </w:rPr>
              <w:t>Key</w:t>
            </w:r>
          </w:p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5BCE8DB9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E1FCF0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4556B4DC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A6529E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Columns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06061FF3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34045F4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3"/>
                <w:szCs w:val="13"/>
              </w:rPr>
              <w:t>Unique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26C72060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4031BB9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3"/>
                <w:szCs w:val="13"/>
              </w:rPr>
              <w:t>Type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4EF6A350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66E41FE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Ke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y</w:t>
            </w: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 xml:space="preserve"> Lengths</w:t>
            </w:r>
          </w:p>
        </w:tc>
      </w:tr>
      <w:tr w:rsidR="00380732" w14:paraId="7F806C8F" w14:textId="77777777">
        <w:trPr>
          <w:trHeight w:hRule="exact" w:val="382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1834801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46E29C6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14581D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YEAR_OF_ADMISSION_index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2933169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33DB390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YEAR_OF_ADMISSION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2777A3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125ADF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D8F990C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38EF43A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E03B696" w14:textId="77777777" w:rsidR="00380732" w:rsidRDefault="00380732"/>
        </w:tc>
      </w:tr>
      <w:tr w:rsidR="00380732" w14:paraId="1913355A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D1A281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154391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71F9F9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EXPECTED_YEAR_OF_GRADUATION_index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3A5B7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0D2D3F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EXPECTED_YEAR_OF_GRADUATION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31B9E3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591E09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861488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7278CA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34BAC06" w14:textId="77777777" w:rsidR="00380732" w:rsidRDefault="00380732"/>
        </w:tc>
      </w:tr>
      <w:tr w:rsidR="00380732" w14:paraId="496BE9B5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0F28900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7E8D8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9086DA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YEAR_OF_GRADUATION_index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36371F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916EEF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YEAR_OF_GRADUATION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FDA26F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F1686A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E38D78F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5B284C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C9DB66A" w14:textId="77777777" w:rsidR="00380732" w:rsidRDefault="00380732"/>
        </w:tc>
      </w:tr>
      <w:tr w:rsidR="00380732" w14:paraId="04EFCB42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BF19F7E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F807D58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F5540E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STATE_CODE_index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4A7D70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5F0093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STATE_CODE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49E8A9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13806F2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6F32F4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E02879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2189A9B" w14:textId="77777777" w:rsidR="00380732" w:rsidRDefault="00380732"/>
        </w:tc>
      </w:tr>
      <w:tr w:rsidR="00380732" w14:paraId="6C79F243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E555720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AFC67A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020E76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95A38AD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53D3205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67B4B65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AC32CB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C97933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DF889C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2CAE32C" w14:textId="77777777" w:rsidR="00380732" w:rsidRDefault="00380732"/>
        </w:tc>
      </w:tr>
      <w:tr w:rsidR="00380732" w14:paraId="0FA69E4F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D4FE81B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D881FB7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35630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PROGRAMME_CODE_idx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D25028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FDF8A2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PROGRAMME_CODE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C2E29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487B8316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560C0BA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BCE825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C6A936E" w14:textId="77777777" w:rsidR="00380732" w:rsidRDefault="00380732"/>
        </w:tc>
      </w:tr>
      <w:tr w:rsidR="00380732" w14:paraId="78A535F1" w14:textId="77777777">
        <w:trPr>
          <w:trHeight w:hRule="exact" w:val="378"/>
        </w:trPr>
        <w:tc>
          <w:tcPr>
            <w:tcW w:w="543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0613EAC9" w14:textId="77777777" w:rsidR="00380732" w:rsidRDefault="00380732"/>
        </w:tc>
        <w:tc>
          <w:tcPr>
            <w:tcW w:w="3860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522C955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292911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STUDENT_STATUS_CODE_idx</w:t>
            </w:r>
            <w:proofErr w:type="spellEnd"/>
          </w:p>
        </w:tc>
        <w:tc>
          <w:tcPr>
            <w:tcW w:w="333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BD485E2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320EBD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STUDENT_STATUS_CODE</w:t>
            </w:r>
          </w:p>
        </w:tc>
        <w:tc>
          <w:tcPr>
            <w:tcW w:w="857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105896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C750184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FC821B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BC2073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None</w:t>
            </w:r>
          </w:p>
        </w:tc>
        <w:tc>
          <w:tcPr>
            <w:tcW w:w="1345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D9C1A2E" w14:textId="77777777" w:rsidR="00380732" w:rsidRDefault="00380732"/>
        </w:tc>
      </w:tr>
    </w:tbl>
    <w:p w14:paraId="75135995" w14:textId="77777777" w:rsidR="00380732" w:rsidRDefault="00380732">
      <w:pPr>
        <w:spacing w:before="9" w:line="240" w:lineRule="exact"/>
        <w:rPr>
          <w:sz w:val="24"/>
          <w:szCs w:val="24"/>
        </w:rPr>
      </w:pPr>
    </w:p>
    <w:p w14:paraId="02608CDD" w14:textId="77777777" w:rsidR="00380732" w:rsidRDefault="0000203A">
      <w:pPr>
        <w:spacing w:before="8" w:line="240" w:lineRule="exact"/>
        <w:ind w:left="11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spacing w:val="-1"/>
          <w:position w:val="-1"/>
        </w:rPr>
        <w:t>Foreig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n</w:t>
      </w:r>
      <w:r>
        <w:rPr>
          <w:rFonts w:ascii="Segoe UI Semibold" w:eastAsia="Segoe UI Semibold" w:hAnsi="Segoe UI Semibold" w:cs="Segoe UI Semibold"/>
          <w:color w:val="333333"/>
          <w:spacing w:val="7"/>
          <w:position w:val="-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1"/>
          <w:w w:val="101"/>
          <w:position w:val="-1"/>
        </w:rPr>
        <w:t>Keys</w:t>
      </w:r>
    </w:p>
    <w:p w14:paraId="4D08A4C5" w14:textId="77777777" w:rsidR="00380732" w:rsidRDefault="00380732">
      <w:pPr>
        <w:spacing w:before="6" w:line="60" w:lineRule="exact"/>
        <w:rPr>
          <w:sz w:val="7"/>
          <w:szCs w:val="7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8"/>
        <w:gridCol w:w="3768"/>
        <w:gridCol w:w="1492"/>
        <w:gridCol w:w="1566"/>
      </w:tblGrid>
      <w:tr w:rsidR="00380732" w14:paraId="2AF39583" w14:textId="77777777">
        <w:trPr>
          <w:trHeight w:hRule="exact" w:val="378"/>
        </w:trPr>
        <w:tc>
          <w:tcPr>
            <w:tcW w:w="375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5FA5F30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C696619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376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727ED85F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073FA82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Columns</w:t>
            </w:r>
          </w:p>
        </w:tc>
        <w:tc>
          <w:tcPr>
            <w:tcW w:w="149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3021B7F5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189AEDC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3"/>
                <w:szCs w:val="13"/>
              </w:rPr>
              <w:t>Delet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36363"/>
                <w:spacing w:val="5"/>
                <w:sz w:val="13"/>
                <w:szCs w:val="13"/>
              </w:rPr>
              <w:t>Rule</w:t>
            </w:r>
          </w:p>
        </w:tc>
        <w:tc>
          <w:tcPr>
            <w:tcW w:w="156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  <w:shd w:val="clear" w:color="auto" w:fill="ECECEC"/>
          </w:tcPr>
          <w:p w14:paraId="0AA18301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12B734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Updat</w:t>
            </w: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 xml:space="preserve"> Rule</w:t>
            </w:r>
          </w:p>
        </w:tc>
      </w:tr>
      <w:tr w:rsidR="00380732" w14:paraId="293B214C" w14:textId="77777777">
        <w:trPr>
          <w:trHeight w:hRule="exact" w:val="382"/>
        </w:trPr>
        <w:tc>
          <w:tcPr>
            <w:tcW w:w="375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DBB8726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7E3C9E5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376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6941C4A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2B0E403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149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CC339A7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48879F2C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  <w:tc>
          <w:tcPr>
            <w:tcW w:w="156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F23D38" w14:textId="77777777" w:rsidR="00380732" w:rsidRDefault="00380732">
            <w:pPr>
              <w:spacing w:before="2" w:line="100" w:lineRule="exact"/>
              <w:rPr>
                <w:sz w:val="11"/>
                <w:szCs w:val="11"/>
              </w:rPr>
            </w:pPr>
          </w:p>
          <w:p w14:paraId="092345D8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</w:tr>
      <w:tr w:rsidR="00380732" w14:paraId="5E06EC45" w14:textId="77777777">
        <w:trPr>
          <w:trHeight w:hRule="exact" w:val="378"/>
        </w:trPr>
        <w:tc>
          <w:tcPr>
            <w:tcW w:w="375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C79326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0908D4A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PROGRAMME_CODE</w:t>
            </w:r>
          </w:p>
        </w:tc>
        <w:tc>
          <w:tcPr>
            <w:tcW w:w="376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48915D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A18B22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PROGRAMME_CODE</w:t>
            </w:r>
          </w:p>
        </w:tc>
        <w:tc>
          <w:tcPr>
            <w:tcW w:w="149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7077471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2AEF8E7B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  <w:tc>
          <w:tcPr>
            <w:tcW w:w="156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339DD06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1DE10EF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</w:tr>
      <w:tr w:rsidR="00380732" w14:paraId="4050345F" w14:textId="77777777">
        <w:trPr>
          <w:trHeight w:hRule="exact" w:val="378"/>
        </w:trPr>
        <w:tc>
          <w:tcPr>
            <w:tcW w:w="375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4AA3002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6A4A10B7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STATE_CODE</w:t>
            </w:r>
          </w:p>
        </w:tc>
        <w:tc>
          <w:tcPr>
            <w:tcW w:w="376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367024EE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0745A03F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STATE_CODE</w:t>
            </w:r>
          </w:p>
        </w:tc>
        <w:tc>
          <w:tcPr>
            <w:tcW w:w="149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2145F0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884D2B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  <w:tc>
          <w:tcPr>
            <w:tcW w:w="156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A95929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725CDAD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</w:tr>
      <w:tr w:rsidR="00380732" w14:paraId="0D6E94BC" w14:textId="77777777">
        <w:trPr>
          <w:trHeight w:hRule="exact" w:val="378"/>
        </w:trPr>
        <w:tc>
          <w:tcPr>
            <w:tcW w:w="375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5FF60823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7CA30891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STUDENT_STATUS_CODE</w:t>
            </w:r>
          </w:p>
        </w:tc>
        <w:tc>
          <w:tcPr>
            <w:tcW w:w="3768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58CAB6C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09914BE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STUDENT_STATUS_CODE</w:t>
            </w:r>
          </w:p>
        </w:tc>
        <w:tc>
          <w:tcPr>
            <w:tcW w:w="1492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1BBD93F1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52E15300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  <w:tc>
          <w:tcPr>
            <w:tcW w:w="1566" w:type="dxa"/>
            <w:tcBorders>
              <w:top w:val="single" w:sz="4" w:space="0" w:color="BABABA"/>
              <w:left w:val="single" w:sz="4" w:space="0" w:color="BABABA"/>
              <w:bottom w:val="single" w:sz="4" w:space="0" w:color="BABABA"/>
              <w:right w:val="single" w:sz="4" w:space="0" w:color="BABABA"/>
            </w:tcBorders>
          </w:tcPr>
          <w:p w14:paraId="293A07A9" w14:textId="77777777" w:rsidR="00380732" w:rsidRDefault="00380732">
            <w:pPr>
              <w:spacing w:before="7" w:line="100" w:lineRule="exact"/>
              <w:rPr>
                <w:sz w:val="10"/>
                <w:szCs w:val="10"/>
              </w:rPr>
            </w:pPr>
          </w:p>
          <w:p w14:paraId="32449E03" w14:textId="77777777" w:rsidR="00380732" w:rsidRDefault="0000203A">
            <w:pPr>
              <w:ind w:left="7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>N/S</w:t>
            </w:r>
          </w:p>
        </w:tc>
      </w:tr>
    </w:tbl>
    <w:p w14:paraId="664CBA40" w14:textId="77777777" w:rsidR="00380732" w:rsidRDefault="00380732">
      <w:pPr>
        <w:spacing w:before="9" w:line="240" w:lineRule="exact"/>
        <w:rPr>
          <w:sz w:val="24"/>
          <w:szCs w:val="24"/>
        </w:rPr>
      </w:pPr>
    </w:p>
    <w:p w14:paraId="28920DCE" w14:textId="77777777" w:rsidR="00380732" w:rsidRDefault="0000203A">
      <w:pPr>
        <w:spacing w:before="8"/>
        <w:ind w:left="118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5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w w:val="101"/>
        </w:rPr>
        <w:t>Script</w:t>
      </w:r>
    </w:p>
    <w:p w14:paraId="0628688A" w14:textId="77777777" w:rsidR="00380732" w:rsidRDefault="0000203A">
      <w:pPr>
        <w:spacing w:before="85" w:line="295" w:lineRule="auto"/>
        <w:ind w:left="256" w:right="8010" w:hanging="7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CREAT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tblstudent_background_mai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n</w:t>
      </w:r>
      <w:proofErr w:type="spellEnd"/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7F7F7F"/>
          <w:sz w:val="13"/>
          <w:szCs w:val="13"/>
        </w:rPr>
        <w:t xml:space="preserve">( 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MATRIC</w:t>
      </w:r>
      <w:proofErr w:type="gramEnd"/>
      <w:r>
        <w:rPr>
          <w:rFonts w:ascii="Arial" w:eastAsia="Arial" w:hAnsi="Arial" w:cs="Arial"/>
          <w:color w:val="000000"/>
          <w:spacing w:val="-4"/>
          <w:sz w:val="13"/>
          <w:szCs w:val="13"/>
        </w:rPr>
        <w:t>_N</w:t>
      </w:r>
      <w:r>
        <w:rPr>
          <w:rFonts w:ascii="Arial" w:eastAsia="Arial" w:hAnsi="Arial" w:cs="Arial"/>
          <w:color w:val="000000"/>
          <w:sz w:val="13"/>
          <w:szCs w:val="13"/>
        </w:rPr>
        <w:t>O</w:t>
      </w:r>
      <w:r>
        <w:rPr>
          <w:rFonts w:ascii="Arial" w:eastAsia="Arial" w:hAnsi="Arial" w:cs="Arial"/>
          <w:color w:val="000000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1"/>
          <w:sz w:val="13"/>
          <w:szCs w:val="13"/>
        </w:rPr>
        <w:t>COHOR</w:t>
      </w:r>
      <w:r>
        <w:rPr>
          <w:rFonts w:ascii="Arial" w:eastAsia="Arial" w:hAnsi="Arial" w:cs="Arial"/>
          <w:color w:val="000000"/>
          <w:sz w:val="13"/>
          <w:szCs w:val="13"/>
        </w:rPr>
        <w:t>T</w:t>
      </w:r>
      <w:r>
        <w:rPr>
          <w:rFonts w:ascii="Arial" w:eastAsia="Arial" w:hAnsi="Arial" w:cs="Arial"/>
          <w:color w:val="000000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573F1B4C" w14:textId="77777777" w:rsidR="00380732" w:rsidRDefault="0000203A">
      <w:pPr>
        <w:spacing w:before="1" w:line="295" w:lineRule="auto"/>
        <w:ind w:left="256" w:right="7153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3"/>
          <w:w w:val="98"/>
          <w:sz w:val="13"/>
          <w:szCs w:val="13"/>
        </w:rPr>
        <w:t>ENTRANCE_QUALIFICATIO</w:t>
      </w:r>
      <w:r>
        <w:rPr>
          <w:rFonts w:ascii="Arial" w:eastAsia="Arial" w:hAnsi="Arial" w:cs="Arial"/>
          <w:w w:val="98"/>
          <w:sz w:val="13"/>
          <w:szCs w:val="13"/>
        </w:rPr>
        <w:t>N</w:t>
      </w:r>
      <w:r>
        <w:rPr>
          <w:rFonts w:ascii="Arial" w:eastAsia="Arial" w:hAnsi="Arial" w:cs="Arial"/>
          <w:spacing w:val="18"/>
          <w:w w:val="98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w w:val="98"/>
          <w:sz w:val="13"/>
          <w:szCs w:val="13"/>
        </w:rPr>
        <w:t>ENTRANCE_QUALIFICATION_COD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22"/>
          <w:w w:val="9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CGPA_ENTRANC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1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DECIMA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2B07100C" w14:textId="77777777" w:rsidR="00380732" w:rsidRDefault="0000203A">
      <w:pPr>
        <w:spacing w:before="1" w:line="295" w:lineRule="auto"/>
        <w:ind w:left="256" w:right="761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3"/>
          <w:sz w:val="13"/>
          <w:szCs w:val="13"/>
        </w:rPr>
        <w:t>GENDE</w:t>
      </w:r>
      <w:r>
        <w:rPr>
          <w:rFonts w:ascii="Arial" w:eastAsia="Arial" w:hAnsi="Arial" w:cs="Arial"/>
          <w:sz w:val="13"/>
          <w:szCs w:val="13"/>
        </w:rPr>
        <w:t>R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13"/>
          <w:szCs w:val="13"/>
        </w:rPr>
        <w:t>CITIZENSHI</w:t>
      </w:r>
      <w:r>
        <w:rPr>
          <w:rFonts w:ascii="Arial" w:eastAsia="Arial" w:hAnsi="Arial" w:cs="Arial"/>
          <w:color w:val="000000"/>
          <w:sz w:val="13"/>
          <w:szCs w:val="13"/>
        </w:rPr>
        <w:t>P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NO_OF_SIBLING</w:t>
      </w:r>
      <w:r>
        <w:rPr>
          <w:rFonts w:ascii="Arial" w:eastAsia="Arial" w:hAnsi="Arial" w:cs="Arial"/>
          <w:color w:val="000000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ORDER_OF_SIBLING</w:t>
      </w:r>
      <w:r>
        <w:rPr>
          <w:rFonts w:ascii="Arial" w:eastAsia="Arial" w:hAnsi="Arial" w:cs="Arial"/>
          <w:color w:val="000000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-1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3"/>
          <w:szCs w:val="13"/>
        </w:rPr>
        <w:t>SCHOOL_TYP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4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GRADUATED_CGP</w:t>
      </w:r>
      <w:r>
        <w:rPr>
          <w:rFonts w:ascii="Arial" w:eastAsia="Arial" w:hAnsi="Arial" w:cs="Arial"/>
          <w:color w:val="000000"/>
          <w:sz w:val="13"/>
          <w:szCs w:val="13"/>
        </w:rPr>
        <w:t>A</w:t>
      </w:r>
      <w:r>
        <w:rPr>
          <w:rFonts w:ascii="Arial" w:eastAsia="Arial" w:hAnsi="Arial" w:cs="Arial"/>
          <w:color w:val="000000"/>
          <w:spacing w:val="-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DECIMA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48FF633E" w14:textId="77777777" w:rsidR="00380732" w:rsidRDefault="0000203A">
      <w:pPr>
        <w:spacing w:before="1" w:line="140" w:lineRule="exact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3"/>
          <w:w w:val="98"/>
          <w:sz w:val="13"/>
          <w:szCs w:val="13"/>
        </w:rPr>
        <w:t>ENTRANCE_CGPA_RANG</w:t>
      </w:r>
      <w:r>
        <w:rPr>
          <w:rFonts w:ascii="Arial" w:eastAsia="Arial" w:hAnsi="Arial" w:cs="Arial"/>
          <w:w w:val="98"/>
          <w:sz w:val="13"/>
          <w:szCs w:val="13"/>
        </w:rPr>
        <w:t>E</w:t>
      </w:r>
      <w:r>
        <w:rPr>
          <w:rFonts w:ascii="Arial" w:eastAsia="Arial" w:hAnsi="Arial" w:cs="Arial"/>
          <w:spacing w:val="18"/>
          <w:w w:val="98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088F14EC" w14:textId="77777777" w:rsidR="00380732" w:rsidRDefault="00380732">
      <w:pPr>
        <w:spacing w:before="18" w:line="280" w:lineRule="exact"/>
        <w:rPr>
          <w:sz w:val="28"/>
          <w:szCs w:val="28"/>
        </w:rPr>
      </w:pPr>
    </w:p>
    <w:p w14:paraId="74225B93" w14:textId="43250B38" w:rsidR="00380732" w:rsidRDefault="0000203A">
      <w:pPr>
        <w:spacing w:before="43"/>
        <w:ind w:left="213"/>
        <w:rPr>
          <w:rFonts w:ascii="Arial" w:eastAsia="Arial" w:hAnsi="Arial" w:cs="Arial"/>
          <w:sz w:val="14"/>
          <w:szCs w:val="14"/>
        </w:rPr>
        <w:sectPr w:rsidR="00380732">
          <w:pgSz w:w="11900" w:h="16840"/>
          <w:pgMar w:top="300" w:right="300" w:bottom="280" w:left="540" w:header="0" w:footer="22" w:gutter="0"/>
          <w:cols w:space="720"/>
        </w:sectPr>
      </w:pPr>
      <w:r>
        <w:rPr>
          <w:rFonts w:ascii="Arial" w:eastAsia="Arial" w:hAnsi="Arial" w:cs="Arial"/>
          <w:color w:val="333333"/>
          <w:sz w:val="14"/>
          <w:szCs w:val="14"/>
        </w:rPr>
        <w:t xml:space="preserve">                                                                                           </w:t>
      </w:r>
      <w:r>
        <w:rPr>
          <w:rFonts w:ascii="Arial" w:eastAsia="Arial" w:hAnsi="Arial" w:cs="Arial"/>
          <w:color w:val="333333"/>
          <w:spacing w:val="20"/>
          <w:sz w:val="14"/>
          <w:szCs w:val="14"/>
        </w:rPr>
        <w:t xml:space="preserve"> </w:t>
      </w:r>
    </w:p>
    <w:p w14:paraId="65201F4B" w14:textId="1851630B" w:rsidR="00380732" w:rsidRDefault="00783DA8">
      <w:pPr>
        <w:spacing w:before="78" w:line="295" w:lineRule="auto"/>
        <w:ind w:left="256" w:right="6850"/>
        <w:rPr>
          <w:rFonts w:ascii="Arial" w:eastAsia="Arial" w:hAnsi="Arial" w:cs="Arial"/>
          <w:sz w:val="13"/>
          <w:szCs w:val="13"/>
        </w:rPr>
      </w:pPr>
      <w:r>
        <w:lastRenderedPageBreak/>
        <w:pict w14:anchorId="35E83F30">
          <v:shape id="_x0000_s1390" type="#_x0000_t75" style="position:absolute;left:0;text-align:left;margin-left:20pt;margin-top:812pt;width:555pt;height:10.1pt;z-index:-251669504;mso-position-horizontal-relative:page;mso-position-vertical-relative:page">
            <v:imagedata r:id="rId17" o:title=""/>
            <w10:wrap anchorx="page" anchory="page"/>
          </v:shape>
        </w:pict>
      </w:r>
      <w:r w:rsidR="0000203A">
        <w:rPr>
          <w:rFonts w:ascii="Arial" w:eastAsia="Arial" w:hAnsi="Arial" w:cs="Arial"/>
          <w:spacing w:val="-2"/>
          <w:w w:val="98"/>
          <w:sz w:val="13"/>
          <w:szCs w:val="13"/>
        </w:rPr>
        <w:t>GRADUATED_CPGA_RANG</w:t>
      </w:r>
      <w:r w:rsidR="0000203A">
        <w:rPr>
          <w:rFonts w:ascii="Arial" w:eastAsia="Arial" w:hAnsi="Arial" w:cs="Arial"/>
          <w:w w:val="98"/>
          <w:sz w:val="13"/>
          <w:szCs w:val="13"/>
        </w:rPr>
        <w:t>E</w:t>
      </w:r>
      <w:r w:rsidR="0000203A">
        <w:rPr>
          <w:rFonts w:ascii="Arial" w:eastAsia="Arial" w:hAnsi="Arial" w:cs="Arial"/>
          <w:spacing w:val="19"/>
          <w:w w:val="98"/>
          <w:sz w:val="13"/>
          <w:szCs w:val="13"/>
        </w:rPr>
        <w:t xml:space="preserve"> </w:t>
      </w:r>
      <w:proofErr w:type="gramStart"/>
      <w:r w:rsidR="0000203A"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 w:rsidR="0000203A">
        <w:rPr>
          <w:rFonts w:ascii="Arial" w:eastAsia="Arial" w:hAnsi="Arial" w:cs="Arial"/>
          <w:color w:val="0000FF"/>
          <w:sz w:val="13"/>
          <w:szCs w:val="13"/>
        </w:rPr>
        <w:t>R</w:t>
      </w:r>
      <w:r w:rsidR="0000203A"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 w:rsidR="0000203A"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 w:rsidR="0000203A">
        <w:rPr>
          <w:rFonts w:ascii="Arial" w:eastAsia="Arial" w:hAnsi="Arial" w:cs="Arial"/>
          <w:color w:val="000000"/>
          <w:sz w:val="13"/>
          <w:szCs w:val="13"/>
        </w:rPr>
        <w:t>2</w:t>
      </w:r>
      <w:r w:rsidR="0000203A">
        <w:rPr>
          <w:rFonts w:ascii="Arial" w:eastAsia="Arial" w:hAnsi="Arial" w:cs="Arial"/>
          <w:color w:val="7F7F7F"/>
          <w:sz w:val="13"/>
          <w:szCs w:val="13"/>
        </w:rPr>
        <w:t>)</w:t>
      </w:r>
      <w:r w:rsidR="0000203A"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L</w:t>
      </w:r>
      <w:r w:rsidR="0000203A"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 w:rsidR="0000203A">
        <w:rPr>
          <w:rFonts w:ascii="Arial" w:eastAsia="Arial" w:hAnsi="Arial" w:cs="Arial"/>
          <w:color w:val="000000"/>
          <w:spacing w:val="-3"/>
          <w:sz w:val="13"/>
          <w:szCs w:val="13"/>
        </w:rPr>
        <w:t>YEAR_OF_ADMISSIO</w:t>
      </w:r>
      <w:r w:rsidR="0000203A">
        <w:rPr>
          <w:rFonts w:ascii="Arial" w:eastAsia="Arial" w:hAnsi="Arial" w:cs="Arial"/>
          <w:color w:val="000000"/>
          <w:sz w:val="13"/>
          <w:szCs w:val="13"/>
        </w:rPr>
        <w:t>N</w:t>
      </w:r>
      <w:r w:rsidR="0000203A">
        <w:rPr>
          <w:rFonts w:ascii="Arial" w:eastAsia="Arial" w:hAnsi="Arial" w:cs="Arial"/>
          <w:color w:val="000000"/>
          <w:spacing w:val="-13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L</w:t>
      </w:r>
      <w:r w:rsidR="0000203A"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 w:rsidR="0000203A">
        <w:rPr>
          <w:rFonts w:ascii="Arial" w:eastAsia="Arial" w:hAnsi="Arial" w:cs="Arial"/>
          <w:color w:val="000000"/>
          <w:spacing w:val="-2"/>
          <w:w w:val="98"/>
          <w:sz w:val="13"/>
          <w:szCs w:val="13"/>
        </w:rPr>
        <w:t>EXPECTED_YEAR_OF_GRADUATIO</w:t>
      </w:r>
      <w:r w:rsidR="0000203A">
        <w:rPr>
          <w:rFonts w:ascii="Arial" w:eastAsia="Arial" w:hAnsi="Arial" w:cs="Arial"/>
          <w:color w:val="000000"/>
          <w:w w:val="98"/>
          <w:sz w:val="13"/>
          <w:szCs w:val="13"/>
        </w:rPr>
        <w:t>N</w:t>
      </w:r>
      <w:r w:rsidR="0000203A">
        <w:rPr>
          <w:rFonts w:ascii="Arial" w:eastAsia="Arial" w:hAnsi="Arial" w:cs="Arial"/>
          <w:color w:val="000000"/>
          <w:spacing w:val="24"/>
          <w:w w:val="98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L</w:t>
      </w:r>
      <w:r w:rsidR="0000203A"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 w:rsidR="0000203A">
        <w:rPr>
          <w:rFonts w:ascii="Arial" w:eastAsia="Arial" w:hAnsi="Arial" w:cs="Arial"/>
          <w:color w:val="000000"/>
          <w:spacing w:val="-2"/>
          <w:sz w:val="13"/>
          <w:szCs w:val="13"/>
        </w:rPr>
        <w:t>YEAR_OF_GRADUATIO</w:t>
      </w:r>
      <w:r w:rsidR="0000203A">
        <w:rPr>
          <w:rFonts w:ascii="Arial" w:eastAsia="Arial" w:hAnsi="Arial" w:cs="Arial"/>
          <w:color w:val="000000"/>
          <w:sz w:val="13"/>
          <w:szCs w:val="13"/>
        </w:rPr>
        <w:t>N</w:t>
      </w:r>
      <w:r w:rsidR="0000203A">
        <w:rPr>
          <w:rFonts w:ascii="Arial" w:eastAsia="Arial" w:hAnsi="Arial" w:cs="Arial"/>
          <w:color w:val="000000"/>
          <w:spacing w:val="-14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T</w:t>
      </w:r>
      <w:r w:rsidR="0000203A"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 w:rsidR="0000203A">
        <w:rPr>
          <w:rFonts w:ascii="Arial" w:eastAsia="Arial" w:hAnsi="Arial" w:cs="Arial"/>
          <w:color w:val="0000FF"/>
          <w:sz w:val="13"/>
          <w:szCs w:val="13"/>
        </w:rPr>
        <w:t>L</w:t>
      </w:r>
      <w:r w:rsidR="0000203A"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1C5D7B0E" w14:textId="77777777" w:rsidR="00380732" w:rsidRDefault="0000203A">
      <w:pPr>
        <w:spacing w:before="1" w:line="295" w:lineRule="auto"/>
        <w:ind w:left="256" w:right="774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GOT_STATU</w:t>
      </w:r>
      <w:r>
        <w:rPr>
          <w:rFonts w:ascii="Arial" w:eastAsia="Arial" w:hAnsi="Arial" w:cs="Arial"/>
          <w:sz w:val="13"/>
          <w:szCs w:val="13"/>
        </w:rPr>
        <w:t>S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4"/>
          <w:sz w:val="13"/>
          <w:szCs w:val="13"/>
        </w:rPr>
        <w:t>1</w:t>
      </w:r>
      <w:r>
        <w:rPr>
          <w:rFonts w:ascii="Arial" w:eastAsia="Arial" w:hAnsi="Arial" w:cs="Arial"/>
          <w:color w:val="000000"/>
          <w:sz w:val="13"/>
          <w:szCs w:val="13"/>
        </w:rPr>
        <w:t>2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CIT</w:t>
      </w:r>
      <w:r>
        <w:rPr>
          <w:rFonts w:ascii="Arial" w:eastAsia="Arial" w:hAnsi="Arial" w:cs="Arial"/>
          <w:color w:val="000000"/>
          <w:sz w:val="13"/>
          <w:szCs w:val="13"/>
        </w:rPr>
        <w:t>Y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2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STATE_COD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>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</w:p>
    <w:p w14:paraId="494696C3" w14:textId="77777777" w:rsidR="00380732" w:rsidRDefault="0000203A">
      <w:pPr>
        <w:spacing w:before="1" w:line="295" w:lineRule="auto"/>
        <w:ind w:left="256" w:right="736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3"/>
          <w:sz w:val="13"/>
          <w:szCs w:val="13"/>
        </w:rPr>
        <w:t>RAC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4"/>
          <w:sz w:val="13"/>
          <w:szCs w:val="13"/>
        </w:rPr>
        <w:t>2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>,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13"/>
          <w:szCs w:val="13"/>
        </w:rPr>
        <w:t>INCOM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2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w w:val="98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17"/>
          <w:w w:val="9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ILLNES</w:t>
      </w:r>
      <w:r>
        <w:rPr>
          <w:rFonts w:ascii="Arial" w:eastAsia="Arial" w:hAnsi="Arial" w:cs="Arial"/>
          <w:color w:val="000000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3"/>
          <w:sz w:val="13"/>
          <w:szCs w:val="13"/>
        </w:rPr>
        <w:t>25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SPONSORSHI</w:t>
      </w:r>
      <w:r>
        <w:rPr>
          <w:rFonts w:ascii="Arial" w:eastAsia="Arial" w:hAnsi="Arial" w:cs="Arial"/>
          <w:color w:val="000000"/>
          <w:sz w:val="13"/>
          <w:szCs w:val="13"/>
        </w:rPr>
        <w:t>P</w:t>
      </w:r>
      <w:r>
        <w:rPr>
          <w:rFonts w:ascii="Arial" w:eastAsia="Arial" w:hAnsi="Arial" w:cs="Arial"/>
          <w:color w:val="000000"/>
          <w:spacing w:val="-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DEFAUL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PRIMAR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4"/>
          <w:sz w:val="13"/>
          <w:szCs w:val="13"/>
        </w:rPr>
        <w:t>MATRIC_N</w:t>
      </w:r>
      <w:r>
        <w:rPr>
          <w:rFonts w:ascii="Arial" w:eastAsia="Arial" w:hAnsi="Arial" w:cs="Arial"/>
          <w:color w:val="000000"/>
          <w:sz w:val="13"/>
          <w:szCs w:val="13"/>
        </w:rPr>
        <w:t>O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3412860A" w14:textId="77777777" w:rsidR="00380732" w:rsidRDefault="0000203A">
      <w:pPr>
        <w:spacing w:before="1" w:line="140" w:lineRule="exact"/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45AD073F" w14:textId="77777777" w:rsidR="00380732" w:rsidRDefault="0000203A">
      <w:pPr>
        <w:spacing w:before="38" w:line="295" w:lineRule="auto"/>
        <w:ind w:left="182" w:right="8683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7"/>
          <w:sz w:val="13"/>
          <w:szCs w:val="13"/>
        </w:rPr>
        <w:t>ENGIN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z w:val="13"/>
          <w:szCs w:val="13"/>
        </w:rPr>
        <w:t>=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INNOD</w:t>
      </w:r>
      <w:r>
        <w:rPr>
          <w:rFonts w:ascii="Arial" w:eastAsia="Arial" w:hAnsi="Arial" w:cs="Arial"/>
          <w:color w:val="0000FF"/>
          <w:sz w:val="13"/>
          <w:szCs w:val="13"/>
        </w:rPr>
        <w:t>B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CHARACTE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SE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>utf8mb</w:t>
      </w:r>
      <w:r>
        <w:rPr>
          <w:rFonts w:ascii="Arial" w:eastAsia="Arial" w:hAnsi="Arial" w:cs="Arial"/>
          <w:color w:val="000000"/>
          <w:sz w:val="13"/>
          <w:szCs w:val="13"/>
        </w:rPr>
        <w:t>4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COLLAT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>utf8mb4_0900_ai_c</w:t>
      </w:r>
      <w:r>
        <w:rPr>
          <w:rFonts w:ascii="Arial" w:eastAsia="Arial" w:hAnsi="Arial" w:cs="Arial"/>
          <w:color w:val="000000"/>
          <w:sz w:val="13"/>
          <w:szCs w:val="13"/>
        </w:rPr>
        <w:t>i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19FBDF05" w14:textId="77777777" w:rsidR="00380732" w:rsidRDefault="00380732">
      <w:pPr>
        <w:spacing w:before="5" w:line="180" w:lineRule="exact"/>
        <w:rPr>
          <w:sz w:val="18"/>
          <w:szCs w:val="18"/>
        </w:rPr>
      </w:pPr>
    </w:p>
    <w:p w14:paraId="6EA78234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2B3AF85B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YEAR_OF_ADMISSION_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inde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3"/>
          <w:sz w:val="13"/>
          <w:szCs w:val="13"/>
        </w:rPr>
        <w:t>YEAR_OF_ADMISSIO</w:t>
      </w:r>
      <w:r>
        <w:rPr>
          <w:rFonts w:ascii="Arial" w:eastAsia="Arial" w:hAnsi="Arial" w:cs="Arial"/>
          <w:color w:val="000000"/>
          <w:sz w:val="13"/>
          <w:szCs w:val="13"/>
        </w:rPr>
        <w:t>N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10569174" w14:textId="77777777" w:rsidR="00380732" w:rsidRDefault="00380732">
      <w:pPr>
        <w:spacing w:before="19" w:line="200" w:lineRule="exact"/>
      </w:pPr>
    </w:p>
    <w:p w14:paraId="6416D32C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5AB03C7D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EXPECTED_YEAR_OF_GRADUATION_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inde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sz w:val="13"/>
          <w:szCs w:val="13"/>
        </w:rPr>
        <w:t>EXPECTED_YEAR_OF_GRADUATIO</w:t>
      </w:r>
      <w:r>
        <w:rPr>
          <w:rFonts w:ascii="Arial" w:eastAsia="Arial" w:hAnsi="Arial" w:cs="Arial"/>
          <w:color w:val="000000"/>
          <w:sz w:val="13"/>
          <w:szCs w:val="13"/>
        </w:rPr>
        <w:t>N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360D6AC4" w14:textId="77777777" w:rsidR="00380732" w:rsidRDefault="00380732">
      <w:pPr>
        <w:spacing w:before="19" w:line="200" w:lineRule="exact"/>
      </w:pPr>
    </w:p>
    <w:p w14:paraId="3BC5B57F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2AD0B03D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YEAR_OF_GRADUATION_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inde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sz w:val="13"/>
          <w:szCs w:val="13"/>
        </w:rPr>
        <w:t>YEAR_OF_GRADUATIO</w:t>
      </w:r>
      <w:r>
        <w:rPr>
          <w:rFonts w:ascii="Arial" w:eastAsia="Arial" w:hAnsi="Arial" w:cs="Arial"/>
          <w:color w:val="000000"/>
          <w:sz w:val="13"/>
          <w:szCs w:val="13"/>
        </w:rPr>
        <w:t>N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2305EB9B" w14:textId="77777777" w:rsidR="00380732" w:rsidRDefault="00380732">
      <w:pPr>
        <w:spacing w:before="19" w:line="200" w:lineRule="exact"/>
      </w:pPr>
    </w:p>
    <w:p w14:paraId="352C4BD0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7F652E5E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STATE_CODE_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inde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sz w:val="13"/>
          <w:szCs w:val="13"/>
        </w:rPr>
        <w:t>STATE_COD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67B0DB1C" w14:textId="77777777" w:rsidR="00380732" w:rsidRDefault="00380732">
      <w:pPr>
        <w:spacing w:before="19" w:line="200" w:lineRule="exact"/>
      </w:pPr>
    </w:p>
    <w:p w14:paraId="06D2B0E5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5BD8EDFF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PROGRAMME_CODE_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id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2C2F414E" w14:textId="77777777" w:rsidR="00380732" w:rsidRDefault="00380732">
      <w:pPr>
        <w:spacing w:before="19" w:line="200" w:lineRule="exact"/>
      </w:pPr>
    </w:p>
    <w:p w14:paraId="2BE915DE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27F8B8E5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INDE</w:t>
      </w:r>
      <w:r>
        <w:rPr>
          <w:rFonts w:ascii="Arial" w:eastAsia="Arial" w:hAnsi="Arial" w:cs="Arial"/>
          <w:color w:val="0000FF"/>
          <w:sz w:val="13"/>
          <w:szCs w:val="13"/>
        </w:rPr>
        <w:t>X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STUDENT_STATUS_CODE_</w:t>
      </w:r>
      <w:proofErr w:type="gramStart"/>
      <w:r>
        <w:rPr>
          <w:rFonts w:ascii="Arial" w:eastAsia="Arial" w:hAnsi="Arial" w:cs="Arial"/>
          <w:color w:val="000000"/>
          <w:spacing w:val="-2"/>
          <w:sz w:val="13"/>
          <w:szCs w:val="13"/>
        </w:rPr>
        <w:t>id</w:t>
      </w:r>
      <w:r>
        <w:rPr>
          <w:rFonts w:ascii="Arial" w:eastAsia="Arial" w:hAnsi="Arial" w:cs="Arial"/>
          <w:color w:val="000000"/>
          <w:sz w:val="13"/>
          <w:szCs w:val="13"/>
        </w:rPr>
        <w:t>x</w:t>
      </w:r>
      <w:proofErr w:type="spellEnd"/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3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)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0BD9FB77" w14:textId="77777777" w:rsidR="00380732" w:rsidRDefault="00380732">
      <w:pPr>
        <w:spacing w:before="19" w:line="200" w:lineRule="exact"/>
      </w:pPr>
    </w:p>
    <w:p w14:paraId="4490C8A4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016E0F34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CONSTRAIN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13"/>
          <w:szCs w:val="13"/>
        </w:rPr>
        <w:t>ENTRANCE_QUALIFICATION_COD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22"/>
          <w:w w:val="9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FOREIG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ENTRANCE_QUALIFICATION_COD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7649E646" w14:textId="77777777" w:rsidR="00380732" w:rsidRDefault="0000203A">
      <w:pPr>
        <w:spacing w:before="34"/>
        <w:ind w:left="3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REFERENCE</w:t>
      </w:r>
      <w:r>
        <w:rPr>
          <w:rFonts w:ascii="Arial" w:eastAsia="Arial" w:hAnsi="Arial" w:cs="Arial"/>
          <w:color w:val="0000FF"/>
          <w:sz w:val="13"/>
          <w:szCs w:val="13"/>
        </w:rPr>
        <w:t>S</w:t>
      </w:r>
      <w:r>
        <w:rPr>
          <w:rFonts w:ascii="Arial" w:eastAsia="Arial" w:hAnsi="Arial" w:cs="Arial"/>
          <w:color w:val="0000FF"/>
          <w:spacing w:val="-8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98"/>
          <w:sz w:val="13"/>
          <w:szCs w:val="13"/>
        </w:rPr>
        <w:t>tblstudent_bkgnd_</w:t>
      </w:r>
      <w:proofErr w:type="gramStart"/>
      <w:r>
        <w:rPr>
          <w:rFonts w:ascii="Arial" w:eastAsia="Arial" w:hAnsi="Arial" w:cs="Arial"/>
          <w:color w:val="000000"/>
          <w:spacing w:val="1"/>
          <w:w w:val="98"/>
          <w:sz w:val="13"/>
          <w:szCs w:val="13"/>
        </w:rPr>
        <w:t>entqua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l</w:t>
      </w:r>
      <w:proofErr w:type="spellEnd"/>
      <w:r>
        <w:rPr>
          <w:rFonts w:ascii="Arial" w:eastAsia="Arial" w:hAnsi="Arial" w:cs="Arial"/>
          <w:color w:val="7F7F7F"/>
          <w:spacing w:val="3"/>
          <w:w w:val="98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3"/>
          <w:w w:val="98"/>
          <w:sz w:val="13"/>
          <w:szCs w:val="13"/>
        </w:rPr>
        <w:t>ENTRANCE_QUALIFICATION_COD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98"/>
          <w:sz w:val="13"/>
          <w:szCs w:val="13"/>
        </w:rPr>
        <w:t xml:space="preserve">) </w:t>
      </w:r>
      <w:r>
        <w:rPr>
          <w:rFonts w:ascii="Arial" w:eastAsia="Arial" w:hAnsi="Arial" w:cs="Arial"/>
          <w:color w:val="7F7F7F"/>
          <w:spacing w:val="6"/>
          <w:w w:val="9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DELET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UPDAT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0C1407F7" w14:textId="77777777" w:rsidR="00380732" w:rsidRDefault="00380732">
      <w:pPr>
        <w:spacing w:before="19" w:line="200" w:lineRule="exact"/>
      </w:pPr>
    </w:p>
    <w:p w14:paraId="77824965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5C46B082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CONSTRAIN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1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FOREIG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1EEE5F25" w14:textId="77777777" w:rsidR="00380732" w:rsidRDefault="0000203A">
      <w:pPr>
        <w:spacing w:before="34"/>
        <w:ind w:left="3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REFERENCE</w:t>
      </w:r>
      <w:r>
        <w:rPr>
          <w:rFonts w:ascii="Arial" w:eastAsia="Arial" w:hAnsi="Arial" w:cs="Arial"/>
          <w:color w:val="0000FF"/>
          <w:sz w:val="13"/>
          <w:szCs w:val="13"/>
        </w:rPr>
        <w:t>S</w:t>
      </w:r>
      <w:r>
        <w:rPr>
          <w:rFonts w:ascii="Arial" w:eastAsia="Arial" w:hAnsi="Arial" w:cs="Arial"/>
          <w:color w:val="0000FF"/>
          <w:spacing w:val="-8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tblstudent_bkgnd_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programm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</w:t>
      </w:r>
      <w:proofErr w:type="spellEnd"/>
      <w:r>
        <w:rPr>
          <w:rFonts w:ascii="Arial" w:eastAsia="Arial" w:hAnsi="Arial" w:cs="Arial"/>
          <w:color w:val="7F7F7F"/>
          <w:spacing w:val="3"/>
          <w:w w:val="99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w w:val="99"/>
          <w:sz w:val="13"/>
          <w:szCs w:val="13"/>
        </w:rPr>
        <w:t>PROGRAMME_COD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99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4"/>
          <w:w w:val="9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DELET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UPDAT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39C4C1D8" w14:textId="77777777" w:rsidR="00380732" w:rsidRDefault="00380732">
      <w:pPr>
        <w:spacing w:before="19" w:line="200" w:lineRule="exact"/>
      </w:pPr>
    </w:p>
    <w:p w14:paraId="4C4D462C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4B89E37F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CONSTRAIN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STATE_COD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FOREIG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2"/>
          <w:sz w:val="13"/>
          <w:szCs w:val="13"/>
        </w:rPr>
        <w:t>STATE_COD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03E94CFE" w14:textId="77777777" w:rsidR="00380732" w:rsidRDefault="0000203A">
      <w:pPr>
        <w:spacing w:before="34"/>
        <w:ind w:left="3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REFERENCE</w:t>
      </w:r>
      <w:r>
        <w:rPr>
          <w:rFonts w:ascii="Arial" w:eastAsia="Arial" w:hAnsi="Arial" w:cs="Arial"/>
          <w:color w:val="0000FF"/>
          <w:sz w:val="13"/>
          <w:szCs w:val="13"/>
        </w:rPr>
        <w:t>S</w:t>
      </w:r>
      <w:r>
        <w:rPr>
          <w:rFonts w:ascii="Arial" w:eastAsia="Arial" w:hAnsi="Arial" w:cs="Arial"/>
          <w:color w:val="0000FF"/>
          <w:spacing w:val="-8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>tblstudent_bkgnd_</w:t>
      </w:r>
      <w:proofErr w:type="gramStart"/>
      <w:r>
        <w:rPr>
          <w:rFonts w:ascii="Arial" w:eastAsia="Arial" w:hAnsi="Arial" w:cs="Arial"/>
          <w:color w:val="000000"/>
          <w:spacing w:val="2"/>
          <w:w w:val="99"/>
          <w:sz w:val="13"/>
          <w:szCs w:val="13"/>
        </w:rPr>
        <w:t>addres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proofErr w:type="spellEnd"/>
      <w:r>
        <w:rPr>
          <w:rFonts w:ascii="Arial" w:eastAsia="Arial" w:hAnsi="Arial" w:cs="Arial"/>
          <w:color w:val="7F7F7F"/>
          <w:spacing w:val="3"/>
          <w:w w:val="99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2"/>
          <w:w w:val="99"/>
          <w:sz w:val="13"/>
          <w:szCs w:val="13"/>
        </w:rPr>
        <w:t>STATE_COD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99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5"/>
          <w:w w:val="9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DELET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UPDAT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283B5530" w14:textId="77777777" w:rsidR="00380732" w:rsidRDefault="00380732">
      <w:pPr>
        <w:spacing w:before="19" w:line="200" w:lineRule="exact"/>
      </w:pPr>
    </w:p>
    <w:p w14:paraId="073FCCA9" w14:textId="77777777" w:rsidR="00380732" w:rsidRDefault="0000203A">
      <w:pPr>
        <w:ind w:left="1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ALTE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3"/>
          <w:szCs w:val="13"/>
        </w:rPr>
        <w:t>tblstudent_background_main</w:t>
      </w:r>
      <w:proofErr w:type="spellEnd"/>
    </w:p>
    <w:p w14:paraId="359B280B" w14:textId="77777777" w:rsidR="00380732" w:rsidRDefault="0000203A">
      <w:pPr>
        <w:spacing w:before="34"/>
        <w:ind w:left="25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2"/>
          <w:sz w:val="13"/>
          <w:szCs w:val="13"/>
        </w:rPr>
        <w:t>AD</w:t>
      </w:r>
      <w:r>
        <w:rPr>
          <w:rFonts w:ascii="Arial" w:eastAsia="Arial" w:hAnsi="Arial" w:cs="Arial"/>
          <w:color w:val="0000FF"/>
          <w:sz w:val="13"/>
          <w:szCs w:val="13"/>
        </w:rPr>
        <w:t>D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CONSTRAIN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-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w w:val="98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17"/>
          <w:w w:val="9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FOREIG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1C5BEDC3" w14:textId="77777777" w:rsidR="00380732" w:rsidRDefault="0000203A">
      <w:pPr>
        <w:spacing w:before="34"/>
        <w:ind w:left="3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REFERENCE</w:t>
      </w:r>
      <w:r>
        <w:rPr>
          <w:rFonts w:ascii="Arial" w:eastAsia="Arial" w:hAnsi="Arial" w:cs="Arial"/>
          <w:color w:val="0000FF"/>
          <w:sz w:val="13"/>
          <w:szCs w:val="13"/>
        </w:rPr>
        <w:t>S</w:t>
      </w:r>
      <w:r>
        <w:rPr>
          <w:rFonts w:ascii="Arial" w:eastAsia="Arial" w:hAnsi="Arial" w:cs="Arial"/>
          <w:color w:val="0000FF"/>
          <w:spacing w:val="-8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tblstudent_bkgnd_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13"/>
          <w:szCs w:val="13"/>
        </w:rPr>
        <w:t>statu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s</w:t>
      </w:r>
      <w:proofErr w:type="spellEnd"/>
      <w:r>
        <w:rPr>
          <w:rFonts w:ascii="Arial" w:eastAsia="Arial" w:hAnsi="Arial" w:cs="Arial"/>
          <w:color w:val="7F7F7F"/>
          <w:spacing w:val="3"/>
          <w:w w:val="99"/>
          <w:sz w:val="13"/>
          <w:szCs w:val="13"/>
        </w:rPr>
        <w:t>(</w:t>
      </w:r>
      <w:proofErr w:type="gramEnd"/>
      <w:r>
        <w:rPr>
          <w:rFonts w:ascii="Arial" w:eastAsia="Arial" w:hAnsi="Arial" w:cs="Arial"/>
          <w:color w:val="000000"/>
          <w:spacing w:val="-3"/>
          <w:w w:val="99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w w:val="99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99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4"/>
          <w:w w:val="9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DELET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9"/>
          <w:sz w:val="13"/>
          <w:szCs w:val="13"/>
        </w:rPr>
        <w:t>O</w:t>
      </w:r>
      <w:r>
        <w:rPr>
          <w:rFonts w:ascii="Arial" w:eastAsia="Arial" w:hAnsi="Arial" w:cs="Arial"/>
          <w:color w:val="0000FF"/>
          <w:sz w:val="13"/>
          <w:szCs w:val="13"/>
        </w:rPr>
        <w:t>N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UPDAT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CASCAD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0DBD1B6C" w14:textId="77777777" w:rsidR="00380732" w:rsidRDefault="00380732">
      <w:pPr>
        <w:spacing w:before="2" w:line="280" w:lineRule="exact"/>
        <w:rPr>
          <w:sz w:val="28"/>
          <w:szCs w:val="28"/>
        </w:rPr>
      </w:pPr>
    </w:p>
    <w:p w14:paraId="2AD1BFF3" w14:textId="77777777" w:rsidR="00380732" w:rsidRDefault="0000203A">
      <w:pPr>
        <w:spacing w:line="240" w:lineRule="exact"/>
        <w:ind w:left="118"/>
        <w:rPr>
          <w:rFonts w:ascii="Arial" w:eastAsia="Arial" w:hAnsi="Arial" w:cs="Arial"/>
          <w:sz w:val="11"/>
          <w:szCs w:val="11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</w:rPr>
        <w:t>Depend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10"/>
          <w:position w:val="-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position w:val="-1"/>
        </w:rPr>
        <w:t>O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n</w:t>
      </w:r>
      <w:r>
        <w:rPr>
          <w:rFonts w:ascii="Segoe UI Semibold" w:eastAsia="Segoe UI Semibold" w:hAnsi="Segoe UI Semibold" w:cs="Segoe UI Semibold"/>
          <w:color w:val="333333"/>
          <w:spacing w:val="49"/>
          <w:position w:val="-1"/>
        </w:rPr>
        <w:t xml:space="preserve"> </w:t>
      </w:r>
      <w:r>
        <w:rPr>
          <w:rFonts w:ascii="Arial" w:eastAsia="Arial" w:hAnsi="Arial" w:cs="Arial"/>
          <w:b/>
          <w:color w:val="F4F4F4"/>
          <w:position w:val="3"/>
          <w:sz w:val="11"/>
          <w:szCs w:val="11"/>
        </w:rPr>
        <w:t>4</w:t>
      </w:r>
    </w:p>
    <w:p w14:paraId="4BBD8C37" w14:textId="018F0D41" w:rsidR="00380732" w:rsidRDefault="00380732">
      <w:pPr>
        <w:spacing w:before="4" w:line="140" w:lineRule="exact"/>
        <w:rPr>
          <w:sz w:val="14"/>
          <w:szCs w:val="14"/>
        </w:rPr>
      </w:pPr>
    </w:p>
    <w:p w14:paraId="41B90A00" w14:textId="0E12C7FE" w:rsidR="00380732" w:rsidRDefault="00152A10">
      <w:pPr>
        <w:spacing w:line="140" w:lineRule="exact"/>
        <w:ind w:left="809"/>
        <w:rPr>
          <w:rFonts w:ascii="Arial" w:eastAsia="Arial" w:hAnsi="Arial" w:cs="Arial"/>
          <w:sz w:val="13"/>
          <w:szCs w:val="13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69504" behindDoc="0" locked="0" layoutInCell="1" allowOverlap="1" wp14:anchorId="6668876C" wp14:editId="1B932E3C">
            <wp:simplePos x="0" y="0"/>
            <wp:positionH relativeFrom="margin">
              <wp:posOffset>76200</wp:posOffset>
            </wp:positionH>
            <wp:positionV relativeFrom="paragraph">
              <wp:posOffset>12700</wp:posOffset>
            </wp:positionV>
            <wp:extent cx="552450" cy="5905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1">
        <w:proofErr w:type="spellStart"/>
        <w:r w:rsidR="0000203A">
          <w:rPr>
            <w:rFonts w:ascii="Arial" w:eastAsia="Arial" w:hAnsi="Arial" w:cs="Arial"/>
            <w:color w:val="3379B7"/>
            <w:spacing w:val="2"/>
            <w:sz w:val="13"/>
            <w:szCs w:val="13"/>
          </w:rPr>
          <w:t>tblstudent_bkgnd_address</w:t>
        </w:r>
        <w:proofErr w:type="spellEnd"/>
      </w:hyperlink>
    </w:p>
    <w:p w14:paraId="72C16AAD" w14:textId="0FCF972B" w:rsidR="00380732" w:rsidRDefault="00380732">
      <w:pPr>
        <w:spacing w:before="9" w:line="120" w:lineRule="exact"/>
        <w:rPr>
          <w:sz w:val="13"/>
          <w:szCs w:val="13"/>
        </w:rPr>
      </w:pPr>
    </w:p>
    <w:p w14:paraId="01267666" w14:textId="7C334A41" w:rsidR="00380732" w:rsidRDefault="00783DA8">
      <w:pPr>
        <w:spacing w:line="140" w:lineRule="exact"/>
        <w:ind w:left="809"/>
        <w:rPr>
          <w:rFonts w:ascii="Arial" w:eastAsia="Arial" w:hAnsi="Arial" w:cs="Arial"/>
          <w:sz w:val="13"/>
          <w:szCs w:val="13"/>
        </w:rPr>
      </w:pPr>
      <w:hyperlink r:id="rId72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tblstudent_bkgnd_entqual</w:t>
        </w:r>
        <w:proofErr w:type="spellEnd"/>
      </w:hyperlink>
    </w:p>
    <w:p w14:paraId="3B98CACC" w14:textId="77777777" w:rsidR="00380732" w:rsidRDefault="00380732">
      <w:pPr>
        <w:spacing w:before="9" w:line="120" w:lineRule="exact"/>
        <w:rPr>
          <w:sz w:val="13"/>
          <w:szCs w:val="13"/>
        </w:rPr>
      </w:pPr>
    </w:p>
    <w:p w14:paraId="6FA8C03C" w14:textId="66EEA0BD" w:rsidR="00380732" w:rsidRDefault="00783DA8">
      <w:pPr>
        <w:spacing w:line="140" w:lineRule="exact"/>
        <w:ind w:left="809"/>
        <w:rPr>
          <w:rFonts w:ascii="Arial" w:eastAsia="Arial" w:hAnsi="Arial" w:cs="Arial"/>
          <w:sz w:val="13"/>
          <w:szCs w:val="13"/>
        </w:rPr>
      </w:pPr>
      <w:hyperlink r:id="rId73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tblstudent_bkgnd_programme</w:t>
        </w:r>
        <w:proofErr w:type="spellEnd"/>
      </w:hyperlink>
    </w:p>
    <w:p w14:paraId="37E3B815" w14:textId="6A8732D3" w:rsidR="00380732" w:rsidRDefault="00380732">
      <w:pPr>
        <w:spacing w:before="9" w:line="120" w:lineRule="exact"/>
        <w:rPr>
          <w:sz w:val="13"/>
          <w:szCs w:val="13"/>
        </w:rPr>
      </w:pPr>
    </w:p>
    <w:p w14:paraId="3619C1E4" w14:textId="77777777" w:rsidR="00380732" w:rsidRDefault="00783DA8">
      <w:pPr>
        <w:ind w:left="809"/>
        <w:rPr>
          <w:rFonts w:ascii="Arial" w:eastAsia="Arial" w:hAnsi="Arial" w:cs="Arial"/>
          <w:sz w:val="13"/>
          <w:szCs w:val="13"/>
        </w:rPr>
      </w:pPr>
      <w:hyperlink r:id="rId74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tblstudent_bkgnd_status</w:t>
        </w:r>
        <w:proofErr w:type="spellEnd"/>
      </w:hyperlink>
    </w:p>
    <w:p w14:paraId="15300D84" w14:textId="77777777" w:rsidR="00380732" w:rsidRDefault="00380732">
      <w:pPr>
        <w:spacing w:line="200" w:lineRule="exact"/>
      </w:pPr>
    </w:p>
    <w:p w14:paraId="6F833194" w14:textId="77777777" w:rsidR="00380732" w:rsidRDefault="00380732">
      <w:pPr>
        <w:spacing w:before="9" w:line="220" w:lineRule="exact"/>
        <w:rPr>
          <w:sz w:val="22"/>
          <w:szCs w:val="22"/>
        </w:rPr>
      </w:pPr>
    </w:p>
    <w:p w14:paraId="1711F68D" w14:textId="77777777" w:rsidR="00380732" w:rsidRDefault="0000203A">
      <w:pPr>
        <w:spacing w:line="240" w:lineRule="exact"/>
        <w:ind w:left="118"/>
        <w:rPr>
          <w:rFonts w:ascii="Arial" w:eastAsia="Arial" w:hAnsi="Arial" w:cs="Arial"/>
          <w:sz w:val="11"/>
          <w:szCs w:val="11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position w:val="-1"/>
        </w:rPr>
        <w:t>Use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2"/>
          <w:position w:val="-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position w:val="-1"/>
        </w:rPr>
        <w:t>B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y</w:t>
      </w:r>
      <w:r>
        <w:rPr>
          <w:rFonts w:ascii="Segoe UI Semibold" w:eastAsia="Segoe UI Semibold" w:hAnsi="Segoe UI Semibold" w:cs="Segoe UI Semibold"/>
          <w:color w:val="333333"/>
          <w:spacing w:val="49"/>
          <w:position w:val="-1"/>
        </w:rPr>
        <w:t xml:space="preserve"> </w:t>
      </w:r>
      <w:r>
        <w:rPr>
          <w:rFonts w:ascii="Arial" w:eastAsia="Arial" w:hAnsi="Arial" w:cs="Arial"/>
          <w:b/>
          <w:color w:val="F4F4F4"/>
          <w:position w:val="3"/>
          <w:sz w:val="11"/>
          <w:szCs w:val="11"/>
        </w:rPr>
        <w:t>1</w:t>
      </w:r>
    </w:p>
    <w:p w14:paraId="40E1FA92" w14:textId="77777777" w:rsidR="002158E4" w:rsidRDefault="002158E4" w:rsidP="002158E4">
      <w:pPr>
        <w:spacing w:line="140" w:lineRule="exact"/>
        <w:rPr>
          <w:sz w:val="14"/>
          <w:szCs w:val="14"/>
        </w:rPr>
      </w:pPr>
    </w:p>
    <w:p w14:paraId="66094A0B" w14:textId="623FB3CF" w:rsidR="00380732" w:rsidRDefault="002158E4" w:rsidP="002158E4">
      <w:pPr>
        <w:spacing w:line="140" w:lineRule="exact"/>
        <w:rPr>
          <w:rFonts w:ascii="Arial" w:eastAsia="Arial" w:hAnsi="Arial" w:cs="Arial"/>
          <w:sz w:val="13"/>
          <w:szCs w:val="13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82816" behindDoc="0" locked="0" layoutInCell="1" allowOverlap="1" wp14:anchorId="03A03E96" wp14:editId="7541394A">
            <wp:simplePos x="0" y="0"/>
            <wp:positionH relativeFrom="margin">
              <wp:posOffset>133350</wp:posOffset>
            </wp:positionH>
            <wp:positionV relativeFrom="paragraph">
              <wp:posOffset>13335</wp:posOffset>
            </wp:positionV>
            <wp:extent cx="222250" cy="238125"/>
            <wp:effectExtent l="0" t="0" r="6350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5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tblfailed_courses</w:t>
        </w:r>
        <w:proofErr w:type="spellEnd"/>
      </w:hyperlink>
    </w:p>
    <w:p w14:paraId="0D6A667C" w14:textId="0418A1ED" w:rsidR="00380732" w:rsidRDefault="00380732">
      <w:pPr>
        <w:spacing w:before="9" w:line="180" w:lineRule="exact"/>
        <w:rPr>
          <w:sz w:val="19"/>
          <w:szCs w:val="19"/>
        </w:rPr>
      </w:pPr>
    </w:p>
    <w:p w14:paraId="45EA5865" w14:textId="77777777" w:rsidR="00380732" w:rsidRDefault="00380732">
      <w:pPr>
        <w:spacing w:line="200" w:lineRule="exact"/>
      </w:pPr>
    </w:p>
    <w:p w14:paraId="4A4E011E" w14:textId="41224C0A" w:rsidR="00380732" w:rsidRDefault="00380732">
      <w:pPr>
        <w:spacing w:line="200" w:lineRule="exact"/>
      </w:pPr>
    </w:p>
    <w:p w14:paraId="2D8DC15A" w14:textId="77777777" w:rsidR="00380732" w:rsidRDefault="00380732">
      <w:pPr>
        <w:spacing w:line="200" w:lineRule="exact"/>
      </w:pPr>
    </w:p>
    <w:p w14:paraId="323F714A" w14:textId="77777777" w:rsidR="00380732" w:rsidRDefault="00380732">
      <w:pPr>
        <w:spacing w:line="200" w:lineRule="exact"/>
      </w:pPr>
    </w:p>
    <w:p w14:paraId="46E9E452" w14:textId="77777777" w:rsidR="00380732" w:rsidRDefault="00380732">
      <w:pPr>
        <w:spacing w:line="200" w:lineRule="exact"/>
      </w:pPr>
    </w:p>
    <w:p w14:paraId="15E8FFB9" w14:textId="77777777" w:rsidR="00380732" w:rsidRDefault="00380732">
      <w:pPr>
        <w:spacing w:line="200" w:lineRule="exact"/>
      </w:pPr>
    </w:p>
    <w:p w14:paraId="26A71F32" w14:textId="77777777" w:rsidR="00380732" w:rsidRDefault="00380732">
      <w:pPr>
        <w:spacing w:line="200" w:lineRule="exact"/>
      </w:pPr>
    </w:p>
    <w:p w14:paraId="74648379" w14:textId="77777777" w:rsidR="00380732" w:rsidRDefault="00380732">
      <w:pPr>
        <w:spacing w:line="200" w:lineRule="exact"/>
      </w:pPr>
    </w:p>
    <w:p w14:paraId="4F14AFA5" w14:textId="77777777" w:rsidR="00380732" w:rsidRDefault="00380732">
      <w:pPr>
        <w:spacing w:line="200" w:lineRule="exact"/>
      </w:pPr>
    </w:p>
    <w:p w14:paraId="67A31BFD" w14:textId="77777777" w:rsidR="00380732" w:rsidRDefault="00380732">
      <w:pPr>
        <w:spacing w:line="200" w:lineRule="exact"/>
      </w:pPr>
    </w:p>
    <w:p w14:paraId="7775AAF3" w14:textId="77777777" w:rsidR="00380732" w:rsidRDefault="00380732">
      <w:pPr>
        <w:spacing w:line="200" w:lineRule="exact"/>
      </w:pPr>
    </w:p>
    <w:p w14:paraId="782C17A6" w14:textId="77777777" w:rsidR="00380732" w:rsidRDefault="00380732">
      <w:pPr>
        <w:spacing w:line="200" w:lineRule="exact"/>
      </w:pPr>
    </w:p>
    <w:p w14:paraId="4E942062" w14:textId="77777777" w:rsidR="00380732" w:rsidRDefault="00380732">
      <w:pPr>
        <w:spacing w:line="200" w:lineRule="exact"/>
      </w:pPr>
    </w:p>
    <w:p w14:paraId="23AB2ACB" w14:textId="77777777" w:rsidR="00380732" w:rsidRDefault="00380732">
      <w:pPr>
        <w:spacing w:line="200" w:lineRule="exact"/>
      </w:pPr>
    </w:p>
    <w:p w14:paraId="78956364" w14:textId="77777777" w:rsidR="00380732" w:rsidRDefault="00380732">
      <w:pPr>
        <w:spacing w:line="200" w:lineRule="exact"/>
      </w:pPr>
    </w:p>
    <w:p w14:paraId="1612F5A2" w14:textId="77777777" w:rsidR="00380732" w:rsidRDefault="00380732">
      <w:pPr>
        <w:spacing w:line="200" w:lineRule="exact"/>
      </w:pPr>
    </w:p>
    <w:p w14:paraId="7065F687" w14:textId="77777777" w:rsidR="00380732" w:rsidRDefault="00380732">
      <w:pPr>
        <w:spacing w:line="200" w:lineRule="exact"/>
      </w:pPr>
    </w:p>
    <w:p w14:paraId="12AF9F78" w14:textId="77777777" w:rsidR="00380732" w:rsidRDefault="00380732">
      <w:pPr>
        <w:spacing w:line="200" w:lineRule="exact"/>
      </w:pPr>
    </w:p>
    <w:p w14:paraId="76856CF9" w14:textId="77777777" w:rsidR="00380732" w:rsidRDefault="0000203A">
      <w:pPr>
        <w:spacing w:before="43"/>
        <w:ind w:left="213"/>
        <w:rPr>
          <w:rFonts w:ascii="Arial" w:eastAsia="Arial" w:hAnsi="Arial" w:cs="Arial"/>
          <w:sz w:val="14"/>
          <w:szCs w:val="14"/>
        </w:rPr>
        <w:sectPr w:rsidR="00380732">
          <w:pgSz w:w="11900" w:h="16840"/>
          <w:pgMar w:top="320" w:right="640" w:bottom="280" w:left="540" w:header="0" w:footer="22" w:gutter="0"/>
          <w:cols w:space="720"/>
        </w:sectPr>
      </w:pPr>
      <w:r>
        <w:rPr>
          <w:rFonts w:ascii="Arial" w:eastAsia="Arial" w:hAnsi="Arial" w:cs="Arial"/>
          <w:color w:val="333333"/>
          <w:spacing w:val="1"/>
          <w:sz w:val="14"/>
          <w:szCs w:val="14"/>
        </w:rPr>
        <w:t>Author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:                                                                                              </w:t>
      </w:r>
      <w:r>
        <w:rPr>
          <w:rFonts w:ascii="Arial" w:eastAsia="Arial" w:hAnsi="Arial" w:cs="Arial"/>
          <w:color w:val="333333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Copyrigh</w:t>
      </w:r>
      <w:r>
        <w:rPr>
          <w:rFonts w:ascii="Arial" w:eastAsia="Arial" w:hAnsi="Arial" w:cs="Arial"/>
          <w:color w:val="333333"/>
          <w:sz w:val="14"/>
          <w:szCs w:val="14"/>
        </w:rPr>
        <w:t>t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z w:val="14"/>
          <w:szCs w:val="14"/>
        </w:rPr>
        <w:t>©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Al</w:t>
      </w:r>
      <w:r>
        <w:rPr>
          <w:rFonts w:ascii="Arial" w:eastAsia="Arial" w:hAnsi="Arial" w:cs="Arial"/>
          <w:color w:val="333333"/>
          <w:sz w:val="14"/>
          <w:szCs w:val="14"/>
        </w:rPr>
        <w:t>l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Right</w:t>
      </w:r>
      <w:r>
        <w:rPr>
          <w:rFonts w:ascii="Arial" w:eastAsia="Arial" w:hAnsi="Arial" w:cs="Arial"/>
          <w:color w:val="333333"/>
          <w:sz w:val="14"/>
          <w:szCs w:val="14"/>
        </w:rPr>
        <w:t>s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Reserve</w:t>
      </w:r>
      <w:r>
        <w:rPr>
          <w:rFonts w:ascii="Arial" w:eastAsia="Arial" w:hAnsi="Arial" w:cs="Arial"/>
          <w:color w:val="333333"/>
          <w:sz w:val="14"/>
          <w:szCs w:val="14"/>
        </w:rPr>
        <w:t xml:space="preserve">d                                                                        </w:t>
      </w:r>
      <w:r>
        <w:rPr>
          <w:rFonts w:ascii="Arial" w:eastAsia="Arial" w:hAnsi="Arial" w:cs="Arial"/>
          <w:color w:val="333333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Created</w:t>
      </w:r>
      <w:r>
        <w:rPr>
          <w:rFonts w:ascii="Arial" w:eastAsia="Arial" w:hAnsi="Arial" w:cs="Arial"/>
          <w:color w:val="333333"/>
          <w:sz w:val="14"/>
          <w:szCs w:val="14"/>
        </w:rPr>
        <w:t>:</w:t>
      </w:r>
      <w:r>
        <w:rPr>
          <w:rFonts w:ascii="Arial" w:eastAsia="Arial" w:hAnsi="Arial" w:cs="Arial"/>
          <w:color w:val="333333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05/08/2020</w:t>
      </w:r>
    </w:p>
    <w:p w14:paraId="77B27701" w14:textId="37E77CA0" w:rsidR="00380732" w:rsidRDefault="00783DA8">
      <w:pPr>
        <w:spacing w:before="82"/>
        <w:ind w:left="102"/>
        <w:rPr>
          <w:rFonts w:ascii="Arial" w:eastAsia="Arial" w:hAnsi="Arial" w:cs="Arial"/>
          <w:sz w:val="14"/>
          <w:szCs w:val="14"/>
        </w:rPr>
      </w:pPr>
      <w:r>
        <w:lastRenderedPageBreak/>
        <w:pict w14:anchorId="34821B1D">
          <v:group id="_x0000_s1258" style="position:absolute;left:0;text-align:left;margin-left:19.75pt;margin-top:811.75pt;width:555.5pt;height:10.6pt;z-index:-251668480;mso-position-horizontal-relative:page;mso-position-vertical-relative:page" coordorigin="395,16235" coordsize="11110,212">
            <v:shape id="_x0000_s1260" style="position:absolute;left:400;top:16240;width:11100;height:202" coordorigin="400,16240" coordsize="11100,202" path="m11500,16240r-11100,l400,16442r11100,l11500,16240xe" stroked="f">
              <v:path arrowok="t"/>
            </v:shape>
            <v:shape id="_x0000_s1259" type="#_x0000_t75" style="position:absolute;left:400;top:16240;width:11100;height:202">
              <v:imagedata r:id="rId17" o:title=""/>
            </v:shape>
            <w10:wrap anchorx="page" anchory="page"/>
          </v:group>
        </w:pict>
      </w:r>
      <w:hyperlink r:id="rId76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77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78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79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Database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80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81">
        <w:r w:rsidR="0000203A">
          <w:rPr>
            <w:rFonts w:ascii="Arial" w:eastAsia="Arial" w:hAnsi="Arial" w:cs="Arial"/>
            <w:color w:val="3379B7"/>
            <w:spacing w:val="-2"/>
            <w:sz w:val="14"/>
            <w:szCs w:val="14"/>
          </w:rPr>
          <w:t>Table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2"/>
          <w:sz w:val="14"/>
          <w:szCs w:val="14"/>
        </w:rPr>
        <w:t>tblstudent_bkgnd_address</w:t>
      </w:r>
      <w:proofErr w:type="spellEnd"/>
    </w:p>
    <w:p w14:paraId="148C4698" w14:textId="77777777" w:rsidR="00380732" w:rsidRDefault="00380732">
      <w:pPr>
        <w:spacing w:line="180" w:lineRule="exact"/>
        <w:rPr>
          <w:sz w:val="19"/>
          <w:szCs w:val="19"/>
        </w:rPr>
      </w:pPr>
    </w:p>
    <w:p w14:paraId="647CF7FA" w14:textId="78617535" w:rsidR="00380732" w:rsidRDefault="00152A10">
      <w:pPr>
        <w:spacing w:line="400" w:lineRule="exact"/>
        <w:ind w:left="465"/>
        <w:rPr>
          <w:rFonts w:ascii="Segoe UI" w:eastAsia="Segoe UI" w:hAnsi="Segoe UI" w:cs="Segoe UI"/>
          <w:sz w:val="32"/>
          <w:szCs w:val="32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70528" behindDoc="0" locked="0" layoutInCell="1" allowOverlap="1" wp14:anchorId="4DDA620C" wp14:editId="183028E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1053" cy="342948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position w:val="-2"/>
          <w:sz w:val="32"/>
          <w:szCs w:val="32"/>
        </w:rPr>
        <w:t>tblstudent_bkgnd_address</w:t>
      </w:r>
      <w:proofErr w:type="spellEnd"/>
    </w:p>
    <w:p w14:paraId="29422BF5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25EEC071" w14:textId="77777777" w:rsidR="00380732" w:rsidRDefault="00380732">
      <w:pPr>
        <w:spacing w:line="200" w:lineRule="exact"/>
      </w:pPr>
    </w:p>
    <w:p w14:paraId="5359854B" w14:textId="77777777" w:rsidR="00380732" w:rsidRDefault="0000203A">
      <w:pPr>
        <w:spacing w:before="2"/>
        <w:ind w:left="1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Description</w:t>
      </w:r>
    </w:p>
    <w:p w14:paraId="2C5B6AB6" w14:textId="77777777" w:rsidR="00380732" w:rsidRDefault="0000203A">
      <w:pPr>
        <w:spacing w:before="96"/>
        <w:ind w:left="25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33333"/>
          <w:spacing w:val="1"/>
          <w:sz w:val="14"/>
          <w:szCs w:val="14"/>
        </w:rPr>
        <w:t>Databas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fo</w:t>
      </w:r>
      <w:r>
        <w:rPr>
          <w:rFonts w:ascii="Arial" w:eastAsia="Arial" w:hAnsi="Arial" w:cs="Arial"/>
          <w:color w:val="333333"/>
          <w:sz w:val="14"/>
          <w:szCs w:val="14"/>
        </w:rPr>
        <w:t>r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stat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an</w:t>
      </w:r>
      <w:r>
        <w:rPr>
          <w:rFonts w:ascii="Arial" w:eastAsia="Arial" w:hAnsi="Arial" w:cs="Arial"/>
          <w:color w:val="333333"/>
          <w:sz w:val="14"/>
          <w:szCs w:val="14"/>
        </w:rPr>
        <w:t>d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locatio</w:t>
      </w:r>
      <w:r>
        <w:rPr>
          <w:rFonts w:ascii="Arial" w:eastAsia="Arial" w:hAnsi="Arial" w:cs="Arial"/>
          <w:color w:val="333333"/>
          <w:sz w:val="14"/>
          <w:szCs w:val="14"/>
        </w:rPr>
        <w:t>n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o</w:t>
      </w:r>
      <w:r>
        <w:rPr>
          <w:rFonts w:ascii="Arial" w:eastAsia="Arial" w:hAnsi="Arial" w:cs="Arial"/>
          <w:color w:val="333333"/>
          <w:sz w:val="14"/>
          <w:szCs w:val="14"/>
        </w:rPr>
        <w:t>f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4"/>
          <w:szCs w:val="14"/>
        </w:rPr>
        <w:t>students.</w:t>
      </w:r>
    </w:p>
    <w:p w14:paraId="4F7BFE52" w14:textId="77777777" w:rsidR="00380732" w:rsidRDefault="00380732">
      <w:pPr>
        <w:spacing w:line="200" w:lineRule="exact"/>
      </w:pPr>
    </w:p>
    <w:p w14:paraId="62D86B20" w14:textId="77777777" w:rsidR="00380732" w:rsidRDefault="0000203A">
      <w:pPr>
        <w:spacing w:line="260" w:lineRule="exact"/>
        <w:ind w:left="1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Properties</w:t>
      </w:r>
    </w:p>
    <w:p w14:paraId="23929493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9"/>
        <w:gridCol w:w="5076"/>
      </w:tblGrid>
      <w:tr w:rsidR="00380732" w14:paraId="730C2C0E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95A9F19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349657C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6B32586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1B3353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Value</w:t>
            </w:r>
          </w:p>
        </w:tc>
      </w:tr>
      <w:tr w:rsidR="00380732" w14:paraId="2B4054F8" w14:textId="77777777">
        <w:trPr>
          <w:trHeight w:hRule="exact" w:val="419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03091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07FFEA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Engine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5879CC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324564F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InnoDB</w:t>
            </w:r>
            <w:proofErr w:type="spellEnd"/>
          </w:p>
        </w:tc>
      </w:tr>
      <w:tr w:rsidR="00380732" w14:paraId="6BFE785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0868C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3A7E34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Increment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C7A80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88546E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6BEFF715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C5A983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A8D3E7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Length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A2D4B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CC8519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2DC835D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E6D4E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583119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Charset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47909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482176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</w:t>
            </w:r>
          </w:p>
        </w:tc>
      </w:tr>
      <w:tr w:rsidR="00380732" w14:paraId="1111AC0E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C5484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F728BD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Collation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6C361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A63C88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utf8mb4_0900_ai_ci</w:t>
            </w:r>
          </w:p>
        </w:tc>
      </w:tr>
      <w:tr w:rsidR="00380732" w14:paraId="6188515A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E025EF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C02075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Row Format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DF835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DBDB2F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Default</w:t>
            </w:r>
          </w:p>
        </w:tc>
      </w:tr>
      <w:tr w:rsidR="00380732" w14:paraId="025D9938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5A5C17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2FAB41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Mi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Rows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DAA38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CBF4F9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5D15B0B5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CBBDE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241287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Rows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8BAADD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CAB923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3C8491BD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28F07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19EB1F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1F3B2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92D5E3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17501FA3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4D7E21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90A664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F0363C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018826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</w:tr>
      <w:tr w:rsidR="00380732" w14:paraId="08E462DA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DA5EB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F71978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Pack Keys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3CE331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889C8A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16A8228B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CB0FC0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CC20A5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Dela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Ke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Write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B13650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216903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6CC49544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B41F2A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C07E24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Partitioned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810C0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2B60AA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6CABF17A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C9F4CA9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4CCC1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Encryption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3E0F8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6E790D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False</w:t>
            </w:r>
          </w:p>
        </w:tc>
      </w:tr>
      <w:tr w:rsidR="00380732" w14:paraId="19125FAE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5BB4B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830401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Statistics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16D4D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CF0484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764C34AC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ED686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ECB419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Aut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Recalculat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Statistics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9FEF3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0A99F2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42514A88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8D949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689F9C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Sample Pages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3F7B5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C6AA53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1BEA8C5F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3A5208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0DE45D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Created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2B398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74ACEC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11:23:1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7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am</w:t>
            </w:r>
          </w:p>
        </w:tc>
      </w:tr>
      <w:tr w:rsidR="00380732" w14:paraId="20D7296F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17CC3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C021A3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Modified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7B3BD30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56DD02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9:35:5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am</w:t>
            </w:r>
          </w:p>
        </w:tc>
      </w:tr>
    </w:tbl>
    <w:p w14:paraId="795D42D0" w14:textId="77777777" w:rsidR="00380732" w:rsidRDefault="00380732">
      <w:pPr>
        <w:spacing w:before="19" w:line="260" w:lineRule="exact"/>
        <w:rPr>
          <w:sz w:val="26"/>
          <w:szCs w:val="26"/>
        </w:rPr>
      </w:pPr>
    </w:p>
    <w:p w14:paraId="09D92E4F" w14:textId="77777777" w:rsidR="00380732" w:rsidRDefault="0000203A">
      <w:pPr>
        <w:spacing w:before="2" w:line="260" w:lineRule="exact"/>
        <w:ind w:left="1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Columns</w:t>
      </w:r>
    </w:p>
    <w:p w14:paraId="6BD25334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90"/>
        <w:gridCol w:w="827"/>
        <w:gridCol w:w="666"/>
        <w:gridCol w:w="838"/>
        <w:gridCol w:w="555"/>
        <w:gridCol w:w="848"/>
        <w:gridCol w:w="666"/>
        <w:gridCol w:w="616"/>
        <w:gridCol w:w="484"/>
        <w:gridCol w:w="888"/>
        <w:gridCol w:w="676"/>
        <w:gridCol w:w="626"/>
        <w:gridCol w:w="1322"/>
      </w:tblGrid>
      <w:tr w:rsidR="00380732" w14:paraId="75C72CC9" w14:textId="77777777">
        <w:trPr>
          <w:trHeight w:hRule="exact" w:val="616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ECEEF2B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3BA396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Key</w:t>
            </w:r>
          </w:p>
        </w:tc>
        <w:tc>
          <w:tcPr>
            <w:tcW w:w="10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A3A380E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6855E0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57536F0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CC993D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Data</w:t>
            </w:r>
          </w:p>
          <w:p w14:paraId="3C3891B7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4"/>
                <w:szCs w:val="14"/>
              </w:rPr>
              <w:t>Type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13AFCA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EFCB24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Length</w:t>
            </w:r>
          </w:p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F50D697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B45358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Precision</w:t>
            </w:r>
          </w:p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9241BC5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394A1B3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Scale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B033E8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7683E08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Unsigned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C492FCC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EBB8B1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Zerofill</w:t>
            </w:r>
            <w:proofErr w:type="spellEnd"/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BD3ACF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2A0A2F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4"/>
                <w:szCs w:val="14"/>
              </w:rPr>
              <w:t>Binary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7984F32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392301D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Not</w:t>
            </w:r>
          </w:p>
          <w:p w14:paraId="0F0B46D1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Null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EA87700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FEA01E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4"/>
                <w:szCs w:val="14"/>
              </w:rPr>
              <w:t>Auto</w:t>
            </w:r>
          </w:p>
          <w:p w14:paraId="2F570E80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Increment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9D3FE58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4D1588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Default</w:t>
            </w:r>
          </w:p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E3CFAD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47104B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Virtual</w:t>
            </w:r>
          </w:p>
        </w:tc>
        <w:tc>
          <w:tcPr>
            <w:tcW w:w="132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ECEDA2A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094568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Description</w:t>
            </w:r>
          </w:p>
        </w:tc>
      </w:tr>
      <w:tr w:rsidR="00380732" w14:paraId="56077BBD" w14:textId="77777777">
        <w:trPr>
          <w:trHeight w:hRule="exact" w:val="449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0E1560" w14:textId="58CA62D4" w:rsidR="00380732" w:rsidRDefault="00152A10">
            <w:r w:rsidRPr="00152A10">
              <w:rPr>
                <w:noProof/>
              </w:rPr>
              <w:drawing>
                <wp:inline distT="0" distB="0" distL="0" distR="0" wp14:anchorId="673E4118" wp14:editId="5A542D01">
                  <wp:extent cx="200660" cy="260350"/>
                  <wp:effectExtent l="0" t="0" r="889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856F58B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7B169E1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STATE_CODE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BC25A9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5FD928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8"/>
                <w:sz w:val="14"/>
                <w:szCs w:val="14"/>
              </w:rPr>
              <w:t>INT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EBC9A6" w14:textId="77777777" w:rsidR="00380732" w:rsidRDefault="00380732"/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A38F0A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70B3532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11</w:t>
            </w:r>
          </w:p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A89641F" w14:textId="77777777" w:rsidR="00380732" w:rsidRDefault="00380732"/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3D2BD38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76B203E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4BB65E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19FEFB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FBC28D5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07735B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853979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9ECA42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6631E07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383B78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F25813A" w14:textId="77777777" w:rsidR="00380732" w:rsidRDefault="00380732"/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CDB6237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753B12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132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0BFB821" w14:textId="77777777" w:rsidR="00380732" w:rsidRDefault="00380732"/>
        </w:tc>
      </w:tr>
      <w:tr w:rsidR="00380732" w14:paraId="44308D8F" w14:textId="77777777">
        <w:trPr>
          <w:trHeight w:hRule="exact" w:val="414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22F2E0" w14:textId="77777777" w:rsidR="00380732" w:rsidRDefault="00380732"/>
        </w:tc>
        <w:tc>
          <w:tcPr>
            <w:tcW w:w="109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CC7249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1493E8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STATE_NAME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F16D9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605B61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42826D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367CC3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25</w:t>
            </w:r>
          </w:p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1160D3" w14:textId="77777777" w:rsidR="00380732" w:rsidRDefault="00380732"/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BC3D25" w14:textId="77777777" w:rsidR="00380732" w:rsidRDefault="00380732"/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827AA7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5A813B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C090C0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2202DE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78D04C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7FE142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958C4C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D83177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27D0A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77D494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70E6C2" w14:textId="77777777" w:rsidR="00380732" w:rsidRDefault="00380732"/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25182A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C0D58B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132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7124D68" w14:textId="77777777" w:rsidR="00380732" w:rsidRDefault="00380732"/>
        </w:tc>
      </w:tr>
    </w:tbl>
    <w:p w14:paraId="15B38DAE" w14:textId="77777777" w:rsidR="00380732" w:rsidRDefault="00380732">
      <w:pPr>
        <w:spacing w:before="19" w:line="260" w:lineRule="exact"/>
        <w:rPr>
          <w:sz w:val="26"/>
          <w:szCs w:val="26"/>
        </w:rPr>
      </w:pPr>
    </w:p>
    <w:p w14:paraId="244F00D0" w14:textId="77777777" w:rsidR="00380732" w:rsidRDefault="0000203A">
      <w:pPr>
        <w:spacing w:before="2"/>
        <w:ind w:left="1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Script</w:t>
      </w:r>
    </w:p>
    <w:p w14:paraId="05DEF2AC" w14:textId="77777777" w:rsidR="00380732" w:rsidRDefault="0000203A">
      <w:pPr>
        <w:spacing w:before="65" w:line="200" w:lineRule="exact"/>
        <w:ind w:left="334" w:right="7770" w:hanging="8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CREAT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TABL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14"/>
          <w:szCs w:val="14"/>
        </w:rPr>
        <w:t>tblstudent_bkgnd_addres</w:t>
      </w:r>
      <w:r>
        <w:rPr>
          <w:rFonts w:ascii="Arial" w:eastAsia="Arial" w:hAnsi="Arial" w:cs="Arial"/>
          <w:color w:val="000000"/>
          <w:sz w:val="14"/>
          <w:szCs w:val="14"/>
        </w:rPr>
        <w:t>s</w:t>
      </w:r>
      <w:proofErr w:type="spellEnd"/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color w:val="7F7F7F"/>
          <w:sz w:val="14"/>
          <w:szCs w:val="14"/>
        </w:rPr>
        <w:t xml:space="preserve">( </w:t>
      </w:r>
      <w:r>
        <w:rPr>
          <w:rFonts w:ascii="Arial" w:eastAsia="Arial" w:hAnsi="Arial" w:cs="Arial"/>
          <w:color w:val="000000"/>
          <w:spacing w:val="-3"/>
          <w:sz w:val="14"/>
          <w:szCs w:val="14"/>
        </w:rPr>
        <w:t>STATE</w:t>
      </w:r>
      <w:proofErr w:type="gramEnd"/>
      <w:r>
        <w:rPr>
          <w:rFonts w:ascii="Arial" w:eastAsia="Arial" w:hAnsi="Arial" w:cs="Arial"/>
          <w:color w:val="000000"/>
          <w:spacing w:val="-3"/>
          <w:sz w:val="14"/>
          <w:szCs w:val="14"/>
        </w:rPr>
        <w:t>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8"/>
          <w:sz w:val="14"/>
          <w:szCs w:val="14"/>
        </w:rPr>
        <w:t>IN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5"/>
          <w:sz w:val="14"/>
          <w:szCs w:val="14"/>
        </w:rPr>
        <w:t>STATE_NAM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2</w:t>
      </w:r>
      <w:r>
        <w:rPr>
          <w:rFonts w:ascii="Arial" w:eastAsia="Arial" w:hAnsi="Arial" w:cs="Arial"/>
          <w:color w:val="000000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PRIMAR</w:t>
      </w:r>
      <w:r>
        <w:rPr>
          <w:rFonts w:ascii="Arial" w:eastAsia="Arial" w:hAnsi="Arial" w:cs="Arial"/>
          <w:color w:val="0000FF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KE</w:t>
      </w:r>
      <w:r>
        <w:rPr>
          <w:rFonts w:ascii="Arial" w:eastAsia="Arial" w:hAnsi="Arial" w:cs="Arial"/>
          <w:color w:val="0000FF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-3"/>
          <w:sz w:val="14"/>
          <w:szCs w:val="14"/>
        </w:rPr>
        <w:t>STATE_COD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5510726C" w14:textId="77777777" w:rsidR="00380732" w:rsidRDefault="0000203A">
      <w:pPr>
        <w:spacing w:before="30"/>
        <w:ind w:left="25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1A74187E" w14:textId="1F06741B" w:rsidR="00C57CB1" w:rsidRPr="00C57CB1" w:rsidRDefault="0000203A" w:rsidP="00C57CB1">
      <w:pPr>
        <w:spacing w:before="10" w:line="200" w:lineRule="exact"/>
        <w:ind w:left="253" w:right="8616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7"/>
          <w:sz w:val="14"/>
          <w:szCs w:val="14"/>
        </w:rPr>
        <w:t>ENGIN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= </w:t>
      </w:r>
      <w:r>
        <w:rPr>
          <w:rFonts w:ascii="Arial" w:eastAsia="Arial" w:hAnsi="Arial" w:cs="Arial"/>
          <w:color w:val="0000FF"/>
          <w:spacing w:val="-7"/>
          <w:sz w:val="14"/>
          <w:szCs w:val="14"/>
        </w:rPr>
        <w:t>INNOD</w:t>
      </w:r>
      <w:r>
        <w:rPr>
          <w:rFonts w:ascii="Arial" w:eastAsia="Arial" w:hAnsi="Arial" w:cs="Arial"/>
          <w:color w:val="0000FF"/>
          <w:sz w:val="14"/>
          <w:szCs w:val="14"/>
        </w:rPr>
        <w:t>B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CHARACTE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SE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</w:t>
      </w:r>
      <w:r>
        <w:rPr>
          <w:rFonts w:ascii="Arial" w:eastAsia="Arial" w:hAnsi="Arial" w:cs="Arial"/>
          <w:color w:val="000000"/>
          <w:sz w:val="14"/>
          <w:szCs w:val="14"/>
        </w:rPr>
        <w:t>4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COLLAT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utf8mb4_0900_ai_c</w:t>
      </w:r>
      <w:r>
        <w:rPr>
          <w:rFonts w:ascii="Arial" w:eastAsia="Arial" w:hAnsi="Arial" w:cs="Arial"/>
          <w:color w:val="000000"/>
          <w:sz w:val="14"/>
          <w:szCs w:val="14"/>
        </w:rPr>
        <w:t>i</w:t>
      </w:r>
      <w:r>
        <w:rPr>
          <w:rFonts w:ascii="Arial" w:eastAsia="Arial" w:hAnsi="Arial" w:cs="Arial"/>
          <w:color w:val="7F7F7F"/>
          <w:sz w:val="14"/>
          <w:szCs w:val="14"/>
        </w:rPr>
        <w:t>;</w:t>
      </w:r>
    </w:p>
    <w:p w14:paraId="7FCA6C78" w14:textId="73518BFB" w:rsidR="00380732" w:rsidRDefault="0000203A">
      <w:pPr>
        <w:spacing w:before="46"/>
        <w:ind w:left="10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sz w:val="22"/>
          <w:szCs w:val="22"/>
        </w:rPr>
        <w:t>Depend</w:t>
      </w: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2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sz w:val="22"/>
          <w:szCs w:val="22"/>
        </w:rPr>
        <w:t>On</w:t>
      </w:r>
    </w:p>
    <w:p w14:paraId="48DD8581" w14:textId="3CE26AAF" w:rsidR="00C57CB1" w:rsidRPr="00C57CB1" w:rsidRDefault="0000203A" w:rsidP="00C57CB1">
      <w:pPr>
        <w:spacing w:before="96"/>
        <w:ind w:left="17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777777"/>
          <w:sz w:val="14"/>
          <w:szCs w:val="14"/>
        </w:rPr>
        <w:t>No items found</w:t>
      </w:r>
    </w:p>
    <w:p w14:paraId="272440C5" w14:textId="380776DC" w:rsidR="00380732" w:rsidRPr="00C57CB1" w:rsidRDefault="0000203A" w:rsidP="00C57CB1">
      <w:pPr>
        <w:spacing w:line="260" w:lineRule="exact"/>
        <w:ind w:left="103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2"/>
          <w:szCs w:val="22"/>
        </w:rPr>
        <w:t>Use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-4"/>
          <w:position w:val="-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2"/>
          <w:szCs w:val="22"/>
        </w:rPr>
        <w:t>B</w:t>
      </w: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y</w:t>
      </w:r>
      <w:r>
        <w:rPr>
          <w:rFonts w:ascii="Segoe UI Semibold" w:eastAsia="Segoe UI Semibold" w:hAnsi="Segoe UI Semibold" w:cs="Segoe UI Semibold"/>
          <w:color w:val="333333"/>
          <w:spacing w:val="5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</w:p>
    <w:p w14:paraId="434F4C99" w14:textId="4FD89E55" w:rsidR="00380732" w:rsidRPr="00C57CB1" w:rsidRDefault="00C57CB1" w:rsidP="00C57CB1">
      <w:pPr>
        <w:spacing w:line="140" w:lineRule="exact"/>
        <w:rPr>
          <w:rFonts w:ascii="Arial" w:eastAsia="Arial" w:hAnsi="Arial" w:cs="Arial"/>
          <w:sz w:val="14"/>
          <w:szCs w:val="14"/>
        </w:rPr>
      </w:pPr>
      <w:r>
        <w:t xml:space="preserve">     </w:t>
      </w:r>
      <w:r w:rsidR="002158E4"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inline distT="0" distB="0" distL="0" distR="0" wp14:anchorId="443EF872" wp14:editId="6830A226">
            <wp:extent cx="169333" cy="1524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7" cy="1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2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tblstudent_background_main</w:t>
        </w:r>
        <w:proofErr w:type="spellEnd"/>
      </w:hyperlink>
    </w:p>
    <w:p w14:paraId="543A5A21" w14:textId="77777777" w:rsidR="00380732" w:rsidRDefault="00380732">
      <w:pPr>
        <w:spacing w:line="200" w:lineRule="exact"/>
      </w:pPr>
    </w:p>
    <w:p w14:paraId="3C6504AC" w14:textId="77777777" w:rsidR="00C57CB1" w:rsidRDefault="00C57CB1">
      <w:pPr>
        <w:spacing w:line="200" w:lineRule="exact"/>
      </w:pPr>
    </w:p>
    <w:p w14:paraId="71463EF7" w14:textId="53C8C7B9" w:rsidR="00380732" w:rsidRDefault="00783DA8" w:rsidP="00C57CB1">
      <w:pPr>
        <w:spacing w:before="85"/>
        <w:rPr>
          <w:rFonts w:ascii="Arial" w:eastAsia="Arial" w:hAnsi="Arial" w:cs="Arial"/>
          <w:sz w:val="13"/>
          <w:szCs w:val="13"/>
        </w:rPr>
      </w:pPr>
      <w:r>
        <w:pict w14:anchorId="51FFF100">
          <v:group id="_x0000_s1204" style="position:absolute;margin-left:19.75pt;margin-top:811.75pt;width:555.5pt;height:10.6pt;z-index:-251666432;mso-position-horizontal-relative:page;mso-position-vertical-relative:page" coordorigin="395,16235" coordsize="11110,212">
            <v:shape id="_x0000_s1206" style="position:absolute;left:400;top:16240;width:11100;height:202" coordorigin="400,16240" coordsize="11100,202" path="m11500,16240r-11100,l400,16442r11100,l11500,16240xe" stroked="f">
              <v:path arrowok="t"/>
            </v:shape>
            <v:shape id="_x0000_s1205" type="#_x0000_t75" style="position:absolute;left:400;top:16240;width:11100;height:202">
              <v:imagedata r:id="rId17" o:title=""/>
            </v:shape>
            <w10:wrap anchorx="page" anchory="page"/>
          </v:group>
        </w:pict>
      </w:r>
      <w:hyperlink r:id="rId83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Projec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hyperlink r:id="rId84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Server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hyperlink r:id="rId85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hyperlink r:id="rId86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Database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hyperlink r:id="rId87">
        <w:r w:rsidR="0000203A">
          <w:rPr>
            <w:rFonts w:ascii="Arial" w:eastAsia="Arial" w:hAnsi="Arial" w:cs="Arial"/>
            <w:color w:val="3379B7"/>
            <w:spacing w:val="2"/>
            <w:sz w:val="13"/>
            <w:szCs w:val="13"/>
          </w:rPr>
          <w:t>360digi_d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hyperlink r:id="rId88">
        <w:r w:rsidR="0000203A">
          <w:rPr>
            <w:rFonts w:ascii="Arial" w:eastAsia="Arial" w:hAnsi="Arial" w:cs="Arial"/>
            <w:color w:val="3379B7"/>
            <w:spacing w:val="-2"/>
            <w:sz w:val="13"/>
            <w:szCs w:val="13"/>
          </w:rPr>
          <w:t>Table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2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13"/>
          <w:sz w:val="13"/>
          <w:szCs w:val="13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2"/>
          <w:sz w:val="13"/>
          <w:szCs w:val="13"/>
        </w:rPr>
        <w:t>tblstudent_bkgnd_entqual</w:t>
      </w:r>
      <w:proofErr w:type="spellEnd"/>
    </w:p>
    <w:p w14:paraId="2EEA82BE" w14:textId="77777777" w:rsidR="00380732" w:rsidRDefault="00380732">
      <w:pPr>
        <w:spacing w:before="2" w:line="160" w:lineRule="exact"/>
        <w:rPr>
          <w:sz w:val="17"/>
          <w:szCs w:val="17"/>
        </w:rPr>
      </w:pPr>
    </w:p>
    <w:p w14:paraId="75A673FC" w14:textId="4BB23392" w:rsidR="00380732" w:rsidRDefault="00152A10">
      <w:pPr>
        <w:spacing w:line="380" w:lineRule="exact"/>
        <w:ind w:left="444"/>
        <w:rPr>
          <w:rFonts w:ascii="Segoe UI" w:eastAsia="Segoe UI" w:hAnsi="Segoe UI" w:cs="Segoe UI"/>
          <w:sz w:val="30"/>
          <w:szCs w:val="30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72576" behindDoc="0" locked="0" layoutInCell="1" allowOverlap="1" wp14:anchorId="0E714C12" wp14:editId="6BE1300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053" cy="342948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spacing w:val="1"/>
          <w:position w:val="-2"/>
          <w:sz w:val="30"/>
          <w:szCs w:val="30"/>
        </w:rPr>
        <w:t>tblstudent_bkgnd_entqual</w:t>
      </w:r>
      <w:proofErr w:type="spellEnd"/>
    </w:p>
    <w:p w14:paraId="1229FBD9" w14:textId="77777777" w:rsidR="00380732" w:rsidRDefault="00380732">
      <w:pPr>
        <w:spacing w:before="14" w:line="260" w:lineRule="exact"/>
        <w:rPr>
          <w:sz w:val="26"/>
          <w:szCs w:val="26"/>
        </w:rPr>
      </w:pPr>
    </w:p>
    <w:p w14:paraId="6FAF6056" w14:textId="77777777" w:rsidR="00380732" w:rsidRDefault="0000203A">
      <w:pPr>
        <w:spacing w:before="11"/>
        <w:ind w:left="182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w w:val="102"/>
        </w:rPr>
        <w:t>Description</w:t>
      </w:r>
    </w:p>
    <w:p w14:paraId="360FBF66" w14:textId="77777777" w:rsidR="00380732" w:rsidRDefault="0000203A">
      <w:pPr>
        <w:spacing w:before="89"/>
        <w:ind w:left="24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333333"/>
          <w:spacing w:val="1"/>
          <w:sz w:val="13"/>
          <w:szCs w:val="13"/>
        </w:rPr>
        <w:t>Databas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fo</w:t>
      </w:r>
      <w:r>
        <w:rPr>
          <w:rFonts w:ascii="Arial" w:eastAsia="Arial" w:hAnsi="Arial" w:cs="Arial"/>
          <w:color w:val="333333"/>
          <w:sz w:val="13"/>
          <w:szCs w:val="13"/>
        </w:rPr>
        <w:t>r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entranc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qualificatio</w:t>
      </w:r>
      <w:r>
        <w:rPr>
          <w:rFonts w:ascii="Arial" w:eastAsia="Arial" w:hAnsi="Arial" w:cs="Arial"/>
          <w:color w:val="333333"/>
          <w:sz w:val="13"/>
          <w:szCs w:val="13"/>
        </w:rPr>
        <w:t>n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o</w:t>
      </w:r>
      <w:r>
        <w:rPr>
          <w:rFonts w:ascii="Arial" w:eastAsia="Arial" w:hAnsi="Arial" w:cs="Arial"/>
          <w:color w:val="333333"/>
          <w:sz w:val="13"/>
          <w:szCs w:val="13"/>
        </w:rPr>
        <w:t>f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13"/>
          <w:szCs w:val="13"/>
        </w:rPr>
        <w:t>students</w:t>
      </w:r>
    </w:p>
    <w:p w14:paraId="152E8526" w14:textId="77777777" w:rsidR="00380732" w:rsidRDefault="00380732">
      <w:pPr>
        <w:spacing w:before="10" w:line="280" w:lineRule="exact"/>
        <w:rPr>
          <w:sz w:val="28"/>
          <w:szCs w:val="28"/>
        </w:rPr>
      </w:pPr>
    </w:p>
    <w:p w14:paraId="34B6B528" w14:textId="77777777" w:rsidR="00380732" w:rsidRDefault="0000203A">
      <w:pPr>
        <w:spacing w:line="240" w:lineRule="exact"/>
        <w:ind w:left="182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w w:val="102"/>
          <w:position w:val="-1"/>
        </w:rPr>
        <w:t>Properties</w:t>
      </w:r>
    </w:p>
    <w:p w14:paraId="60509BC4" w14:textId="77777777" w:rsidR="00380732" w:rsidRDefault="00380732">
      <w:pPr>
        <w:spacing w:before="7" w:line="60" w:lineRule="exact"/>
        <w:rPr>
          <w:sz w:val="7"/>
          <w:szCs w:val="7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5096"/>
      </w:tblGrid>
      <w:tr w:rsidR="00380732" w14:paraId="22F61309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F749F0C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080657F8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66978F1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4751AA1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Value</w:t>
            </w:r>
          </w:p>
        </w:tc>
      </w:tr>
      <w:tr w:rsidR="00380732" w14:paraId="0780C2E8" w14:textId="77777777">
        <w:trPr>
          <w:trHeight w:hRule="exact" w:val="388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5451756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69D1AA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Engine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136AE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7F906A5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sz w:val="13"/>
                <w:szCs w:val="13"/>
              </w:rPr>
              <w:t>InnoDB</w:t>
            </w:r>
            <w:proofErr w:type="spellEnd"/>
          </w:p>
        </w:tc>
      </w:tr>
      <w:tr w:rsidR="00380732" w14:paraId="19CC26C3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C20563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3B558F44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Auto Increment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65F78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ED69983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7B25D4F5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F7B718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537ECAA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Ro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Length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D7EDA2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684AE7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1B96C7E1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67B103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5FEC39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Charset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9A2494E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1E2F9D3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utf8mb4</w:t>
            </w:r>
          </w:p>
        </w:tc>
      </w:tr>
      <w:tr w:rsidR="00380732" w14:paraId="330D9FEB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7ECD5F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59965B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Collation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DF0946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F73A856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utf8mb4_0900_ai_ci</w:t>
            </w:r>
          </w:p>
        </w:tc>
      </w:tr>
      <w:tr w:rsidR="00380732" w14:paraId="40FB33DA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CBCC873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162A19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Row Format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DE187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65C60D3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Default</w:t>
            </w:r>
          </w:p>
        </w:tc>
      </w:tr>
      <w:tr w:rsidR="00380732" w14:paraId="756B647A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0010AB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303C945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Mi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Rows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4D32EA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3A6E9F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39564F5F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FA9DC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3084702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Ma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Rows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3CF6839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6DE4DAB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3246E630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F2FB678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477F3F6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Checksum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8D6DA18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5798743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5001CDE4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F998E6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66BAB1C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Checksum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B903F2A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7D420F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</w:tr>
      <w:tr w:rsidR="00380732" w14:paraId="0CAF02C4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449112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17E594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Pack Keys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3498E5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77DA4C53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7CD69C98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109E15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3175D3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Delay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Key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Write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5EE15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CF6A2F6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2CF9A942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425C44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CDA9005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Partitioned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7D3D833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519E1D6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</w:tr>
      <w:tr w:rsidR="00380732" w14:paraId="4FE20937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0DF0CA4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7F4A3E2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Encryption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3FC056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BC2812A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False</w:t>
            </w:r>
          </w:p>
        </w:tc>
      </w:tr>
      <w:tr w:rsidR="00380732" w14:paraId="6F131642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885E78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39CF31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Statistics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727915B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400002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DEFAULT</w:t>
            </w:r>
          </w:p>
        </w:tc>
      </w:tr>
      <w:tr w:rsidR="00380732" w14:paraId="5239E9AC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A49DB5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E713C28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Aut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Recalculat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Statistics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1D74F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A1C140B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sz w:val="13"/>
                <w:szCs w:val="13"/>
              </w:rPr>
              <w:t>DEFAULT</w:t>
            </w:r>
          </w:p>
        </w:tc>
      </w:tr>
      <w:tr w:rsidR="00380732" w14:paraId="2BD565E0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C6591C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E5530AE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Sample Pages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39752E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85123C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</w:p>
        </w:tc>
      </w:tr>
      <w:tr w:rsidR="00380732" w14:paraId="009353CA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B21625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F08662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Created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42CDE9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DE2604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11:23:0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9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am</w:t>
            </w:r>
          </w:p>
        </w:tc>
      </w:tr>
      <w:tr w:rsidR="00380732" w14:paraId="5786DDA6" w14:textId="77777777">
        <w:trPr>
          <w:trHeight w:hRule="exact" w:val="383"/>
        </w:trPr>
        <w:tc>
          <w:tcPr>
            <w:tcW w:w="54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F022C5F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16D170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Las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 xml:space="preserve"> Modified</w:t>
            </w:r>
          </w:p>
        </w:tc>
        <w:tc>
          <w:tcPr>
            <w:tcW w:w="509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181BDA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4F148E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9:35:1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8</w:t>
            </w:r>
            <w:r>
              <w:rPr>
                <w:rFonts w:ascii="Arial" w:eastAsia="Arial" w:hAnsi="Arial" w:cs="Arial"/>
                <w:color w:val="333333"/>
                <w:spacing w:val="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am</w:t>
            </w:r>
          </w:p>
        </w:tc>
      </w:tr>
    </w:tbl>
    <w:p w14:paraId="6BF1FC53" w14:textId="77777777" w:rsidR="00380732" w:rsidRDefault="00380732">
      <w:pPr>
        <w:spacing w:before="14" w:line="240" w:lineRule="exact"/>
        <w:rPr>
          <w:sz w:val="24"/>
          <w:szCs w:val="24"/>
        </w:rPr>
      </w:pPr>
    </w:p>
    <w:p w14:paraId="4B69C7DB" w14:textId="77777777" w:rsidR="00C57CB1" w:rsidRDefault="00C57CB1">
      <w:pPr>
        <w:spacing w:before="11" w:line="240" w:lineRule="exact"/>
        <w:ind w:left="182"/>
        <w:rPr>
          <w:rFonts w:ascii="Segoe UI Semibold" w:eastAsia="Segoe UI Semibold" w:hAnsi="Segoe UI Semibold" w:cs="Segoe UI Semibold"/>
          <w:color w:val="333333"/>
          <w:w w:val="102"/>
          <w:position w:val="-1"/>
        </w:rPr>
      </w:pPr>
    </w:p>
    <w:p w14:paraId="3D69DFE2" w14:textId="693C5A86" w:rsidR="00380732" w:rsidRDefault="0000203A">
      <w:pPr>
        <w:spacing w:before="11" w:line="240" w:lineRule="exact"/>
        <w:ind w:left="182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w w:val="102"/>
          <w:position w:val="-1"/>
        </w:rPr>
        <w:t>Columns</w:t>
      </w:r>
    </w:p>
    <w:p w14:paraId="21BEB1F4" w14:textId="77777777" w:rsidR="00380732" w:rsidRDefault="00380732">
      <w:pPr>
        <w:spacing w:before="7" w:line="60" w:lineRule="exact"/>
        <w:rPr>
          <w:sz w:val="7"/>
          <w:szCs w:val="7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328"/>
        <w:gridCol w:w="767"/>
        <w:gridCol w:w="617"/>
        <w:gridCol w:w="776"/>
        <w:gridCol w:w="514"/>
        <w:gridCol w:w="786"/>
        <w:gridCol w:w="617"/>
        <w:gridCol w:w="570"/>
        <w:gridCol w:w="449"/>
        <w:gridCol w:w="823"/>
        <w:gridCol w:w="627"/>
        <w:gridCol w:w="580"/>
        <w:gridCol w:w="911"/>
      </w:tblGrid>
      <w:tr w:rsidR="00380732" w14:paraId="640FE1DB" w14:textId="77777777">
        <w:trPr>
          <w:trHeight w:hRule="exact" w:val="570"/>
        </w:trPr>
        <w:tc>
          <w:tcPr>
            <w:tcW w:w="40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BBD90BE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22669E38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Key</w:t>
            </w:r>
          </w:p>
        </w:tc>
        <w:tc>
          <w:tcPr>
            <w:tcW w:w="23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5D091F9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3D7CF02C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Name</w:t>
            </w:r>
          </w:p>
        </w:tc>
        <w:tc>
          <w:tcPr>
            <w:tcW w:w="7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D16A55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8D2073E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Data</w:t>
            </w:r>
          </w:p>
          <w:p w14:paraId="5C6CD37A" w14:textId="77777777" w:rsidR="00380732" w:rsidRDefault="0000203A">
            <w:pPr>
              <w:spacing w:before="37"/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3"/>
                <w:szCs w:val="13"/>
              </w:rPr>
              <w:t>Type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5F9D61F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C98453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Length</w:t>
            </w:r>
          </w:p>
        </w:tc>
        <w:tc>
          <w:tcPr>
            <w:tcW w:w="7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8A3522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1C9364A2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Precision</w:t>
            </w:r>
          </w:p>
        </w:tc>
        <w:tc>
          <w:tcPr>
            <w:tcW w:w="5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D8852BF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1DB568E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Scale</w:t>
            </w:r>
          </w:p>
        </w:tc>
        <w:tc>
          <w:tcPr>
            <w:tcW w:w="78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6947860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8DADF34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Unsigned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FB1B00C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4EBB944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Zerofill</w:t>
            </w:r>
            <w:proofErr w:type="spellEnd"/>
          </w:p>
        </w:tc>
        <w:tc>
          <w:tcPr>
            <w:tcW w:w="5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D333791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00E760C4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3"/>
                <w:szCs w:val="13"/>
              </w:rPr>
              <w:t>Binary</w:t>
            </w:r>
          </w:p>
        </w:tc>
        <w:tc>
          <w:tcPr>
            <w:tcW w:w="44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777DD53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C7293BE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3"/>
                <w:szCs w:val="13"/>
              </w:rPr>
              <w:t>Not</w:t>
            </w:r>
          </w:p>
          <w:p w14:paraId="329AB61E" w14:textId="77777777" w:rsidR="00380732" w:rsidRDefault="0000203A">
            <w:pPr>
              <w:spacing w:before="37"/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Null</w:t>
            </w:r>
          </w:p>
        </w:tc>
        <w:tc>
          <w:tcPr>
            <w:tcW w:w="8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4496B6C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3FAAF5DC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z w:val="13"/>
                <w:szCs w:val="13"/>
              </w:rPr>
              <w:t>Auto</w:t>
            </w:r>
          </w:p>
          <w:p w14:paraId="1CA6DADB" w14:textId="77777777" w:rsidR="00380732" w:rsidRDefault="0000203A">
            <w:pPr>
              <w:spacing w:before="37"/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3"/>
                <w:szCs w:val="13"/>
              </w:rPr>
              <w:t>Increment</w:t>
            </w:r>
          </w:p>
        </w:tc>
        <w:tc>
          <w:tcPr>
            <w:tcW w:w="6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826C68B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129BAB2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Default</w:t>
            </w:r>
          </w:p>
        </w:tc>
        <w:tc>
          <w:tcPr>
            <w:tcW w:w="5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902874E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10DB0BF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3"/>
                <w:szCs w:val="13"/>
              </w:rPr>
              <w:t>Virtual</w:t>
            </w:r>
          </w:p>
        </w:tc>
        <w:tc>
          <w:tcPr>
            <w:tcW w:w="9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5428181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36EFDEA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3"/>
                <w:szCs w:val="13"/>
              </w:rPr>
              <w:t>Description</w:t>
            </w:r>
          </w:p>
        </w:tc>
      </w:tr>
      <w:tr w:rsidR="00380732" w14:paraId="7275530D" w14:textId="77777777">
        <w:trPr>
          <w:trHeight w:hRule="exact" w:val="416"/>
        </w:trPr>
        <w:tc>
          <w:tcPr>
            <w:tcW w:w="40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588552" w14:textId="5CFD6114" w:rsidR="00380732" w:rsidRDefault="00152A10">
            <w:r w:rsidRPr="00152A10">
              <w:rPr>
                <w:noProof/>
              </w:rPr>
              <w:drawing>
                <wp:inline distT="0" distB="0" distL="0" distR="0" wp14:anchorId="7F822B75" wp14:editId="3FCA2DA0">
                  <wp:extent cx="200660" cy="260350"/>
                  <wp:effectExtent l="0" t="0" r="889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EFF70CE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8977CC1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ENTRANCE_QUALIFICATION_CODE</w:t>
            </w:r>
          </w:p>
        </w:tc>
        <w:tc>
          <w:tcPr>
            <w:tcW w:w="7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699E3EF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18CA304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AACF37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6DC260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</w:p>
        </w:tc>
        <w:tc>
          <w:tcPr>
            <w:tcW w:w="7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6ABCB75" w14:textId="77777777" w:rsidR="00380732" w:rsidRDefault="00380732"/>
        </w:tc>
        <w:tc>
          <w:tcPr>
            <w:tcW w:w="5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A93D84" w14:textId="77777777" w:rsidR="00380732" w:rsidRDefault="00380732"/>
        </w:tc>
        <w:tc>
          <w:tcPr>
            <w:tcW w:w="78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2A9CE16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75419B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6BD899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461524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49F4364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CE9310F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44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90C1592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7FA4451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FBBFB9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63F70EEC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8045119" w14:textId="77777777" w:rsidR="00380732" w:rsidRDefault="00380732"/>
        </w:tc>
        <w:tc>
          <w:tcPr>
            <w:tcW w:w="5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8A7EBFE" w14:textId="77777777" w:rsidR="00380732" w:rsidRDefault="00380732">
            <w:pPr>
              <w:spacing w:before="6" w:line="100" w:lineRule="exact"/>
              <w:rPr>
                <w:sz w:val="11"/>
                <w:szCs w:val="11"/>
              </w:rPr>
            </w:pPr>
          </w:p>
          <w:p w14:paraId="5D156D27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9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A095101" w14:textId="77777777" w:rsidR="00380732" w:rsidRDefault="00380732"/>
        </w:tc>
      </w:tr>
      <w:tr w:rsidR="00380732" w14:paraId="32BE47FE" w14:textId="77777777">
        <w:trPr>
          <w:trHeight w:hRule="exact" w:val="383"/>
        </w:trPr>
        <w:tc>
          <w:tcPr>
            <w:tcW w:w="40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A0002B3" w14:textId="77777777" w:rsidR="00380732" w:rsidRDefault="00380732"/>
        </w:tc>
        <w:tc>
          <w:tcPr>
            <w:tcW w:w="232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D7452F0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29E86B9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ENTRANCE_QUALIFICATION_TYPE</w:t>
            </w:r>
          </w:p>
        </w:tc>
        <w:tc>
          <w:tcPr>
            <w:tcW w:w="7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6A33043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D7F5800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3"/>
                <w:szCs w:val="13"/>
              </w:rPr>
              <w:t>VARCHAR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5FD3CA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5C4CB36A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3"/>
                <w:szCs w:val="13"/>
              </w:rPr>
              <w:t>45</w:t>
            </w:r>
          </w:p>
        </w:tc>
        <w:tc>
          <w:tcPr>
            <w:tcW w:w="7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8BCAD8" w14:textId="77777777" w:rsidR="00380732" w:rsidRDefault="00380732"/>
        </w:tc>
        <w:tc>
          <w:tcPr>
            <w:tcW w:w="51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EF17212" w14:textId="77777777" w:rsidR="00380732" w:rsidRDefault="00380732"/>
        </w:tc>
        <w:tc>
          <w:tcPr>
            <w:tcW w:w="78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B1FFD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AAFE89E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7BBA41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4AA54D0B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57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897B62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2F4F3705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44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CFE7B2F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19C86EAD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3"/>
                <w:szCs w:val="13"/>
              </w:rPr>
              <w:t>True</w:t>
            </w:r>
          </w:p>
        </w:tc>
        <w:tc>
          <w:tcPr>
            <w:tcW w:w="82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94AA9F5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0066DDF2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6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5D3A66" w14:textId="77777777" w:rsidR="00380732" w:rsidRDefault="00380732"/>
        </w:tc>
        <w:tc>
          <w:tcPr>
            <w:tcW w:w="58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961858" w14:textId="77777777" w:rsidR="00380732" w:rsidRDefault="00380732">
            <w:pPr>
              <w:spacing w:before="1" w:line="100" w:lineRule="exact"/>
              <w:rPr>
                <w:sz w:val="11"/>
                <w:szCs w:val="11"/>
              </w:rPr>
            </w:pPr>
          </w:p>
          <w:p w14:paraId="6D30E682" w14:textId="77777777" w:rsidR="00380732" w:rsidRDefault="0000203A">
            <w:pPr>
              <w:ind w:left="7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sz w:val="13"/>
                <w:szCs w:val="13"/>
              </w:rPr>
              <w:t>False</w:t>
            </w:r>
          </w:p>
        </w:tc>
        <w:tc>
          <w:tcPr>
            <w:tcW w:w="9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807EA90" w14:textId="77777777" w:rsidR="00380732" w:rsidRDefault="00380732"/>
        </w:tc>
      </w:tr>
    </w:tbl>
    <w:p w14:paraId="48DC9F29" w14:textId="77777777" w:rsidR="00380732" w:rsidRDefault="00380732">
      <w:pPr>
        <w:spacing w:before="14" w:line="240" w:lineRule="exact"/>
        <w:rPr>
          <w:sz w:val="24"/>
          <w:szCs w:val="24"/>
        </w:rPr>
      </w:pPr>
    </w:p>
    <w:p w14:paraId="52D2B119" w14:textId="77777777" w:rsidR="00380732" w:rsidRDefault="0000203A">
      <w:pPr>
        <w:spacing w:before="11"/>
        <w:ind w:left="182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9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w w:val="102"/>
        </w:rPr>
        <w:t>Script</w:t>
      </w:r>
    </w:p>
    <w:p w14:paraId="77E0F7AD" w14:textId="77777777" w:rsidR="00380732" w:rsidRDefault="0000203A">
      <w:pPr>
        <w:spacing w:before="61" w:line="180" w:lineRule="exact"/>
        <w:ind w:left="322" w:right="7055" w:hanging="7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CREAT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sz w:val="13"/>
          <w:szCs w:val="13"/>
        </w:rPr>
        <w:t>tblstudent_bkgnd_entqua</w:t>
      </w:r>
      <w:r>
        <w:rPr>
          <w:rFonts w:ascii="Arial" w:eastAsia="Arial" w:hAnsi="Arial" w:cs="Arial"/>
          <w:color w:val="000000"/>
          <w:sz w:val="13"/>
          <w:szCs w:val="13"/>
        </w:rPr>
        <w:t>l</w:t>
      </w:r>
      <w:proofErr w:type="spellEnd"/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7F7F7F"/>
          <w:sz w:val="13"/>
          <w:szCs w:val="13"/>
        </w:rPr>
        <w:t xml:space="preserve">(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ENTRANCE</w:t>
      </w:r>
      <w:proofErr w:type="gramEnd"/>
      <w:r>
        <w:rPr>
          <w:rFonts w:ascii="Arial" w:eastAsia="Arial" w:hAnsi="Arial" w:cs="Arial"/>
          <w:color w:val="000000"/>
          <w:spacing w:val="-3"/>
          <w:sz w:val="13"/>
          <w:szCs w:val="13"/>
        </w:rPr>
        <w:t>_QUALIFICATION_COD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5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ENTRANCE_QUALIFICATION_TYP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sz w:val="13"/>
          <w:szCs w:val="13"/>
        </w:rPr>
        <w:t>4</w:t>
      </w:r>
      <w:r>
        <w:rPr>
          <w:rFonts w:ascii="Arial" w:eastAsia="Arial" w:hAnsi="Arial" w:cs="Arial"/>
          <w:color w:val="000000"/>
          <w:sz w:val="13"/>
          <w:szCs w:val="13"/>
        </w:rPr>
        <w:t>5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5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2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sz w:val="13"/>
          <w:szCs w:val="13"/>
        </w:rPr>
        <w:t>L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PRIMAR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3"/>
          <w:sz w:val="13"/>
          <w:szCs w:val="13"/>
        </w:rPr>
        <w:t>ENTRANCE_QUALIFICATION_COD</w:t>
      </w:r>
      <w:r>
        <w:rPr>
          <w:rFonts w:ascii="Arial" w:eastAsia="Arial" w:hAnsi="Arial" w:cs="Arial"/>
          <w:color w:val="000000"/>
          <w:sz w:val="13"/>
          <w:szCs w:val="13"/>
        </w:rPr>
        <w:t>E</w:t>
      </w: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0C8AA1C2" w14:textId="77777777" w:rsidR="00380732" w:rsidRDefault="0000203A">
      <w:pPr>
        <w:spacing w:before="27"/>
        <w:ind w:left="24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F7F7F"/>
          <w:sz w:val="13"/>
          <w:szCs w:val="13"/>
        </w:rPr>
        <w:t>)</w:t>
      </w:r>
    </w:p>
    <w:p w14:paraId="3D6C5755" w14:textId="77777777" w:rsidR="00380732" w:rsidRDefault="0000203A">
      <w:pPr>
        <w:spacing w:before="37" w:line="300" w:lineRule="auto"/>
        <w:ind w:left="247" w:right="8991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7"/>
          <w:sz w:val="13"/>
          <w:szCs w:val="13"/>
        </w:rPr>
        <w:t>ENGIN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= </w:t>
      </w:r>
      <w:r>
        <w:rPr>
          <w:rFonts w:ascii="Arial" w:eastAsia="Arial" w:hAnsi="Arial" w:cs="Arial"/>
          <w:color w:val="0000FF"/>
          <w:spacing w:val="-6"/>
          <w:sz w:val="13"/>
          <w:szCs w:val="13"/>
        </w:rPr>
        <w:t>INNOD</w:t>
      </w:r>
      <w:r>
        <w:rPr>
          <w:rFonts w:ascii="Arial" w:eastAsia="Arial" w:hAnsi="Arial" w:cs="Arial"/>
          <w:color w:val="0000FF"/>
          <w:sz w:val="13"/>
          <w:szCs w:val="13"/>
        </w:rPr>
        <w:t>B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2"/>
          <w:sz w:val="13"/>
          <w:szCs w:val="13"/>
        </w:rPr>
        <w:t>CHARACTE</w:t>
      </w:r>
      <w:r>
        <w:rPr>
          <w:rFonts w:ascii="Arial" w:eastAsia="Arial" w:hAnsi="Arial" w:cs="Arial"/>
          <w:color w:val="0000FF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SE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>utf8mb</w:t>
      </w:r>
      <w:r>
        <w:rPr>
          <w:rFonts w:ascii="Arial" w:eastAsia="Arial" w:hAnsi="Arial" w:cs="Arial"/>
          <w:color w:val="000000"/>
          <w:sz w:val="13"/>
          <w:szCs w:val="13"/>
        </w:rPr>
        <w:t>4</w:t>
      </w:r>
      <w:r>
        <w:rPr>
          <w:rFonts w:ascii="Arial" w:eastAsia="Arial" w:hAnsi="Arial" w:cs="Arial"/>
          <w:color w:val="7F7F7F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COLLAT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>utf8mb4_0900_ai_c</w:t>
      </w:r>
      <w:r>
        <w:rPr>
          <w:rFonts w:ascii="Arial" w:eastAsia="Arial" w:hAnsi="Arial" w:cs="Arial"/>
          <w:color w:val="000000"/>
          <w:sz w:val="13"/>
          <w:szCs w:val="13"/>
        </w:rPr>
        <w:t>i</w:t>
      </w:r>
      <w:r>
        <w:rPr>
          <w:rFonts w:ascii="Arial" w:eastAsia="Arial" w:hAnsi="Arial" w:cs="Arial"/>
          <w:color w:val="7F7F7F"/>
          <w:sz w:val="13"/>
          <w:szCs w:val="13"/>
        </w:rPr>
        <w:t>;</w:t>
      </w:r>
    </w:p>
    <w:p w14:paraId="005F3924" w14:textId="77777777" w:rsidR="00380732" w:rsidRDefault="00380732">
      <w:pPr>
        <w:spacing w:before="13" w:line="240" w:lineRule="exact"/>
        <w:rPr>
          <w:sz w:val="24"/>
          <w:szCs w:val="24"/>
        </w:rPr>
      </w:pPr>
    </w:p>
    <w:p w14:paraId="601FC4B6" w14:textId="77777777" w:rsidR="00380732" w:rsidRDefault="0000203A">
      <w:pPr>
        <w:ind w:left="182"/>
        <w:rPr>
          <w:rFonts w:ascii="Segoe UI Semibold" w:eastAsia="Segoe UI Semibold" w:hAnsi="Segoe UI Semibold" w:cs="Segoe UI Semibold"/>
        </w:rPr>
      </w:pPr>
      <w:r>
        <w:rPr>
          <w:rFonts w:ascii="Segoe UI Semibold" w:eastAsia="Segoe UI Semibold" w:hAnsi="Segoe UI Semibold" w:cs="Segoe UI Semibold"/>
          <w:color w:val="333333"/>
          <w:spacing w:val="1"/>
        </w:rPr>
        <w:t>Depend</w:t>
      </w:r>
      <w:r>
        <w:rPr>
          <w:rFonts w:ascii="Segoe UI Semibold" w:eastAsia="Segoe UI Semibold" w:hAnsi="Segoe UI Semibold" w:cs="Segoe UI Semibold"/>
          <w:color w:val="333333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19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w w:val="102"/>
        </w:rPr>
        <w:t>On</w:t>
      </w:r>
    </w:p>
    <w:p w14:paraId="180C06A8" w14:textId="51B4AED8" w:rsidR="00380732" w:rsidRDefault="0000203A" w:rsidP="00C57CB1">
      <w:pPr>
        <w:spacing w:before="89"/>
        <w:ind w:left="247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77777"/>
          <w:sz w:val="13"/>
          <w:szCs w:val="13"/>
        </w:rPr>
        <w:t>No items found</w:t>
      </w:r>
    </w:p>
    <w:p w14:paraId="1BA463BF" w14:textId="77777777" w:rsidR="00C57CB1" w:rsidRPr="00C57CB1" w:rsidRDefault="00C57CB1" w:rsidP="00C57CB1">
      <w:pPr>
        <w:spacing w:before="89"/>
        <w:ind w:left="247"/>
        <w:rPr>
          <w:rFonts w:ascii="Arial" w:eastAsia="Arial" w:hAnsi="Arial" w:cs="Arial"/>
          <w:sz w:val="13"/>
          <w:szCs w:val="13"/>
        </w:rPr>
      </w:pPr>
    </w:p>
    <w:p w14:paraId="41790502" w14:textId="77777777" w:rsidR="002158E4" w:rsidRDefault="0000203A" w:rsidP="002158E4">
      <w:pPr>
        <w:spacing w:line="240" w:lineRule="exact"/>
        <w:ind w:left="182"/>
        <w:rPr>
          <w:rFonts w:ascii="Arial" w:eastAsia="Arial" w:hAnsi="Arial" w:cs="Arial"/>
          <w:sz w:val="11"/>
          <w:szCs w:val="11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position w:val="-1"/>
        </w:rPr>
        <w:t>Use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6"/>
          <w:position w:val="-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-2"/>
          <w:position w:val="-1"/>
        </w:rPr>
        <w:t>B</w:t>
      </w:r>
      <w:r>
        <w:rPr>
          <w:rFonts w:ascii="Segoe UI Semibold" w:eastAsia="Segoe UI Semibold" w:hAnsi="Segoe UI Semibold" w:cs="Segoe UI Semibold"/>
          <w:color w:val="333333"/>
          <w:position w:val="-1"/>
        </w:rPr>
        <w:t>y</w:t>
      </w:r>
      <w:r>
        <w:rPr>
          <w:rFonts w:ascii="Segoe UI Semibold" w:eastAsia="Segoe UI Semibold" w:hAnsi="Segoe UI Semibold" w:cs="Segoe UI Semibold"/>
          <w:color w:val="333333"/>
          <w:spacing w:val="52"/>
          <w:position w:val="-1"/>
        </w:rPr>
        <w:t xml:space="preserve"> </w:t>
      </w:r>
      <w:r>
        <w:rPr>
          <w:rFonts w:ascii="Arial" w:eastAsia="Arial" w:hAnsi="Arial" w:cs="Arial"/>
          <w:b/>
          <w:color w:val="F4F4F4"/>
          <w:w w:val="102"/>
          <w:position w:val="3"/>
          <w:sz w:val="11"/>
          <w:szCs w:val="11"/>
        </w:rPr>
        <w:t>1</w:t>
      </w:r>
    </w:p>
    <w:p w14:paraId="15C86FBD" w14:textId="1DA441B2" w:rsidR="00380732" w:rsidRPr="002158E4" w:rsidRDefault="002158E4" w:rsidP="002158E4">
      <w:pPr>
        <w:spacing w:line="240" w:lineRule="exact"/>
        <w:ind w:left="182"/>
        <w:rPr>
          <w:rFonts w:ascii="Arial" w:eastAsia="Arial" w:hAnsi="Arial" w:cs="Arial"/>
          <w:sz w:val="11"/>
          <w:szCs w:val="11"/>
        </w:rPr>
        <w:sectPr w:rsidR="00380732" w:rsidRPr="002158E4">
          <w:pgSz w:w="11900" w:h="16840"/>
          <w:pgMar w:top="440" w:right="280" w:bottom="0" w:left="280" w:header="0" w:footer="22" w:gutter="0"/>
          <w:cols w:space="720"/>
        </w:sect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80768" behindDoc="0" locked="0" layoutInCell="1" allowOverlap="1" wp14:anchorId="7CE0314A" wp14:editId="20E6C321">
            <wp:simplePos x="0" y="0"/>
            <wp:positionH relativeFrom="column">
              <wp:posOffset>250825</wp:posOffset>
            </wp:positionH>
            <wp:positionV relativeFrom="paragraph">
              <wp:posOffset>56515</wp:posOffset>
            </wp:positionV>
            <wp:extent cx="314325" cy="282575"/>
            <wp:effectExtent l="0" t="0" r="9525" b="31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A8">
        <w:pict w14:anchorId="7EF1A0A0">
          <v:group id="_x0000_s1155" style="position:absolute;left:0;text-align:left;margin-left:20pt;margin-top:20pt;width:555pt;height:21.75pt;z-index:-251665408;mso-position-horizontal-relative:page;mso-position-vertical-relative:page" coordorigin="400,400" coordsize="11100,435">
            <v:shape id="_x0000_s1181" type="#_x0000_t75" style="position:absolute;left:400;top:-15240;width:11100;height:16075">
              <v:imagedata r:id="rId89" o:title=""/>
            </v:shape>
            <v:shape id="_x0000_s1180" style="position:absolute;left:1101;top:516;width:224;height:209" coordorigin="1101,516" coordsize="224,209" path="m1326,725r,-209l1101,516r,209l1326,725xe" fillcolor="#f6f6f6" stroked="f">
              <v:path arrowok="t"/>
            </v:shape>
            <v:shape id="_x0000_s1179" style="position:absolute;left:1131;top:575;width:45;height:75" coordorigin="1131,575" coordsize="45,75" path="m1131,620r45,l1131,605r,-30l1131,650r,-30xe" fillcolor="#414141" stroked="f">
              <v:path arrowok="t"/>
            </v:shape>
            <v:shape id="_x0000_s1178" style="position:absolute;left:1191;top:575;width:45;height:75" coordorigin="1191,575" coordsize="45,75" path="m1191,620r45,l1191,605r,-30l1191,650r,-30xe" fillcolor="#414141" stroked="f">
              <v:path arrowok="t"/>
            </v:shape>
            <v:shape id="_x0000_s1177" style="position:absolute;left:1116;top:531;width:195;height:180" coordorigin="1116,531" coordsize="195,180" path="m1236,575r,30l1191,605r45,15l1236,650r-45,l1191,575r-15,l1176,605r-45,l1176,620r,30l1131,650r,-75l1116,531r,179l1131,695r,-30l1176,665r,30l1191,695r,-30l1236,665r,30l1251,695r,-30l1296,665r15,45l1296,575r,30l1251,605r45,15l1296,650r-45,l1251,575r-15,xe" fillcolor="#414141" stroked="f">
              <v:path arrowok="t"/>
            </v:shape>
            <v:shape id="_x0000_s1176" style="position:absolute;left:1251;top:575;width:45;height:75" coordorigin="1251,575" coordsize="45,75" path="m1251,620r45,l1251,605r,-30l1251,650r,-30xe" fillcolor="#414141" stroked="f">
              <v:path arrowok="t"/>
            </v:shape>
            <v:shape id="_x0000_s1175" style="position:absolute;left:1116;top:531;width:195;height:180" coordorigin="1116,531" coordsize="195,180" path="m1311,531r-195,l1131,575r165,l1311,710r,-179xe" fillcolor="#414141" stroked="f">
              <v:path arrowok="t"/>
            </v:shape>
            <v:shape id="_x0000_s1174" style="position:absolute;left:1116;top:665;width:195;height:45" coordorigin="1116,665" coordsize="195,45" path="m1311,710r-15,-45l1296,695r-165,l1116,710r195,xe" fillcolor="#414141" stroked="f">
              <v:path arrowok="t"/>
            </v:shape>
            <v:shape id="_x0000_s1173" style="position:absolute;left:1131;top:575;width:165;height:120" coordorigin="1131,575" coordsize="165,120" path="m1131,665r,30l1176,695r,-30l1131,665xe" fillcolor="#f0eef1" stroked="f">
              <v:path arrowok="t"/>
            </v:shape>
            <v:shape id="_x0000_s1172" style="position:absolute;left:1131;top:575;width:165;height:120" coordorigin="1131,575" coordsize="165,120" path="m1191,665r,30l1236,695r,-30l1191,665xe" fillcolor="#f0eef1" stroked="f">
              <v:path arrowok="t"/>
            </v:shape>
            <v:shape id="_x0000_s1171" style="position:absolute;left:1131;top:575;width:165;height:120" coordorigin="1131,575" coordsize="165,120" path="m1251,665r,30l1296,695r,-30l1251,665xe" fillcolor="#f0eef1" stroked="f">
              <v:path arrowok="t"/>
            </v:shape>
            <v:shape id="_x0000_s1170" style="position:absolute;left:1131;top:575;width:165;height:120" coordorigin="1131,575" coordsize="165,120" path="m1131,620r,30l1176,650r,-30l1131,620xe" fillcolor="#f0eef1" stroked="f">
              <v:path arrowok="t"/>
            </v:shape>
            <v:shape id="_x0000_s1169" style="position:absolute;left:1131;top:575;width:165;height:120" coordorigin="1131,575" coordsize="165,120" path="m1131,575r,30l1176,605r,-30l1131,575xe" fillcolor="#f0eef1" stroked="f">
              <v:path arrowok="t"/>
            </v:shape>
            <v:shape id="_x0000_s1168" style="position:absolute;left:1131;top:575;width:165;height:120" coordorigin="1131,575" coordsize="165,120" path="m1191,620r,30l1236,650r,-30l1191,620xe" fillcolor="#f0eef1" stroked="f">
              <v:path arrowok="t"/>
            </v:shape>
            <v:shape id="_x0000_s1167" style="position:absolute;left:1131;top:575;width:165;height:120" coordorigin="1131,575" coordsize="165,120" path="m1191,575r,30l1236,605r,-30l1191,575xe" fillcolor="#f0eef1" stroked="f">
              <v:path arrowok="t"/>
            </v:shape>
            <v:shape id="_x0000_s1166" style="position:absolute;left:1131;top:575;width:165;height:120" coordorigin="1131,575" coordsize="165,120" path="m1251,620r,30l1296,650r,-30l1251,620xe" fillcolor="#f0eef1" stroked="f">
              <v:path arrowok="t"/>
            </v:shape>
            <v:shape id="_x0000_s1165" style="position:absolute;left:1131;top:575;width:165;height:120" coordorigin="1131,575" coordsize="165,120" path="m1251,575r,30l1296,605r,-30l1251,575xe" fillcolor="#f0eef1" stroked="f">
              <v:path arrowok="t"/>
            </v:shape>
            <v:shape id="_x0000_s1164" style="position:absolute;left:1131;top:680;width:45;height:0" coordorigin="1131,680" coordsize="45,0" path="m1131,680r45,e" filled="f" strokecolor="#f0eef1" strokeweight=".56308mm">
              <v:path arrowok="t"/>
            </v:shape>
            <v:shape id="_x0000_s1163" style="position:absolute;left:1191;top:680;width:45;height:0" coordorigin="1191,680" coordsize="45,0" path="m1191,680r45,e" filled="f" strokecolor="#f0eef1" strokeweight=".56308mm">
              <v:path arrowok="t"/>
            </v:shape>
            <v:shape id="_x0000_s1162" style="position:absolute;left:1251;top:680;width:45;height:0" coordorigin="1251,680" coordsize="45,0" path="m1251,680r45,e" filled="f" strokecolor="#f0eef1" strokeweight=".56308mm">
              <v:path arrowok="t"/>
            </v:shape>
            <v:shape id="_x0000_s1161" style="position:absolute;left:1131;top:635;width:45;height:0" coordorigin="1131,635" coordsize="45,0" path="m1131,635r45,e" filled="f" strokecolor="#f0eef1" strokeweight=".56308mm">
              <v:path arrowok="t"/>
            </v:shape>
            <v:shape id="_x0000_s1160" style="position:absolute;left:1131;top:590;width:45;height:0" coordorigin="1131,590" coordsize="45,0" path="m1131,590r45,e" filled="f" strokecolor="#f0eef1" strokeweight=".56308mm">
              <v:path arrowok="t"/>
            </v:shape>
            <v:shape id="_x0000_s1159" style="position:absolute;left:1191;top:635;width:45;height:0" coordorigin="1191,635" coordsize="45,0" path="m1191,635r45,e" filled="f" strokecolor="#f0eef1" strokeweight=".56308mm">
              <v:path arrowok="t"/>
            </v:shape>
            <v:shape id="_x0000_s1158" style="position:absolute;left:1191;top:590;width:45;height:0" coordorigin="1191,590" coordsize="45,0" path="m1191,590r45,e" filled="f" strokecolor="#f0eef1" strokeweight=".56308mm">
              <v:path arrowok="t"/>
            </v:shape>
            <v:shape id="_x0000_s1157" style="position:absolute;left:1251;top:635;width:45;height:0" coordorigin="1251,635" coordsize="45,0" path="m1251,635r45,e" filled="f" strokecolor="#f0eef1" strokeweight=".56308mm">
              <v:path arrowok="t"/>
            </v:shape>
            <v:shape id="_x0000_s1156" style="position:absolute;left:1251;top:590;width:45;height:0" coordorigin="1251,590" coordsize="45,0" path="m1251,590r45,e" filled="f" strokecolor="#f0eef1" strokeweight=".56308mm">
              <v:path arrowok="t"/>
            </v:shape>
            <w10:wrap anchorx="page" anchory="page"/>
          </v:group>
        </w:pict>
      </w:r>
      <w:hyperlink r:id="rId90">
        <w:proofErr w:type="spellStart"/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tblstudent_background_main</w:t>
        </w:r>
        <w:proofErr w:type="spellEnd"/>
      </w:hyperlink>
    </w:p>
    <w:p w14:paraId="4573552A" w14:textId="58A2E8FC" w:rsidR="00380732" w:rsidRDefault="00783DA8">
      <w:pPr>
        <w:spacing w:before="82"/>
        <w:ind w:left="302"/>
        <w:rPr>
          <w:rFonts w:ascii="Arial" w:eastAsia="Arial" w:hAnsi="Arial" w:cs="Arial"/>
          <w:sz w:val="14"/>
          <w:szCs w:val="14"/>
        </w:rPr>
      </w:pPr>
      <w:hyperlink r:id="rId91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Projec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92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Server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93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360digi_db.localhos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94">
        <w:r w:rsidR="0000203A">
          <w:rPr>
            <w:rFonts w:ascii="Arial" w:eastAsia="Arial" w:hAnsi="Arial" w:cs="Arial"/>
            <w:color w:val="3379B7"/>
            <w:spacing w:val="1"/>
            <w:sz w:val="14"/>
            <w:szCs w:val="14"/>
          </w:rPr>
          <w:t>Database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95">
        <w:r w:rsidR="0000203A">
          <w:rPr>
            <w:rFonts w:ascii="Arial" w:eastAsia="Arial" w:hAnsi="Arial" w:cs="Arial"/>
            <w:color w:val="3379B7"/>
            <w:spacing w:val="2"/>
            <w:sz w:val="14"/>
            <w:szCs w:val="14"/>
          </w:rPr>
          <w:t>360digi_d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b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hyperlink r:id="rId96">
        <w:r w:rsidR="0000203A">
          <w:rPr>
            <w:rFonts w:ascii="Arial" w:eastAsia="Arial" w:hAnsi="Arial" w:cs="Arial"/>
            <w:color w:val="3379B7"/>
            <w:spacing w:val="-2"/>
            <w:sz w:val="14"/>
            <w:szCs w:val="14"/>
          </w:rPr>
          <w:t>Table</w:t>
        </w:r>
        <w:r w:rsidR="0000203A">
          <w:rPr>
            <w:rFonts w:ascii="Arial" w:eastAsia="Arial" w:hAnsi="Arial" w:cs="Arial"/>
            <w:color w:val="3379B7"/>
            <w:sz w:val="14"/>
            <w:szCs w:val="14"/>
          </w:rPr>
          <w:t xml:space="preserve">s </w:t>
        </w:r>
        <w:r w:rsidR="0000203A">
          <w:rPr>
            <w:rFonts w:ascii="Arial" w:eastAsia="Arial" w:hAnsi="Arial" w:cs="Arial"/>
            <w:color w:val="3379B7"/>
            <w:spacing w:val="13"/>
            <w:sz w:val="14"/>
            <w:szCs w:val="14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4"/>
            <w:szCs w:val="14"/>
          </w:rPr>
          <w:t>/</w:t>
        </w:r>
      </w:hyperlink>
      <w:r w:rsidR="0000203A">
        <w:rPr>
          <w:rFonts w:ascii="Arial" w:eastAsia="Arial" w:hAnsi="Arial" w:cs="Arial"/>
          <w:color w:val="CCCCCC"/>
          <w:sz w:val="14"/>
          <w:szCs w:val="14"/>
        </w:rPr>
        <w:t xml:space="preserve"> </w:t>
      </w:r>
      <w:r w:rsidR="0000203A">
        <w:rPr>
          <w:rFonts w:ascii="Arial" w:eastAsia="Arial" w:hAnsi="Arial" w:cs="Arial"/>
          <w:color w:val="CCCCCC"/>
          <w:spacing w:val="14"/>
          <w:sz w:val="14"/>
          <w:szCs w:val="14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1"/>
          <w:sz w:val="14"/>
          <w:szCs w:val="14"/>
        </w:rPr>
        <w:t>tblstudent_bkgnd_programme</w:t>
      </w:r>
      <w:proofErr w:type="spellEnd"/>
    </w:p>
    <w:p w14:paraId="74970C3D" w14:textId="77777777" w:rsidR="00380732" w:rsidRDefault="00380732">
      <w:pPr>
        <w:spacing w:line="180" w:lineRule="exact"/>
        <w:rPr>
          <w:sz w:val="19"/>
          <w:szCs w:val="19"/>
        </w:rPr>
      </w:pPr>
    </w:p>
    <w:p w14:paraId="61BD7426" w14:textId="1762EB98" w:rsidR="00380732" w:rsidRDefault="00152A10">
      <w:pPr>
        <w:spacing w:line="400" w:lineRule="exact"/>
        <w:ind w:left="665"/>
        <w:rPr>
          <w:rFonts w:ascii="Segoe UI" w:eastAsia="Segoe UI" w:hAnsi="Segoe UI" w:cs="Segoe UI"/>
          <w:sz w:val="32"/>
          <w:szCs w:val="32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73600" behindDoc="0" locked="0" layoutInCell="1" allowOverlap="1" wp14:anchorId="48F4F232" wp14:editId="21A0275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1053" cy="342948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position w:val="-2"/>
          <w:sz w:val="32"/>
          <w:szCs w:val="32"/>
        </w:rPr>
        <w:t>tblstudent_bkgnd_programme</w:t>
      </w:r>
      <w:proofErr w:type="spellEnd"/>
    </w:p>
    <w:p w14:paraId="3C1DB68A" w14:textId="77777777" w:rsidR="00380732" w:rsidRDefault="00380732">
      <w:pPr>
        <w:spacing w:before="6" w:line="100" w:lineRule="exact"/>
        <w:rPr>
          <w:sz w:val="11"/>
          <w:szCs w:val="11"/>
        </w:rPr>
      </w:pPr>
    </w:p>
    <w:p w14:paraId="5AF092B7" w14:textId="77777777" w:rsidR="00380732" w:rsidRDefault="00380732">
      <w:pPr>
        <w:spacing w:line="200" w:lineRule="exact"/>
      </w:pPr>
    </w:p>
    <w:p w14:paraId="5A39545D" w14:textId="77777777" w:rsidR="00380732" w:rsidRDefault="00380732">
      <w:pPr>
        <w:spacing w:line="200" w:lineRule="exact"/>
      </w:pPr>
    </w:p>
    <w:p w14:paraId="6466647A" w14:textId="77777777" w:rsidR="00380732" w:rsidRDefault="0000203A">
      <w:pPr>
        <w:spacing w:before="2"/>
        <w:ind w:left="3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Description</w:t>
      </w:r>
    </w:p>
    <w:p w14:paraId="47297D5A" w14:textId="77777777" w:rsidR="00380732" w:rsidRDefault="0000203A">
      <w:pPr>
        <w:spacing w:before="96"/>
        <w:ind w:left="45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33333"/>
          <w:spacing w:val="2"/>
          <w:sz w:val="14"/>
          <w:szCs w:val="14"/>
        </w:rPr>
        <w:t>Databas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fo</w:t>
      </w:r>
      <w:r>
        <w:rPr>
          <w:rFonts w:ascii="Arial" w:eastAsia="Arial" w:hAnsi="Arial" w:cs="Arial"/>
          <w:color w:val="333333"/>
          <w:sz w:val="14"/>
          <w:szCs w:val="14"/>
        </w:rPr>
        <w:t>r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progra</w:t>
      </w:r>
      <w:r>
        <w:rPr>
          <w:rFonts w:ascii="Arial" w:eastAsia="Arial" w:hAnsi="Arial" w:cs="Arial"/>
          <w:color w:val="333333"/>
          <w:sz w:val="14"/>
          <w:szCs w:val="14"/>
        </w:rPr>
        <w:t>m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th</w:t>
      </w:r>
      <w:r>
        <w:rPr>
          <w:rFonts w:ascii="Arial" w:eastAsia="Arial" w:hAnsi="Arial" w:cs="Arial"/>
          <w:color w:val="333333"/>
          <w:sz w:val="14"/>
          <w:szCs w:val="14"/>
        </w:rPr>
        <w:t>e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student</w:t>
      </w:r>
      <w:r>
        <w:rPr>
          <w:rFonts w:ascii="Arial" w:eastAsia="Arial" w:hAnsi="Arial" w:cs="Arial"/>
          <w:color w:val="333333"/>
          <w:sz w:val="14"/>
          <w:szCs w:val="14"/>
        </w:rPr>
        <w:t>s</w:t>
      </w:r>
      <w:r>
        <w:rPr>
          <w:rFonts w:ascii="Arial" w:eastAsia="Arial" w:hAnsi="Arial" w:cs="Arial"/>
          <w:color w:val="333333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4"/>
          <w:szCs w:val="14"/>
        </w:rPr>
        <w:t>enrolled.</w:t>
      </w:r>
    </w:p>
    <w:p w14:paraId="1DBAC827" w14:textId="77777777" w:rsidR="00380732" w:rsidRDefault="00380732">
      <w:pPr>
        <w:spacing w:before="8" w:line="100" w:lineRule="exact"/>
        <w:rPr>
          <w:sz w:val="10"/>
          <w:szCs w:val="10"/>
        </w:rPr>
      </w:pPr>
    </w:p>
    <w:p w14:paraId="219D4D92" w14:textId="77777777" w:rsidR="00380732" w:rsidRDefault="00380732">
      <w:pPr>
        <w:spacing w:line="200" w:lineRule="exact"/>
      </w:pPr>
    </w:p>
    <w:p w14:paraId="2AB5A5DE" w14:textId="77777777" w:rsidR="00380732" w:rsidRDefault="0000203A">
      <w:pPr>
        <w:spacing w:line="260" w:lineRule="exact"/>
        <w:ind w:left="3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2"/>
          <w:szCs w:val="22"/>
        </w:rPr>
        <w:t>Properties</w:t>
      </w:r>
    </w:p>
    <w:p w14:paraId="15A90899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9"/>
        <w:gridCol w:w="5076"/>
      </w:tblGrid>
      <w:tr w:rsidR="00380732" w14:paraId="51750C56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0BB8BFC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05F5F11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72E5E6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8E7D8C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Value</w:t>
            </w:r>
          </w:p>
        </w:tc>
      </w:tr>
      <w:tr w:rsidR="00380732" w14:paraId="2F724FB1" w14:textId="77777777">
        <w:trPr>
          <w:trHeight w:hRule="exact" w:val="419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2670D3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673E0B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Engine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68164A2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CFEA0F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sz w:val="14"/>
                <w:szCs w:val="14"/>
              </w:rPr>
              <w:t>InnoDB</w:t>
            </w:r>
            <w:proofErr w:type="spellEnd"/>
          </w:p>
        </w:tc>
      </w:tr>
      <w:tr w:rsidR="00380732" w14:paraId="61255EA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680DF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5ECC6A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Increment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8E9DA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5441D5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469DD052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AC14C9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1A65C1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Length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283FA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11F3E1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21D3BCA3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F4DBD1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45B28D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Charset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3B918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049FF4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</w:t>
            </w:r>
          </w:p>
        </w:tc>
      </w:tr>
      <w:tr w:rsidR="00380732" w14:paraId="59904631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2F86B4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F37F66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Collation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F5B4E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D2AAF3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utf8mb4_0900_ai_ci</w:t>
            </w:r>
          </w:p>
        </w:tc>
      </w:tr>
      <w:tr w:rsidR="00380732" w14:paraId="22023204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EE199A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FD0329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Row Format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31E16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1A069A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Default</w:t>
            </w:r>
          </w:p>
        </w:tc>
      </w:tr>
      <w:tr w:rsidR="00380732" w14:paraId="12E9C4C9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945911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CDB8D0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Mi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Rows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DBCFF9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6A5D50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63068444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2F0DB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12CFB6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Ma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Rows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B51F18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076A78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47D141C7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C0D1FD1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E8A3E3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817AA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A4C2FC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49B7A101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D5456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DD3B57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Checksum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DE6640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A988F1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</w:tr>
      <w:tr w:rsidR="00380732" w14:paraId="0C5B01C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4A8903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1B224B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Pack Keys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A374EE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DBE13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0A1FF7FB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A5EDA4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3E879C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Dela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Ke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Write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893E88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D4BA5A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3E9B583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778FDB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7AA7C1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Partitioned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26889E6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F7F383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</w:tr>
      <w:tr w:rsidR="00380732" w14:paraId="16425396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892FF9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A64B2C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Encryption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2C45F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1856A0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False</w:t>
            </w:r>
          </w:p>
        </w:tc>
      </w:tr>
      <w:tr w:rsidR="00380732" w14:paraId="1313F334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8D535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DC2429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Persistent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Statistics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8241FF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02ABFF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456E4EE2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F65BE6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D4624D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Aut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Recalculat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 xml:space="preserve"> Statistics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70071ED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71F4386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5"/>
                <w:sz w:val="14"/>
                <w:szCs w:val="14"/>
              </w:rPr>
              <w:t>DEFAULT</w:t>
            </w:r>
          </w:p>
        </w:tc>
      </w:tr>
      <w:tr w:rsidR="00380732" w14:paraId="7ED4A86F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D520D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25907A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Sample Pages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C86A88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4FCBC6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 w:rsidR="00380732" w14:paraId="077E2390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F4EB58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49975BD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Created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ABA98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A93E9D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11:23:0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am</w:t>
            </w:r>
          </w:p>
        </w:tc>
      </w:tr>
      <w:tr w:rsidR="00380732" w14:paraId="5CC4F613" w14:textId="77777777">
        <w:trPr>
          <w:trHeight w:hRule="exact" w:val="414"/>
        </w:trPr>
        <w:tc>
          <w:tcPr>
            <w:tcW w:w="545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D2711F9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EE93BF3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Las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4"/>
                <w:szCs w:val="14"/>
              </w:rPr>
              <w:t>Modified</w:t>
            </w:r>
          </w:p>
        </w:tc>
        <w:tc>
          <w:tcPr>
            <w:tcW w:w="50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4AD9F7C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3CC397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04/08/202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0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9:34:5</w:t>
            </w: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6</w:t>
            </w:r>
            <w:r>
              <w:rPr>
                <w:rFonts w:ascii="Arial" w:eastAsia="Arial" w:hAnsi="Arial" w:cs="Arial"/>
                <w:color w:val="333333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4"/>
                <w:szCs w:val="14"/>
              </w:rPr>
              <w:t>am</w:t>
            </w:r>
          </w:p>
        </w:tc>
      </w:tr>
    </w:tbl>
    <w:p w14:paraId="0B211611" w14:textId="77777777" w:rsidR="00380732" w:rsidRDefault="00380732">
      <w:pPr>
        <w:spacing w:before="19" w:line="260" w:lineRule="exact"/>
        <w:rPr>
          <w:sz w:val="26"/>
          <w:szCs w:val="26"/>
        </w:rPr>
      </w:pPr>
    </w:p>
    <w:p w14:paraId="0F583184" w14:textId="77777777" w:rsidR="00380732" w:rsidRDefault="0000203A">
      <w:pPr>
        <w:spacing w:before="2" w:line="260" w:lineRule="exact"/>
        <w:ind w:left="3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position w:val="-1"/>
          <w:sz w:val="22"/>
          <w:szCs w:val="22"/>
        </w:rPr>
        <w:t>Columns</w:t>
      </w:r>
    </w:p>
    <w:p w14:paraId="4570564A" w14:textId="77777777" w:rsidR="00380732" w:rsidRDefault="00380732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574"/>
        <w:gridCol w:w="827"/>
        <w:gridCol w:w="666"/>
        <w:gridCol w:w="838"/>
        <w:gridCol w:w="555"/>
        <w:gridCol w:w="848"/>
        <w:gridCol w:w="666"/>
        <w:gridCol w:w="616"/>
        <w:gridCol w:w="484"/>
        <w:gridCol w:w="888"/>
        <w:gridCol w:w="676"/>
        <w:gridCol w:w="626"/>
        <w:gridCol w:w="989"/>
      </w:tblGrid>
      <w:tr w:rsidR="00380732" w14:paraId="71F5EDAC" w14:textId="77777777">
        <w:trPr>
          <w:trHeight w:hRule="exact" w:val="616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1AB3DB6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16B270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Key</w:t>
            </w:r>
          </w:p>
        </w:tc>
        <w:tc>
          <w:tcPr>
            <w:tcW w:w="157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6C48B44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D1F6CC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Name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99C9CD5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83953F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Data</w:t>
            </w:r>
          </w:p>
          <w:p w14:paraId="3A583574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sz w:val="14"/>
                <w:szCs w:val="14"/>
              </w:rPr>
              <w:t>Type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507787B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AA6029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Length</w:t>
            </w:r>
          </w:p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DBF2B81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9F4F85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Precision</w:t>
            </w:r>
          </w:p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5E7DA7A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AB54EFE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Scale</w:t>
            </w:r>
          </w:p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8A4237E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0BF25B9D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Unsigned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BB14A68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0B8076B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Zerofill</w:t>
            </w:r>
            <w:proofErr w:type="spellEnd"/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A56F291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4A4855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4"/>
                <w:szCs w:val="14"/>
              </w:rPr>
              <w:t>Binary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69BF3DB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7E6FA90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Not</w:t>
            </w:r>
          </w:p>
          <w:p w14:paraId="232756A2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sz w:val="14"/>
                <w:szCs w:val="14"/>
              </w:rPr>
              <w:t>Null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733430B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49FCDB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sz w:val="14"/>
                <w:szCs w:val="14"/>
              </w:rPr>
              <w:t>Auto</w:t>
            </w:r>
          </w:p>
          <w:p w14:paraId="41A2F131" w14:textId="77777777" w:rsidR="00380732" w:rsidRDefault="0000203A">
            <w:pPr>
              <w:spacing w:before="41"/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sz w:val="14"/>
                <w:szCs w:val="14"/>
              </w:rPr>
              <w:t>Increment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30BC23D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1527650C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Default</w:t>
            </w:r>
          </w:p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35C2A65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1D31E8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sz w:val="14"/>
                <w:szCs w:val="14"/>
              </w:rPr>
              <w:t>Virtual</w:t>
            </w:r>
          </w:p>
        </w:tc>
        <w:tc>
          <w:tcPr>
            <w:tcW w:w="98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B47504D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39E06E5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sz w:val="14"/>
                <w:szCs w:val="14"/>
              </w:rPr>
              <w:t>Description</w:t>
            </w:r>
          </w:p>
        </w:tc>
      </w:tr>
      <w:tr w:rsidR="00380732" w14:paraId="479C4214" w14:textId="77777777">
        <w:trPr>
          <w:trHeight w:hRule="exact" w:val="449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ABD92C" w14:textId="77777777" w:rsidR="00380732" w:rsidRDefault="00380732"/>
        </w:tc>
        <w:tc>
          <w:tcPr>
            <w:tcW w:w="157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B71FDD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D4E219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4"/>
                <w:szCs w:val="14"/>
              </w:rPr>
              <w:t>PROGRAMME_CODE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96AEF67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066F049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C0F8A8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2B41C13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z w:val="14"/>
                <w:szCs w:val="14"/>
              </w:rPr>
              <w:t>5</w:t>
            </w:r>
          </w:p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49F58E5" w14:textId="77777777" w:rsidR="00380732" w:rsidRDefault="00380732"/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21F5D9" w14:textId="77777777" w:rsidR="00380732" w:rsidRDefault="00380732"/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1E1698F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F9B8A15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D0D40A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075948B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D05E7A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49C5612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2E337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6B78816A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09BA05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53204B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EAE0F3" w14:textId="77777777" w:rsidR="00380732" w:rsidRDefault="00380732"/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C4C4A3" w14:textId="77777777" w:rsidR="00380732" w:rsidRDefault="00380732">
            <w:pPr>
              <w:spacing w:before="5" w:line="120" w:lineRule="exact"/>
              <w:rPr>
                <w:sz w:val="12"/>
                <w:szCs w:val="12"/>
              </w:rPr>
            </w:pPr>
          </w:p>
          <w:p w14:paraId="5AB86C84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8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027F2D8" w14:textId="77777777" w:rsidR="00380732" w:rsidRDefault="00380732"/>
        </w:tc>
      </w:tr>
      <w:tr w:rsidR="00380732" w14:paraId="56C90EDE" w14:textId="77777777">
        <w:trPr>
          <w:trHeight w:hRule="exact" w:val="414"/>
        </w:trPr>
        <w:tc>
          <w:tcPr>
            <w:tcW w:w="43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9FCB9C" w14:textId="77777777" w:rsidR="00380732" w:rsidRDefault="00380732"/>
        </w:tc>
        <w:tc>
          <w:tcPr>
            <w:tcW w:w="157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53116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16CFDF02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4"/>
                <w:szCs w:val="14"/>
              </w:rPr>
              <w:t>PROGRAMME_NAME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FAB1EDA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2CB63D8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sz w:val="14"/>
                <w:szCs w:val="14"/>
              </w:rPr>
              <w:t>VARCHAR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FC2165B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03E0867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sz w:val="14"/>
                <w:szCs w:val="14"/>
              </w:rPr>
              <w:t>25</w:t>
            </w:r>
          </w:p>
        </w:tc>
        <w:tc>
          <w:tcPr>
            <w:tcW w:w="83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7924762" w14:textId="77777777" w:rsidR="00380732" w:rsidRDefault="00380732"/>
        </w:tc>
        <w:tc>
          <w:tcPr>
            <w:tcW w:w="555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1C96C7F" w14:textId="77777777" w:rsidR="00380732" w:rsidRDefault="00380732"/>
        </w:tc>
        <w:tc>
          <w:tcPr>
            <w:tcW w:w="84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53FB3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BD90D7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0E7BAE5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64F9C379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1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CCCE274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3B1872C1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48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F71E32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2A4E33F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sz w:val="14"/>
                <w:szCs w:val="14"/>
              </w:rPr>
              <w:t>True</w:t>
            </w:r>
          </w:p>
        </w:tc>
        <w:tc>
          <w:tcPr>
            <w:tcW w:w="88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52C4F5E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5FED8B4F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67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7063E73" w14:textId="77777777" w:rsidR="00380732" w:rsidRDefault="00380732"/>
        </w:tc>
        <w:tc>
          <w:tcPr>
            <w:tcW w:w="62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5969913" w14:textId="77777777" w:rsidR="00380732" w:rsidRDefault="00380732">
            <w:pPr>
              <w:spacing w:before="10" w:line="100" w:lineRule="exact"/>
              <w:rPr>
                <w:sz w:val="11"/>
                <w:szCs w:val="11"/>
              </w:rPr>
            </w:pPr>
          </w:p>
          <w:p w14:paraId="7D7B1277" w14:textId="77777777" w:rsidR="00380732" w:rsidRDefault="0000203A">
            <w:pPr>
              <w:ind w:left="8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D8524E"/>
                <w:spacing w:val="6"/>
                <w:sz w:val="14"/>
                <w:szCs w:val="14"/>
              </w:rPr>
              <w:t>False</w:t>
            </w:r>
          </w:p>
        </w:tc>
        <w:tc>
          <w:tcPr>
            <w:tcW w:w="989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58051A5" w14:textId="77777777" w:rsidR="00380732" w:rsidRDefault="00380732"/>
        </w:tc>
      </w:tr>
    </w:tbl>
    <w:p w14:paraId="7A4C3216" w14:textId="0FAD9B2D" w:rsidR="00380732" w:rsidRDefault="00C57CB1">
      <w:pPr>
        <w:spacing w:before="19" w:line="260" w:lineRule="exact"/>
        <w:rPr>
          <w:sz w:val="26"/>
          <w:szCs w:val="26"/>
        </w:rPr>
      </w:pPr>
      <w:r>
        <w:rPr>
          <w:rFonts w:ascii="Arial" w:eastAsia="Arial" w:hAnsi="Arial" w:cs="Arial"/>
          <w:noProof/>
          <w:color w:val="0000FF"/>
          <w:spacing w:val="-3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64556" wp14:editId="33938859">
                <wp:simplePos x="0" y="0"/>
                <wp:positionH relativeFrom="column">
                  <wp:posOffset>5048250</wp:posOffset>
                </wp:positionH>
                <wp:positionV relativeFrom="paragraph">
                  <wp:posOffset>133985</wp:posOffset>
                </wp:positionV>
                <wp:extent cx="2019300" cy="13049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26100" w14:textId="77777777" w:rsidR="00783DA8" w:rsidRDefault="00783DA8" w:rsidP="00C57CB1">
                            <w:pPr>
                              <w:spacing w:before="46"/>
                              <w:ind w:left="103"/>
                              <w:rPr>
                                <w:rFonts w:ascii="Segoe UI Semibold" w:eastAsia="Segoe UI Semibold" w:hAnsi="Segoe UI Semibold" w:cs="Segoe UI Semibol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1"/>
                                <w:sz w:val="22"/>
                                <w:szCs w:val="22"/>
                              </w:rPr>
                              <w:t>Depend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</w:p>
                          <w:p w14:paraId="0C603E41" w14:textId="77777777" w:rsidR="00783DA8" w:rsidRDefault="00783DA8" w:rsidP="00C57CB1">
                            <w:pPr>
                              <w:spacing w:before="96"/>
                              <w:ind w:left="173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777777"/>
                                <w:sz w:val="14"/>
                                <w:szCs w:val="14"/>
                              </w:rPr>
                              <w:t>No items found</w:t>
                            </w:r>
                          </w:p>
                          <w:p w14:paraId="503CA90B" w14:textId="77777777" w:rsidR="00783DA8" w:rsidRDefault="00783DA8" w:rsidP="00C57CB1">
                            <w:pPr>
                              <w:spacing w:line="200" w:lineRule="exact"/>
                            </w:pPr>
                          </w:p>
                          <w:p w14:paraId="422DDA58" w14:textId="06EF6C20" w:rsidR="00783DA8" w:rsidRDefault="00783DA8" w:rsidP="00C57CB1">
                            <w:pPr>
                              <w:spacing w:line="260" w:lineRule="exact"/>
                              <w:ind w:left="103"/>
                              <w:rPr>
                                <w:rFonts w:ascii="Arial" w:eastAsia="Arial" w:hAnsi="Arial" w:cs="Arial"/>
                                <w:b/>
                                <w:color w:val="F4F4F4"/>
                                <w:position w:val="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-2"/>
                                <w:position w:val="-1"/>
                                <w:sz w:val="22"/>
                                <w:szCs w:val="22"/>
                              </w:rPr>
                              <w:t>Use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position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-4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-2"/>
                                <w:position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position w:val="-1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Segoe UI Semibold" w:eastAsia="Segoe UI Semibold" w:hAnsi="Segoe UI Semibold" w:cs="Segoe UI Semibold"/>
                                <w:color w:val="333333"/>
                                <w:spacing w:val="50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4F4F4"/>
                                <w:position w:val="4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2A13BDBA" w14:textId="77777777" w:rsidR="00783DA8" w:rsidRDefault="00783DA8" w:rsidP="00C57CB1">
                            <w:pPr>
                              <w:spacing w:line="260" w:lineRule="exact"/>
                              <w:ind w:left="103"/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F74E34" w14:textId="6416D18F" w:rsidR="00783DA8" w:rsidRDefault="00783DA8" w:rsidP="00C57CB1">
                            <w:pPr>
                              <w:spacing w:line="140" w:lineRule="exact"/>
                              <w:ind w:left="859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hyperlink r:id="rId9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79B7"/>
                                  <w:spacing w:val="1"/>
                                  <w:sz w:val="14"/>
                                  <w:szCs w:val="14"/>
                                </w:rPr>
                                <w:t>tblresults</w:t>
                              </w:r>
                              <w:proofErr w:type="spellEnd"/>
                            </w:hyperlink>
                          </w:p>
                          <w:p w14:paraId="52800777" w14:textId="6D88D402" w:rsidR="00783DA8" w:rsidRDefault="00783DA8" w:rsidP="00C57CB1">
                            <w:pPr>
                              <w:spacing w:before="5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152A10">
                              <w:rPr>
                                <w:rFonts w:ascii="Segoe UI" w:eastAsia="Segoe UI" w:hAnsi="Segoe UI" w:cs="Segoe UI"/>
                                <w:noProof/>
                                <w:color w:val="333333"/>
                                <w:spacing w:val="2"/>
                                <w:position w:val="-2"/>
                                <w:sz w:val="31"/>
                                <w:szCs w:val="31"/>
                              </w:rPr>
                              <w:drawing>
                                <wp:inline distT="0" distB="0" distL="0" distR="0" wp14:anchorId="353A494A" wp14:editId="181A5967">
                                  <wp:extent cx="381000" cy="3429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53" cy="342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B539F" w14:textId="77777777" w:rsidR="00783DA8" w:rsidRDefault="00783DA8" w:rsidP="00C57CB1">
                            <w:pPr>
                              <w:spacing w:line="140" w:lineRule="exact"/>
                              <w:ind w:left="859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hyperlink r:id="rId9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79B7"/>
                                  <w:spacing w:val="1"/>
                                  <w:sz w:val="14"/>
                                  <w:szCs w:val="14"/>
                                </w:rPr>
                                <w:t>tblstudent_background_main</w:t>
                              </w:r>
                              <w:proofErr w:type="spellEnd"/>
                            </w:hyperlink>
                          </w:p>
                          <w:p w14:paraId="2E5DCE11" w14:textId="77777777" w:rsidR="00783DA8" w:rsidRDefault="00783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6455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97.5pt;margin-top:10.55pt;width:159pt;height:10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" filled="f" stroked="f" strokeweight=".5pt">
                <v:textbox>
                  <w:txbxContent>
                    <w:p w14:paraId="6D526100" w14:textId="77777777" w:rsidR="00783DA8" w:rsidRDefault="00783DA8" w:rsidP="00C57CB1">
                      <w:pPr>
                        <w:spacing w:before="46"/>
                        <w:ind w:left="103"/>
                        <w:rPr>
                          <w:rFonts w:ascii="Segoe UI Semibold" w:eastAsia="Segoe UI Semibold" w:hAnsi="Segoe UI Semibold" w:cs="Segoe UI Semibold"/>
                          <w:sz w:val="22"/>
                          <w:szCs w:val="22"/>
                        </w:rPr>
                      </w:pP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1"/>
                          <w:sz w:val="22"/>
                          <w:szCs w:val="22"/>
                        </w:rPr>
                        <w:t>Depend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1"/>
                          <w:sz w:val="22"/>
                          <w:szCs w:val="22"/>
                        </w:rPr>
                        <w:t>On</w:t>
                      </w:r>
                    </w:p>
                    <w:p w14:paraId="0C603E41" w14:textId="77777777" w:rsidR="00783DA8" w:rsidRDefault="00783DA8" w:rsidP="00C57CB1">
                      <w:pPr>
                        <w:spacing w:before="96"/>
                        <w:ind w:left="173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color w:val="777777"/>
                          <w:sz w:val="14"/>
                          <w:szCs w:val="14"/>
                        </w:rPr>
                        <w:t>No items found</w:t>
                      </w:r>
                    </w:p>
                    <w:p w14:paraId="503CA90B" w14:textId="77777777" w:rsidR="00783DA8" w:rsidRDefault="00783DA8" w:rsidP="00C57CB1">
                      <w:pPr>
                        <w:spacing w:line="200" w:lineRule="exact"/>
                      </w:pPr>
                    </w:p>
                    <w:p w14:paraId="422DDA58" w14:textId="06EF6C20" w:rsidR="00783DA8" w:rsidRDefault="00783DA8" w:rsidP="00C57CB1">
                      <w:pPr>
                        <w:spacing w:line="260" w:lineRule="exact"/>
                        <w:ind w:left="103"/>
                        <w:rPr>
                          <w:rFonts w:ascii="Arial" w:eastAsia="Arial" w:hAnsi="Arial" w:cs="Arial"/>
                          <w:b/>
                          <w:color w:val="F4F4F4"/>
                          <w:position w:val="4"/>
                          <w:sz w:val="12"/>
                          <w:szCs w:val="12"/>
                        </w:rPr>
                      </w:pP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-2"/>
                          <w:position w:val="-1"/>
                          <w:sz w:val="22"/>
                          <w:szCs w:val="22"/>
                        </w:rPr>
                        <w:t>Use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position w:val="-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-4"/>
                          <w:position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-2"/>
                          <w:position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position w:val="-1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Segoe UI Semibold" w:eastAsia="Segoe UI Semibold" w:hAnsi="Segoe UI Semibold" w:cs="Segoe UI Semibold"/>
                          <w:color w:val="333333"/>
                          <w:spacing w:val="50"/>
                          <w:position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F4F4F4"/>
                          <w:position w:val="4"/>
                          <w:sz w:val="12"/>
                          <w:szCs w:val="12"/>
                        </w:rPr>
                        <w:t>2</w:t>
                      </w:r>
                    </w:p>
                    <w:p w14:paraId="2A13BDBA" w14:textId="77777777" w:rsidR="00783DA8" w:rsidRDefault="00783DA8" w:rsidP="00C57CB1">
                      <w:pPr>
                        <w:spacing w:line="260" w:lineRule="exact"/>
                        <w:ind w:left="103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</w:p>
                    <w:p w14:paraId="48F74E34" w14:textId="6416D18F" w:rsidR="00783DA8" w:rsidRDefault="00783DA8" w:rsidP="00C57CB1">
                      <w:pPr>
                        <w:spacing w:line="140" w:lineRule="exact"/>
                        <w:ind w:left="859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hyperlink r:id="rId99">
                        <w:proofErr w:type="spellStart"/>
                        <w:r>
                          <w:rPr>
                            <w:rFonts w:ascii="Arial" w:eastAsia="Arial" w:hAnsi="Arial" w:cs="Arial"/>
                            <w:color w:val="3379B7"/>
                            <w:spacing w:val="1"/>
                            <w:sz w:val="14"/>
                            <w:szCs w:val="14"/>
                          </w:rPr>
                          <w:t>tblresults</w:t>
                        </w:r>
                        <w:proofErr w:type="spellEnd"/>
                      </w:hyperlink>
                    </w:p>
                    <w:p w14:paraId="52800777" w14:textId="6D88D402" w:rsidR="00783DA8" w:rsidRDefault="00783DA8" w:rsidP="00C57CB1">
                      <w:pPr>
                        <w:spacing w:before="5" w:line="140" w:lineRule="exact"/>
                        <w:rPr>
                          <w:sz w:val="15"/>
                          <w:szCs w:val="15"/>
                        </w:rPr>
                      </w:pPr>
                      <w:r w:rsidRPr="00152A10">
                        <w:rPr>
                          <w:rFonts w:ascii="Segoe UI" w:eastAsia="Segoe UI" w:hAnsi="Segoe UI" w:cs="Segoe UI"/>
                          <w:noProof/>
                          <w:color w:val="333333"/>
                          <w:spacing w:val="2"/>
                          <w:position w:val="-2"/>
                          <w:sz w:val="31"/>
                          <w:szCs w:val="31"/>
                        </w:rPr>
                        <w:drawing>
                          <wp:inline distT="0" distB="0" distL="0" distR="0" wp14:anchorId="353A494A" wp14:editId="181A5967">
                            <wp:extent cx="381000" cy="34290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53" cy="342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B539F" w14:textId="77777777" w:rsidR="00783DA8" w:rsidRDefault="00783DA8" w:rsidP="00C57CB1">
                      <w:pPr>
                        <w:spacing w:line="140" w:lineRule="exact"/>
                        <w:ind w:left="859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hyperlink r:id="rId100">
                        <w:proofErr w:type="spellStart"/>
                        <w:r>
                          <w:rPr>
                            <w:rFonts w:ascii="Arial" w:eastAsia="Arial" w:hAnsi="Arial" w:cs="Arial"/>
                            <w:color w:val="3379B7"/>
                            <w:spacing w:val="1"/>
                            <w:sz w:val="14"/>
                            <w:szCs w:val="14"/>
                          </w:rPr>
                          <w:t>tblstudent_background_main</w:t>
                        </w:r>
                        <w:proofErr w:type="spellEnd"/>
                      </w:hyperlink>
                    </w:p>
                    <w:p w14:paraId="2E5DCE11" w14:textId="77777777" w:rsidR="00783DA8" w:rsidRDefault="00783DA8"/>
                  </w:txbxContent>
                </v:textbox>
              </v:shape>
            </w:pict>
          </mc:Fallback>
        </mc:AlternateContent>
      </w:r>
    </w:p>
    <w:p w14:paraId="582A7538" w14:textId="6D19BE7C" w:rsidR="00380732" w:rsidRDefault="0000203A">
      <w:pPr>
        <w:spacing w:before="2"/>
        <w:ind w:left="383"/>
        <w:rPr>
          <w:rFonts w:ascii="Segoe UI Semibold" w:eastAsia="Segoe UI Semibold" w:hAnsi="Segoe UI Semibold" w:cs="Segoe UI Semibold"/>
          <w:sz w:val="22"/>
          <w:szCs w:val="22"/>
        </w:rPr>
      </w:pP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1"/>
          <w:sz w:val="22"/>
          <w:szCs w:val="22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z w:val="22"/>
          <w:szCs w:val="22"/>
        </w:rPr>
        <w:t>Script</w:t>
      </w:r>
    </w:p>
    <w:p w14:paraId="6FDFCFAA" w14:textId="634F9D42" w:rsidR="00380732" w:rsidRDefault="0000203A">
      <w:pPr>
        <w:spacing w:before="57" w:line="200" w:lineRule="atLeast"/>
        <w:ind w:left="534" w:right="7645" w:hanging="8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FF"/>
          <w:spacing w:val="-3"/>
          <w:sz w:val="14"/>
          <w:szCs w:val="14"/>
        </w:rPr>
        <w:t>CREAT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TABL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14"/>
          <w:szCs w:val="14"/>
        </w:rPr>
        <w:t>tblstudent_bkgnd_programm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proofErr w:type="spellEnd"/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color w:val="7F7F7F"/>
          <w:sz w:val="14"/>
          <w:szCs w:val="14"/>
        </w:rPr>
        <w:t xml:space="preserve">( 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>PROGRAMME</w:t>
      </w:r>
      <w:proofErr w:type="gramEnd"/>
      <w:r>
        <w:rPr>
          <w:rFonts w:ascii="Arial" w:eastAsia="Arial" w:hAnsi="Arial" w:cs="Arial"/>
          <w:color w:val="000000"/>
          <w:spacing w:val="-2"/>
          <w:sz w:val="14"/>
          <w:szCs w:val="14"/>
        </w:rPr>
        <w:t>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00"/>
          <w:spacing w:val="-3"/>
          <w:sz w:val="14"/>
          <w:szCs w:val="14"/>
        </w:rPr>
        <w:t>PROGRAMME_NAM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000000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VARCHA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4"/>
          <w:sz w:val="14"/>
          <w:szCs w:val="14"/>
        </w:rPr>
        <w:t>2</w:t>
      </w:r>
      <w:r>
        <w:rPr>
          <w:rFonts w:ascii="Arial" w:eastAsia="Arial" w:hAnsi="Arial" w:cs="Arial"/>
          <w:color w:val="000000"/>
          <w:sz w:val="14"/>
          <w:szCs w:val="14"/>
        </w:rPr>
        <w:t>5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  <w:r>
        <w:rPr>
          <w:rFonts w:ascii="Arial" w:eastAsia="Arial" w:hAnsi="Arial" w:cs="Arial"/>
          <w:color w:val="7F7F7F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4"/>
          <w:szCs w:val="14"/>
        </w:rPr>
        <w:t>NO</w:t>
      </w:r>
      <w:r>
        <w:rPr>
          <w:rFonts w:ascii="Arial" w:eastAsia="Arial" w:hAnsi="Arial" w:cs="Arial"/>
          <w:color w:val="7F7F7F"/>
          <w:sz w:val="14"/>
          <w:szCs w:val="14"/>
        </w:rPr>
        <w:t>T</w:t>
      </w:r>
      <w:r>
        <w:rPr>
          <w:rFonts w:ascii="Arial" w:eastAsia="Arial" w:hAnsi="Arial" w:cs="Arial"/>
          <w:color w:val="7F7F7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6"/>
          <w:sz w:val="14"/>
          <w:szCs w:val="14"/>
        </w:rPr>
        <w:t>NUL</w:t>
      </w:r>
      <w:r>
        <w:rPr>
          <w:rFonts w:ascii="Arial" w:eastAsia="Arial" w:hAnsi="Arial" w:cs="Arial"/>
          <w:color w:val="0000FF"/>
          <w:sz w:val="14"/>
          <w:szCs w:val="14"/>
        </w:rPr>
        <w:t>L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PRIMAR</w:t>
      </w:r>
      <w:r>
        <w:rPr>
          <w:rFonts w:ascii="Arial" w:eastAsia="Arial" w:hAnsi="Arial" w:cs="Arial"/>
          <w:color w:val="0000FF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4"/>
          <w:szCs w:val="14"/>
        </w:rPr>
        <w:t>KE</w:t>
      </w:r>
      <w:r>
        <w:rPr>
          <w:rFonts w:ascii="Arial" w:eastAsia="Arial" w:hAnsi="Arial" w:cs="Arial"/>
          <w:color w:val="0000FF"/>
          <w:sz w:val="14"/>
          <w:szCs w:val="14"/>
        </w:rPr>
        <w:t>Y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pacing w:val="3"/>
          <w:sz w:val="14"/>
          <w:szCs w:val="14"/>
        </w:rPr>
        <w:t>(</w:t>
      </w:r>
      <w:r>
        <w:rPr>
          <w:rFonts w:ascii="Arial" w:eastAsia="Arial" w:hAnsi="Arial" w:cs="Arial"/>
          <w:color w:val="000000"/>
          <w:spacing w:val="-2"/>
          <w:sz w:val="14"/>
          <w:szCs w:val="14"/>
        </w:rPr>
        <w:t>PROGRAMME_COD</w:t>
      </w:r>
      <w:r>
        <w:rPr>
          <w:rFonts w:ascii="Arial" w:eastAsia="Arial" w:hAnsi="Arial" w:cs="Arial"/>
          <w:color w:val="000000"/>
          <w:sz w:val="14"/>
          <w:szCs w:val="14"/>
        </w:rPr>
        <w:t>E</w:t>
      </w: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782EA34B" w14:textId="77777777" w:rsidR="00380732" w:rsidRDefault="0000203A">
      <w:pPr>
        <w:spacing w:before="41"/>
        <w:ind w:left="453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7F7F7F"/>
          <w:sz w:val="14"/>
          <w:szCs w:val="14"/>
        </w:rPr>
        <w:t>)</w:t>
      </w:r>
    </w:p>
    <w:p w14:paraId="303B5BE0" w14:textId="77777777" w:rsidR="00380732" w:rsidRDefault="0000203A">
      <w:pPr>
        <w:spacing w:before="41" w:line="300" w:lineRule="auto"/>
        <w:ind w:left="453" w:right="8816"/>
        <w:rPr>
          <w:rFonts w:ascii="Arial" w:eastAsia="Arial" w:hAnsi="Arial" w:cs="Arial"/>
          <w:sz w:val="14"/>
          <w:szCs w:val="14"/>
        </w:rPr>
        <w:sectPr w:rsidR="00380732">
          <w:pgSz w:w="11900" w:h="16840"/>
          <w:pgMar w:top="540" w:right="300" w:bottom="0" w:left="300" w:header="0" w:footer="22" w:gutter="0"/>
          <w:cols w:space="720"/>
        </w:sectPr>
      </w:pPr>
      <w:r>
        <w:rPr>
          <w:rFonts w:ascii="Arial" w:eastAsia="Arial" w:hAnsi="Arial" w:cs="Arial"/>
          <w:color w:val="0000FF"/>
          <w:spacing w:val="-7"/>
          <w:sz w:val="14"/>
          <w:szCs w:val="14"/>
        </w:rPr>
        <w:t>ENGIN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= </w:t>
      </w:r>
      <w:r>
        <w:rPr>
          <w:rFonts w:ascii="Arial" w:eastAsia="Arial" w:hAnsi="Arial" w:cs="Arial"/>
          <w:color w:val="0000FF"/>
          <w:spacing w:val="-7"/>
          <w:sz w:val="14"/>
          <w:szCs w:val="14"/>
        </w:rPr>
        <w:t>INNOD</w:t>
      </w:r>
      <w:r>
        <w:rPr>
          <w:rFonts w:ascii="Arial" w:eastAsia="Arial" w:hAnsi="Arial" w:cs="Arial"/>
          <w:color w:val="0000FF"/>
          <w:sz w:val="14"/>
          <w:szCs w:val="14"/>
        </w:rPr>
        <w:t>B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3"/>
          <w:sz w:val="14"/>
          <w:szCs w:val="14"/>
        </w:rPr>
        <w:t>CHARACTE</w:t>
      </w:r>
      <w:r>
        <w:rPr>
          <w:rFonts w:ascii="Arial" w:eastAsia="Arial" w:hAnsi="Arial" w:cs="Arial"/>
          <w:color w:val="0000FF"/>
          <w:sz w:val="14"/>
          <w:szCs w:val="14"/>
        </w:rPr>
        <w:t>R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SE</w:t>
      </w:r>
      <w:r>
        <w:rPr>
          <w:rFonts w:ascii="Arial" w:eastAsia="Arial" w:hAnsi="Arial" w:cs="Arial"/>
          <w:color w:val="0000FF"/>
          <w:sz w:val="14"/>
          <w:szCs w:val="14"/>
        </w:rPr>
        <w:t>T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</w:t>
      </w:r>
      <w:r>
        <w:rPr>
          <w:rFonts w:ascii="Arial" w:eastAsia="Arial" w:hAnsi="Arial" w:cs="Arial"/>
          <w:color w:val="000000"/>
          <w:sz w:val="14"/>
          <w:szCs w:val="14"/>
        </w:rPr>
        <w:t>4</w:t>
      </w:r>
      <w:r>
        <w:rPr>
          <w:rFonts w:ascii="Arial" w:eastAsia="Arial" w:hAnsi="Arial" w:cs="Arial"/>
          <w:color w:val="7F7F7F"/>
          <w:sz w:val="14"/>
          <w:szCs w:val="14"/>
        </w:rPr>
        <w:t xml:space="preserve">, </w:t>
      </w:r>
      <w:r>
        <w:rPr>
          <w:rFonts w:ascii="Arial" w:eastAsia="Arial" w:hAnsi="Arial" w:cs="Arial"/>
          <w:color w:val="0000FF"/>
          <w:spacing w:val="-1"/>
          <w:sz w:val="14"/>
          <w:szCs w:val="14"/>
        </w:rPr>
        <w:t>COLLAT</w:t>
      </w:r>
      <w:r>
        <w:rPr>
          <w:rFonts w:ascii="Arial" w:eastAsia="Arial" w:hAnsi="Arial" w:cs="Arial"/>
          <w:color w:val="0000FF"/>
          <w:sz w:val="14"/>
          <w:szCs w:val="14"/>
        </w:rPr>
        <w:t>E</w:t>
      </w:r>
      <w:r>
        <w:rPr>
          <w:rFonts w:ascii="Arial" w:eastAsia="Arial" w:hAnsi="Arial" w:cs="Arial"/>
          <w:color w:val="0000FF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>utf8mb4_0900_ai_c</w:t>
      </w:r>
      <w:r>
        <w:rPr>
          <w:rFonts w:ascii="Arial" w:eastAsia="Arial" w:hAnsi="Arial" w:cs="Arial"/>
          <w:color w:val="000000"/>
          <w:sz w:val="14"/>
          <w:szCs w:val="14"/>
        </w:rPr>
        <w:t>i</w:t>
      </w:r>
      <w:r>
        <w:rPr>
          <w:rFonts w:ascii="Arial" w:eastAsia="Arial" w:hAnsi="Arial" w:cs="Arial"/>
          <w:color w:val="7F7F7F"/>
          <w:sz w:val="14"/>
          <w:szCs w:val="14"/>
        </w:rPr>
        <w:t>;</w:t>
      </w:r>
    </w:p>
    <w:p w14:paraId="572744C6" w14:textId="5BCF1A24" w:rsidR="00380732" w:rsidRDefault="00783DA8" w:rsidP="00C57CB1">
      <w:pPr>
        <w:spacing w:before="82"/>
        <w:rPr>
          <w:rFonts w:ascii="Arial" w:eastAsia="Arial" w:hAnsi="Arial" w:cs="Arial"/>
          <w:sz w:val="13"/>
          <w:szCs w:val="13"/>
        </w:rPr>
      </w:pPr>
      <w:r>
        <w:lastRenderedPageBreak/>
        <w:pict w14:anchorId="49ACD64D">
          <v:group id="_x0000_s1076" style="position:absolute;margin-left:19.75pt;margin-top:811.75pt;width:555.5pt;height:10.6pt;z-index:-251663360;mso-position-horizontal-relative:page;mso-position-vertical-relative:page" coordorigin="395,16235" coordsize="11110,212">
            <v:shape id="_x0000_s1078" style="position:absolute;left:400;top:16240;width:11100;height:202" coordorigin="400,16240" coordsize="11100,202" path="m11500,16240r-11100,l400,16442r11100,l11500,16240xe" stroked="f">
              <v:path arrowok="t"/>
            </v:shape>
            <v:shape id="_x0000_s1077" type="#_x0000_t75" style="position:absolute;left:400;top:16240;width:11100;height:202">
              <v:imagedata r:id="rId17" o:title=""/>
            </v:shape>
            <w10:wrap anchorx="page" anchory="page"/>
          </v:group>
        </w:pict>
      </w:r>
      <w:r w:rsidR="00C57CB1">
        <w:rPr>
          <w:rFonts w:ascii="Arial" w:eastAsia="Arial" w:hAnsi="Arial" w:cs="Arial"/>
          <w:color w:val="333333"/>
          <w:spacing w:val="1"/>
          <w:sz w:val="14"/>
          <w:szCs w:val="14"/>
        </w:rPr>
        <w:t xml:space="preserve"> </w:t>
      </w:r>
      <w:hyperlink r:id="rId101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Projec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t  </w:t>
        </w:r>
        <w:r w:rsidR="0000203A">
          <w:rPr>
            <w:rFonts w:ascii="Arial" w:eastAsia="Arial" w:hAnsi="Arial" w:cs="Arial"/>
            <w:color w:val="3379B7"/>
            <w:spacing w:val="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hyperlink r:id="rId102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Server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 </w:t>
        </w:r>
        <w:r w:rsidR="0000203A">
          <w:rPr>
            <w:rFonts w:ascii="Arial" w:eastAsia="Arial" w:hAnsi="Arial" w:cs="Arial"/>
            <w:color w:val="3379B7"/>
            <w:spacing w:val="8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hyperlink r:id="rId103">
        <w:r w:rsidR="0000203A">
          <w:rPr>
            <w:rFonts w:ascii="Arial" w:eastAsia="Arial" w:hAnsi="Arial" w:cs="Arial"/>
            <w:color w:val="3379B7"/>
            <w:spacing w:val="1"/>
            <w:w w:val="105"/>
            <w:sz w:val="13"/>
            <w:szCs w:val="13"/>
          </w:rPr>
          <w:t>360digi_db.localhos</w:t>
        </w:r>
        <w:r w:rsidR="0000203A">
          <w:rPr>
            <w:rFonts w:ascii="Arial" w:eastAsia="Arial" w:hAnsi="Arial" w:cs="Arial"/>
            <w:color w:val="3379B7"/>
            <w:w w:val="105"/>
            <w:sz w:val="13"/>
            <w:szCs w:val="13"/>
          </w:rPr>
          <w:t xml:space="preserve">t </w:t>
        </w:r>
        <w:r w:rsidR="0000203A">
          <w:rPr>
            <w:rFonts w:ascii="Arial" w:eastAsia="Arial" w:hAnsi="Arial" w:cs="Arial"/>
            <w:color w:val="3379B7"/>
            <w:spacing w:val="24"/>
            <w:w w:val="105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hyperlink r:id="rId104">
        <w:r w:rsidR="0000203A">
          <w:rPr>
            <w:rFonts w:ascii="Arial" w:eastAsia="Arial" w:hAnsi="Arial" w:cs="Arial"/>
            <w:color w:val="3379B7"/>
            <w:spacing w:val="1"/>
            <w:sz w:val="13"/>
            <w:szCs w:val="13"/>
          </w:rPr>
          <w:t>Database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 </w:t>
        </w:r>
        <w:r w:rsidR="0000203A">
          <w:rPr>
            <w:rFonts w:ascii="Arial" w:eastAsia="Arial" w:hAnsi="Arial" w:cs="Arial"/>
            <w:color w:val="3379B7"/>
            <w:spacing w:val="18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hyperlink r:id="rId105">
        <w:r w:rsidR="0000203A">
          <w:rPr>
            <w:rFonts w:ascii="Arial" w:eastAsia="Arial" w:hAnsi="Arial" w:cs="Arial"/>
            <w:color w:val="3379B7"/>
            <w:spacing w:val="2"/>
            <w:sz w:val="13"/>
            <w:szCs w:val="13"/>
          </w:rPr>
          <w:t>360digi_d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b  </w:t>
        </w:r>
        <w:r w:rsidR="0000203A">
          <w:rPr>
            <w:rFonts w:ascii="Arial" w:eastAsia="Arial" w:hAnsi="Arial" w:cs="Arial"/>
            <w:color w:val="3379B7"/>
            <w:spacing w:val="19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hyperlink r:id="rId106">
        <w:r w:rsidR="0000203A">
          <w:rPr>
            <w:rFonts w:ascii="Arial" w:eastAsia="Arial" w:hAnsi="Arial" w:cs="Arial"/>
            <w:color w:val="3379B7"/>
            <w:spacing w:val="-2"/>
            <w:sz w:val="13"/>
            <w:szCs w:val="13"/>
          </w:rPr>
          <w:t>Table</w:t>
        </w:r>
        <w:r w:rsidR="0000203A">
          <w:rPr>
            <w:rFonts w:ascii="Arial" w:eastAsia="Arial" w:hAnsi="Arial" w:cs="Arial"/>
            <w:color w:val="3379B7"/>
            <w:sz w:val="13"/>
            <w:szCs w:val="13"/>
          </w:rPr>
          <w:t xml:space="preserve">s  </w:t>
        </w:r>
        <w:r w:rsidR="0000203A">
          <w:rPr>
            <w:rFonts w:ascii="Arial" w:eastAsia="Arial" w:hAnsi="Arial" w:cs="Arial"/>
            <w:color w:val="3379B7"/>
            <w:spacing w:val="4"/>
            <w:sz w:val="13"/>
            <w:szCs w:val="13"/>
          </w:rPr>
          <w:t xml:space="preserve"> </w:t>
        </w:r>
        <w:r w:rsidR="0000203A">
          <w:rPr>
            <w:rFonts w:ascii="Arial" w:eastAsia="Arial" w:hAnsi="Arial" w:cs="Arial"/>
            <w:color w:val="CCCCCC"/>
            <w:sz w:val="13"/>
            <w:szCs w:val="13"/>
          </w:rPr>
          <w:t>/</w:t>
        </w:r>
      </w:hyperlink>
      <w:r w:rsidR="0000203A">
        <w:rPr>
          <w:rFonts w:ascii="Arial" w:eastAsia="Arial" w:hAnsi="Arial" w:cs="Arial"/>
          <w:color w:val="CCCCCC"/>
          <w:sz w:val="13"/>
          <w:szCs w:val="13"/>
        </w:rPr>
        <w:t xml:space="preserve"> </w:t>
      </w:r>
      <w:r w:rsidR="0000203A">
        <w:rPr>
          <w:rFonts w:ascii="Arial" w:eastAsia="Arial" w:hAnsi="Arial" w:cs="Arial"/>
          <w:color w:val="CCCCCC"/>
          <w:spacing w:val="20"/>
          <w:sz w:val="13"/>
          <w:szCs w:val="13"/>
        </w:rPr>
        <w:t xml:space="preserve"> </w:t>
      </w:r>
      <w:proofErr w:type="spellStart"/>
      <w:r w:rsidR="0000203A">
        <w:rPr>
          <w:rFonts w:ascii="Arial" w:eastAsia="Arial" w:hAnsi="Arial" w:cs="Arial"/>
          <w:color w:val="777777"/>
          <w:spacing w:val="1"/>
          <w:w w:val="106"/>
          <w:sz w:val="13"/>
          <w:szCs w:val="13"/>
        </w:rPr>
        <w:t>tblstudent_bkgnd_status</w:t>
      </w:r>
      <w:proofErr w:type="spellEnd"/>
    </w:p>
    <w:p w14:paraId="188642B0" w14:textId="77777777" w:rsidR="00380732" w:rsidRDefault="00380732">
      <w:pPr>
        <w:spacing w:before="9" w:line="180" w:lineRule="exact"/>
        <w:rPr>
          <w:sz w:val="18"/>
          <w:szCs w:val="18"/>
        </w:rPr>
      </w:pPr>
    </w:p>
    <w:p w14:paraId="71B91CD9" w14:textId="0DFE1216" w:rsidR="00380732" w:rsidRDefault="00152A10">
      <w:pPr>
        <w:spacing w:line="380" w:lineRule="exact"/>
        <w:ind w:left="472"/>
        <w:rPr>
          <w:rFonts w:ascii="Segoe UI" w:eastAsia="Segoe UI" w:hAnsi="Segoe UI" w:cs="Segoe UI"/>
          <w:sz w:val="31"/>
          <w:szCs w:val="31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75648" behindDoc="0" locked="0" layoutInCell="1" allowOverlap="1" wp14:anchorId="6708802D" wp14:editId="1D4202F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053" cy="342948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03A">
        <w:rPr>
          <w:rFonts w:ascii="Segoe UI" w:eastAsia="Segoe UI" w:hAnsi="Segoe UI" w:cs="Segoe UI"/>
          <w:color w:val="333333"/>
          <w:spacing w:val="1"/>
          <w:w w:val="101"/>
          <w:position w:val="-2"/>
          <w:sz w:val="31"/>
          <w:szCs w:val="31"/>
        </w:rPr>
        <w:t>tblstudent_bkgnd_status</w:t>
      </w:r>
      <w:proofErr w:type="spellEnd"/>
    </w:p>
    <w:p w14:paraId="65949289" w14:textId="77777777" w:rsidR="00380732" w:rsidRDefault="00380732">
      <w:pPr>
        <w:spacing w:before="3" w:line="100" w:lineRule="exact"/>
        <w:rPr>
          <w:sz w:val="10"/>
          <w:szCs w:val="10"/>
        </w:rPr>
      </w:pPr>
    </w:p>
    <w:p w14:paraId="0FC68C95" w14:textId="77777777" w:rsidR="00380732" w:rsidRDefault="00380732">
      <w:pPr>
        <w:spacing w:line="200" w:lineRule="exact"/>
      </w:pPr>
    </w:p>
    <w:p w14:paraId="4F0BD871" w14:textId="77777777" w:rsidR="00380732" w:rsidRDefault="00380732">
      <w:pPr>
        <w:spacing w:line="200" w:lineRule="exact"/>
      </w:pPr>
    </w:p>
    <w:p w14:paraId="147B3641" w14:textId="77777777" w:rsidR="00380732" w:rsidRDefault="0000203A">
      <w:pPr>
        <w:spacing w:before="9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w w:val="103"/>
          <w:sz w:val="21"/>
          <w:szCs w:val="21"/>
        </w:rPr>
        <w:t>Description</w:t>
      </w:r>
    </w:p>
    <w:p w14:paraId="55DD0EDD" w14:textId="77777777" w:rsidR="00380732" w:rsidRDefault="00380732">
      <w:pPr>
        <w:spacing w:before="1" w:line="100" w:lineRule="exact"/>
        <w:rPr>
          <w:sz w:val="10"/>
          <w:szCs w:val="10"/>
        </w:rPr>
      </w:pPr>
    </w:p>
    <w:p w14:paraId="31588E71" w14:textId="2E4CFEBD" w:rsidR="00380732" w:rsidRPr="0023653C" w:rsidRDefault="0000203A" w:rsidP="0023653C">
      <w:pPr>
        <w:ind w:left="265"/>
        <w:rPr>
          <w:rFonts w:ascii="Arial" w:eastAsia="Arial" w:hAnsi="Arial" w:cs="Arial"/>
          <w:sz w:val="13"/>
          <w:szCs w:val="13"/>
        </w:rPr>
      </w:pPr>
      <w:proofErr w:type="gramStart"/>
      <w:r>
        <w:rPr>
          <w:rFonts w:ascii="Arial" w:eastAsia="Arial" w:hAnsi="Arial" w:cs="Arial"/>
          <w:color w:val="333333"/>
          <w:spacing w:val="2"/>
          <w:sz w:val="13"/>
          <w:szCs w:val="13"/>
        </w:rPr>
        <w:t>Databas</w:t>
      </w:r>
      <w:r>
        <w:rPr>
          <w:rFonts w:ascii="Arial" w:eastAsia="Arial" w:hAnsi="Arial" w:cs="Arial"/>
          <w:color w:val="333333"/>
          <w:sz w:val="13"/>
          <w:szCs w:val="13"/>
        </w:rPr>
        <w:t xml:space="preserve">e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 xml:space="preserve"> fo</w:t>
      </w:r>
      <w:r>
        <w:rPr>
          <w:rFonts w:ascii="Arial" w:eastAsia="Arial" w:hAnsi="Arial" w:cs="Arial"/>
          <w:color w:val="333333"/>
          <w:sz w:val="13"/>
          <w:szCs w:val="13"/>
        </w:rPr>
        <w:t>r</w:t>
      </w:r>
      <w:proofErr w:type="gramEnd"/>
      <w:r>
        <w:rPr>
          <w:rFonts w:ascii="Arial" w:eastAsia="Arial" w:hAnsi="Arial" w:cs="Arial"/>
          <w:color w:val="333333"/>
          <w:spacing w:val="14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curren</w:t>
      </w:r>
      <w:r>
        <w:rPr>
          <w:rFonts w:ascii="Arial" w:eastAsia="Arial" w:hAnsi="Arial" w:cs="Arial"/>
          <w:color w:val="333333"/>
          <w:sz w:val="13"/>
          <w:szCs w:val="13"/>
        </w:rPr>
        <w:t>t</w:t>
      </w:r>
      <w:r>
        <w:rPr>
          <w:rFonts w:ascii="Arial" w:eastAsia="Arial" w:hAnsi="Arial" w:cs="Arial"/>
          <w:color w:val="333333"/>
          <w:spacing w:val="29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statu</w:t>
      </w:r>
      <w:r>
        <w:rPr>
          <w:rFonts w:ascii="Arial" w:eastAsia="Arial" w:hAnsi="Arial" w:cs="Arial"/>
          <w:color w:val="333333"/>
          <w:sz w:val="13"/>
          <w:szCs w:val="13"/>
        </w:rPr>
        <w:t>s</w:t>
      </w:r>
      <w:r>
        <w:rPr>
          <w:rFonts w:ascii="Arial" w:eastAsia="Arial" w:hAnsi="Arial" w:cs="Arial"/>
          <w:color w:val="333333"/>
          <w:spacing w:val="26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o</w:t>
      </w:r>
      <w:r>
        <w:rPr>
          <w:rFonts w:ascii="Arial" w:eastAsia="Arial" w:hAnsi="Arial" w:cs="Arial"/>
          <w:color w:val="333333"/>
          <w:sz w:val="13"/>
          <w:szCs w:val="13"/>
        </w:rPr>
        <w:t>f</w:t>
      </w:r>
      <w:r>
        <w:rPr>
          <w:rFonts w:ascii="Arial" w:eastAsia="Arial" w:hAnsi="Arial" w:cs="Arial"/>
          <w:color w:val="333333"/>
          <w:spacing w:val="11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13"/>
          <w:szCs w:val="13"/>
        </w:rPr>
        <w:t>th</w:t>
      </w:r>
      <w:r>
        <w:rPr>
          <w:rFonts w:ascii="Arial" w:eastAsia="Arial" w:hAnsi="Arial" w:cs="Arial"/>
          <w:color w:val="333333"/>
          <w:sz w:val="13"/>
          <w:szCs w:val="13"/>
        </w:rPr>
        <w:t>e</w:t>
      </w:r>
      <w:r>
        <w:rPr>
          <w:rFonts w:ascii="Arial" w:eastAsia="Arial" w:hAnsi="Arial" w:cs="Arial"/>
          <w:color w:val="333333"/>
          <w:spacing w:val="16"/>
          <w:sz w:val="13"/>
          <w:szCs w:val="13"/>
        </w:rPr>
        <w:t xml:space="preserve"> </w:t>
      </w:r>
      <w:r>
        <w:rPr>
          <w:rFonts w:ascii="Arial" w:eastAsia="Arial" w:hAnsi="Arial" w:cs="Arial"/>
          <w:color w:val="333333"/>
          <w:spacing w:val="2"/>
          <w:w w:val="106"/>
          <w:sz w:val="13"/>
          <w:szCs w:val="13"/>
        </w:rPr>
        <w:t>students.</w:t>
      </w:r>
    </w:p>
    <w:p w14:paraId="2D5D5B5F" w14:textId="77777777" w:rsidR="00380732" w:rsidRDefault="0000203A">
      <w:pPr>
        <w:spacing w:line="260" w:lineRule="exact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w w:val="103"/>
          <w:position w:val="-1"/>
          <w:sz w:val="21"/>
          <w:szCs w:val="21"/>
        </w:rPr>
        <w:t>Properties</w:t>
      </w:r>
    </w:p>
    <w:p w14:paraId="71870893" w14:textId="77777777" w:rsidR="00380732" w:rsidRDefault="00380732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6"/>
        <w:gridCol w:w="5082"/>
      </w:tblGrid>
      <w:tr w:rsidR="00380732" w14:paraId="614DA566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6460F107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60B7CA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6"/>
                <w:sz w:val="13"/>
                <w:szCs w:val="13"/>
              </w:rPr>
              <w:t>Name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1BAB83D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633AC96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6"/>
                <w:sz w:val="13"/>
                <w:szCs w:val="13"/>
              </w:rPr>
              <w:t>Value</w:t>
            </w:r>
          </w:p>
        </w:tc>
      </w:tr>
      <w:tr w:rsidR="00380732" w14:paraId="12D6B42C" w14:textId="77777777">
        <w:trPr>
          <w:trHeight w:hRule="exact" w:val="409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CF153D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56EC788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Engine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5E9AEB5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60E02AC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w w:val="106"/>
                <w:sz w:val="13"/>
                <w:szCs w:val="13"/>
              </w:rPr>
              <w:t>InnoDB</w:t>
            </w:r>
            <w:proofErr w:type="spellEnd"/>
          </w:p>
        </w:tc>
      </w:tr>
      <w:tr w:rsidR="00380732" w14:paraId="5D2B2434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1CAAA3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6F0DC97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Auto</w:t>
            </w:r>
            <w:r>
              <w:rPr>
                <w:rFonts w:ascii="Arial" w:eastAsia="Arial" w:hAnsi="Arial" w:cs="Arial"/>
                <w:color w:val="333333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Increment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14B7A2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79AEAB7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0</w:t>
            </w:r>
          </w:p>
        </w:tc>
      </w:tr>
      <w:tr w:rsidR="00380732" w14:paraId="10BC2804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18C1CB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FCF7FF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Averag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3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Ro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2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Length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66CB378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32DD7C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0</w:t>
            </w:r>
          </w:p>
        </w:tc>
      </w:tr>
      <w:tr w:rsidR="00380732" w14:paraId="5D9063C2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D57EDC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14AEC33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6"/>
                <w:sz w:val="13"/>
                <w:szCs w:val="13"/>
              </w:rPr>
              <w:t>Charset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2543DB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4D15400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utf8mb4</w:t>
            </w:r>
          </w:p>
        </w:tc>
      </w:tr>
      <w:tr w:rsidR="00380732" w14:paraId="379D5EA8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74FE890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F99A30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Collation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10C8D1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2F4E25F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utf8mb4_0900_ai_ci</w:t>
            </w:r>
          </w:p>
        </w:tc>
      </w:tr>
      <w:tr w:rsidR="00380732" w14:paraId="4E0E2BE0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B452E85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81675D7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Row</w:t>
            </w:r>
            <w:r>
              <w:rPr>
                <w:rFonts w:ascii="Arial" w:eastAsia="Arial" w:hAnsi="Arial" w:cs="Arial"/>
                <w:color w:val="333333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Format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0B3848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1F1386A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Default</w:t>
            </w:r>
          </w:p>
        </w:tc>
      </w:tr>
      <w:tr w:rsidR="00380732" w14:paraId="38E30F64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0B6037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1AFFD4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2"/>
                <w:sz w:val="13"/>
                <w:szCs w:val="13"/>
              </w:rPr>
              <w:t>Mi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1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06"/>
                <w:sz w:val="13"/>
                <w:szCs w:val="13"/>
              </w:rPr>
              <w:t>Rows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794F2E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837346D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0</w:t>
            </w:r>
          </w:p>
        </w:tc>
      </w:tr>
      <w:tr w:rsidR="00380732" w14:paraId="18AF80CA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9D2485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32E29B8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sz w:val="13"/>
                <w:szCs w:val="13"/>
              </w:rPr>
              <w:t>Ma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x</w:t>
            </w:r>
            <w:r>
              <w:rPr>
                <w:rFonts w:ascii="Arial" w:eastAsia="Arial" w:hAnsi="Arial" w:cs="Arial"/>
                <w:color w:val="333333"/>
                <w:spacing w:val="1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3"/>
                <w:w w:val="106"/>
                <w:sz w:val="13"/>
                <w:szCs w:val="13"/>
              </w:rPr>
              <w:t>Rows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D0331E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E9EAF1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0</w:t>
            </w:r>
          </w:p>
        </w:tc>
      </w:tr>
      <w:tr w:rsidR="00380732" w14:paraId="6EC1002D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FEC75C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D6F86E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Checksum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A96E81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A529F96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</w:tr>
      <w:tr w:rsidR="00380732" w14:paraId="322AF2B3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D30B182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016CF7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Page</w:t>
            </w:r>
            <w:r>
              <w:rPr>
                <w:rFonts w:ascii="Arial" w:eastAsia="Arial" w:hAnsi="Arial" w:cs="Arial"/>
                <w:color w:val="333333"/>
                <w:spacing w:val="2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Checksum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622298E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7A0E2D6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6"/>
                <w:sz w:val="13"/>
                <w:szCs w:val="13"/>
              </w:rPr>
              <w:t>True</w:t>
            </w:r>
          </w:p>
        </w:tc>
      </w:tr>
      <w:tr w:rsidR="00380732" w14:paraId="42E5C687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4AD9764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295B36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Pack</w:t>
            </w:r>
            <w:r>
              <w:rPr>
                <w:rFonts w:ascii="Arial" w:eastAsia="Arial" w:hAnsi="Arial" w:cs="Arial"/>
                <w:color w:val="333333"/>
                <w:spacing w:val="19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Keys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410CC6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37ECF5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</w:tr>
      <w:tr w:rsidR="00380732" w14:paraId="5623A2AE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3FDF52D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0B36171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Dela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2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Ke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1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Write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CADF854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91C84E8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</w:tr>
      <w:tr w:rsidR="00380732" w14:paraId="6BF2C206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024C45B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D8D940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Is</w:t>
            </w:r>
            <w:r>
              <w:rPr>
                <w:rFonts w:ascii="Arial" w:eastAsia="Arial" w:hAnsi="Arial" w:cs="Arial"/>
                <w:color w:val="333333"/>
                <w:spacing w:val="9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Partitioned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758B05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762FF8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</w:tr>
      <w:tr w:rsidR="00380732" w14:paraId="3E421D51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B0A5F68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7FB031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Encryption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B2F2FC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3206EA8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6"/>
                <w:sz w:val="13"/>
                <w:szCs w:val="13"/>
              </w:rPr>
              <w:t>False</w:t>
            </w:r>
          </w:p>
        </w:tc>
      </w:tr>
      <w:tr w:rsidR="00380732" w14:paraId="69B2DDD0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96B70B0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9CED59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 xml:space="preserve">Persistent 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Statistics</w:t>
            </w:r>
            <w:proofErr w:type="gramEnd"/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EE60BC2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A5DC09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6"/>
                <w:sz w:val="13"/>
                <w:szCs w:val="13"/>
              </w:rPr>
              <w:t>DEFAULT</w:t>
            </w:r>
          </w:p>
        </w:tc>
      </w:tr>
      <w:tr w:rsidR="00380732" w14:paraId="5F14DAFC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DF456CC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1B2889A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Aut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19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Recalculat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 xml:space="preserve">e </w:t>
            </w:r>
            <w:r>
              <w:rPr>
                <w:rFonts w:ascii="Arial" w:eastAsia="Arial" w:hAnsi="Arial" w:cs="Arial"/>
                <w:color w:val="333333"/>
                <w:spacing w:val="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Statistics</w:t>
            </w:r>
            <w:proofErr w:type="gramEnd"/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2F7A7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D7B526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6"/>
                <w:sz w:val="13"/>
                <w:szCs w:val="13"/>
              </w:rPr>
              <w:t>DEFAULT</w:t>
            </w:r>
          </w:p>
        </w:tc>
      </w:tr>
      <w:tr w:rsidR="00380732" w14:paraId="52E0FA5E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21DDC6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445C1CF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Sample</w:t>
            </w:r>
            <w:r>
              <w:rPr>
                <w:rFonts w:ascii="Arial" w:eastAsia="Arial" w:hAnsi="Arial" w:cs="Arial"/>
                <w:color w:val="333333"/>
                <w:spacing w:val="2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Pages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328E39C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02B0C778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0</w:t>
            </w:r>
          </w:p>
        </w:tc>
      </w:tr>
      <w:tr w:rsidR="00380732" w14:paraId="6FA1E98B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BF1D5B3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79FED93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w w:val="106"/>
                <w:sz w:val="13"/>
                <w:szCs w:val="13"/>
              </w:rPr>
              <w:t>Created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D69E70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2D20F4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04/08/</w:t>
            </w:r>
            <w:proofErr w:type="gramStart"/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 xml:space="preserve">0 </w:t>
            </w:r>
            <w:r>
              <w:rPr>
                <w:rFonts w:ascii="Arial" w:eastAsia="Arial" w:hAnsi="Arial" w:cs="Arial"/>
                <w:color w:val="333333"/>
                <w:spacing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11:22:5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5</w:t>
            </w:r>
            <w:proofErr w:type="gramEnd"/>
            <w:r>
              <w:rPr>
                <w:rFonts w:ascii="Arial" w:eastAsia="Arial" w:hAnsi="Arial" w:cs="Arial"/>
                <w:color w:val="333333"/>
                <w:spacing w:val="3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am</w:t>
            </w:r>
          </w:p>
        </w:tc>
      </w:tr>
      <w:tr w:rsidR="00380732" w14:paraId="1533A9FF" w14:textId="77777777">
        <w:trPr>
          <w:trHeight w:hRule="exact" w:val="404"/>
        </w:trPr>
        <w:tc>
          <w:tcPr>
            <w:tcW w:w="5466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1895AE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D712ED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1"/>
                <w:sz w:val="13"/>
                <w:szCs w:val="13"/>
              </w:rPr>
              <w:t>Las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1"/>
                <w:w w:val="106"/>
                <w:sz w:val="13"/>
                <w:szCs w:val="13"/>
              </w:rPr>
              <w:t>Modified</w:t>
            </w:r>
          </w:p>
        </w:tc>
        <w:tc>
          <w:tcPr>
            <w:tcW w:w="508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A1F405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BF4B0E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04/08/</w:t>
            </w:r>
            <w:proofErr w:type="gramStart"/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202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 xml:space="preserve">0 </w:t>
            </w:r>
            <w:r>
              <w:rPr>
                <w:rFonts w:ascii="Arial" w:eastAsia="Arial" w:hAnsi="Arial" w:cs="Arial"/>
                <w:color w:val="333333"/>
                <w:spacing w:val="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13"/>
                <w:szCs w:val="13"/>
              </w:rPr>
              <w:t>9:36:0</w:t>
            </w:r>
            <w:r>
              <w:rPr>
                <w:rFonts w:ascii="Arial" w:eastAsia="Arial" w:hAnsi="Arial" w:cs="Arial"/>
                <w:color w:val="333333"/>
                <w:sz w:val="13"/>
                <w:szCs w:val="13"/>
              </w:rPr>
              <w:t>8</w:t>
            </w:r>
            <w:proofErr w:type="gramEnd"/>
            <w:r>
              <w:rPr>
                <w:rFonts w:ascii="Arial" w:eastAsia="Arial" w:hAnsi="Arial" w:cs="Arial"/>
                <w:color w:val="333333"/>
                <w:spacing w:val="3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w w:val="106"/>
                <w:sz w:val="13"/>
                <w:szCs w:val="13"/>
              </w:rPr>
              <w:t>am</w:t>
            </w:r>
          </w:p>
        </w:tc>
      </w:tr>
    </w:tbl>
    <w:p w14:paraId="7A0D5CD2" w14:textId="77777777" w:rsidR="00380732" w:rsidRDefault="00380732">
      <w:pPr>
        <w:spacing w:before="10" w:line="260" w:lineRule="exact"/>
        <w:rPr>
          <w:sz w:val="26"/>
          <w:szCs w:val="26"/>
        </w:rPr>
      </w:pPr>
    </w:p>
    <w:p w14:paraId="6DAEE58A" w14:textId="77777777" w:rsidR="00380732" w:rsidRDefault="0000203A">
      <w:pPr>
        <w:spacing w:before="9" w:line="260" w:lineRule="exact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w w:val="103"/>
          <w:position w:val="-1"/>
          <w:sz w:val="21"/>
          <w:szCs w:val="21"/>
        </w:rPr>
        <w:t>Columns</w:t>
      </w:r>
    </w:p>
    <w:p w14:paraId="69A8C5B5" w14:textId="77777777" w:rsidR="00380732" w:rsidRDefault="00380732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1861"/>
        <w:gridCol w:w="808"/>
        <w:gridCol w:w="650"/>
        <w:gridCol w:w="817"/>
        <w:gridCol w:w="542"/>
        <w:gridCol w:w="827"/>
        <w:gridCol w:w="650"/>
        <w:gridCol w:w="601"/>
        <w:gridCol w:w="473"/>
        <w:gridCol w:w="867"/>
        <w:gridCol w:w="660"/>
        <w:gridCol w:w="611"/>
        <w:gridCol w:w="960"/>
      </w:tblGrid>
      <w:tr w:rsidR="00380732" w14:paraId="148348B8" w14:textId="77777777">
        <w:trPr>
          <w:trHeight w:hRule="exact" w:val="601"/>
        </w:trPr>
        <w:tc>
          <w:tcPr>
            <w:tcW w:w="42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AB5A439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569CEA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6"/>
                <w:sz w:val="13"/>
                <w:szCs w:val="13"/>
              </w:rPr>
              <w:t>Key</w:t>
            </w:r>
          </w:p>
        </w:tc>
        <w:tc>
          <w:tcPr>
            <w:tcW w:w="186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772A0CD2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233AD5F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6"/>
                <w:sz w:val="13"/>
                <w:szCs w:val="13"/>
              </w:rPr>
              <w:t>Name</w:t>
            </w:r>
          </w:p>
        </w:tc>
        <w:tc>
          <w:tcPr>
            <w:tcW w:w="80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33034F0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0B6B8F7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6"/>
                <w:sz w:val="13"/>
                <w:szCs w:val="13"/>
              </w:rPr>
              <w:t>Data</w:t>
            </w:r>
          </w:p>
          <w:p w14:paraId="386C8002" w14:textId="77777777" w:rsidR="00380732" w:rsidRDefault="0000203A">
            <w:pPr>
              <w:spacing w:before="47"/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-2"/>
                <w:w w:val="106"/>
                <w:sz w:val="13"/>
                <w:szCs w:val="13"/>
              </w:rPr>
              <w:t>Type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5779F26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9214727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6"/>
                <w:sz w:val="13"/>
                <w:szCs w:val="13"/>
              </w:rPr>
              <w:t>Length</w:t>
            </w:r>
          </w:p>
        </w:tc>
        <w:tc>
          <w:tcPr>
            <w:tcW w:w="8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CB36E8C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2AA4C05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6"/>
                <w:sz w:val="13"/>
                <w:szCs w:val="13"/>
              </w:rPr>
              <w:t>Precision</w:t>
            </w:r>
          </w:p>
        </w:tc>
        <w:tc>
          <w:tcPr>
            <w:tcW w:w="54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D74588D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375C581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6"/>
                <w:sz w:val="13"/>
                <w:szCs w:val="13"/>
              </w:rPr>
              <w:t>Scale</w:t>
            </w:r>
          </w:p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826CD1E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2397B6EA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6"/>
                <w:sz w:val="13"/>
                <w:szCs w:val="13"/>
              </w:rPr>
              <w:t>Unsigned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E50FFA2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546BAE69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36363"/>
                <w:spacing w:val="3"/>
                <w:w w:val="106"/>
                <w:sz w:val="13"/>
                <w:szCs w:val="13"/>
              </w:rPr>
              <w:t>Zerofill</w:t>
            </w:r>
            <w:proofErr w:type="spellEnd"/>
          </w:p>
        </w:tc>
        <w:tc>
          <w:tcPr>
            <w:tcW w:w="60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420ED3B4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DDC66E6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1"/>
                <w:w w:val="106"/>
                <w:sz w:val="13"/>
                <w:szCs w:val="13"/>
              </w:rPr>
              <w:t>Binary</w:t>
            </w:r>
          </w:p>
        </w:tc>
        <w:tc>
          <w:tcPr>
            <w:tcW w:w="4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1B645C79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43C5C67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3"/>
                <w:w w:val="106"/>
                <w:sz w:val="13"/>
                <w:szCs w:val="13"/>
              </w:rPr>
              <w:t>Not</w:t>
            </w:r>
          </w:p>
          <w:p w14:paraId="4AB1E270" w14:textId="77777777" w:rsidR="00380732" w:rsidRDefault="0000203A">
            <w:pPr>
              <w:spacing w:before="47"/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6"/>
                <w:sz w:val="13"/>
                <w:szCs w:val="13"/>
              </w:rPr>
              <w:t>Null</w:t>
            </w:r>
          </w:p>
        </w:tc>
        <w:tc>
          <w:tcPr>
            <w:tcW w:w="8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2548C8D1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44CC381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w w:val="106"/>
                <w:sz w:val="13"/>
                <w:szCs w:val="13"/>
              </w:rPr>
              <w:t>Auto</w:t>
            </w:r>
          </w:p>
          <w:p w14:paraId="3FF513F0" w14:textId="77777777" w:rsidR="00380732" w:rsidRDefault="0000203A">
            <w:pPr>
              <w:spacing w:before="47"/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5"/>
                <w:w w:val="106"/>
                <w:sz w:val="13"/>
                <w:szCs w:val="13"/>
              </w:rPr>
              <w:t>Increment</w:t>
            </w:r>
          </w:p>
        </w:tc>
        <w:tc>
          <w:tcPr>
            <w:tcW w:w="6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380AC391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0FFD624D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6"/>
                <w:sz w:val="13"/>
                <w:szCs w:val="13"/>
              </w:rPr>
              <w:t>Default</w:t>
            </w:r>
          </w:p>
        </w:tc>
        <w:tc>
          <w:tcPr>
            <w:tcW w:w="6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06B0E889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BD58AF6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2"/>
                <w:w w:val="106"/>
                <w:sz w:val="13"/>
                <w:szCs w:val="13"/>
              </w:rPr>
              <w:t>Virtual</w:t>
            </w:r>
          </w:p>
        </w:tc>
        <w:tc>
          <w:tcPr>
            <w:tcW w:w="9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  <w:shd w:val="clear" w:color="auto" w:fill="ECECEC"/>
          </w:tcPr>
          <w:p w14:paraId="5A40EC3D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07B3B71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636363"/>
                <w:spacing w:val="4"/>
                <w:w w:val="106"/>
                <w:sz w:val="13"/>
                <w:szCs w:val="13"/>
              </w:rPr>
              <w:t>Description</w:t>
            </w:r>
          </w:p>
        </w:tc>
      </w:tr>
      <w:tr w:rsidR="00380732" w14:paraId="7BFEAF8E" w14:textId="77777777">
        <w:trPr>
          <w:trHeight w:hRule="exact" w:val="438"/>
        </w:trPr>
        <w:tc>
          <w:tcPr>
            <w:tcW w:w="42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B897524" w14:textId="1B6DFDF0" w:rsidR="00380732" w:rsidRDefault="00152A10">
            <w:r w:rsidRPr="00152A10">
              <w:rPr>
                <w:noProof/>
              </w:rPr>
              <w:drawing>
                <wp:inline distT="0" distB="0" distL="0" distR="0" wp14:anchorId="65B3A306" wp14:editId="3781F7EB">
                  <wp:extent cx="200660" cy="260350"/>
                  <wp:effectExtent l="0" t="0" r="889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35FA5B1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764594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3"/>
                <w:w w:val="106"/>
                <w:sz w:val="13"/>
                <w:szCs w:val="13"/>
              </w:rPr>
              <w:t>STUDENT_STATUS_CODE</w:t>
            </w:r>
          </w:p>
        </w:tc>
        <w:tc>
          <w:tcPr>
            <w:tcW w:w="80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FC2F5A7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5556EC4C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6"/>
                <w:sz w:val="13"/>
                <w:szCs w:val="13"/>
              </w:rPr>
              <w:t>VARCHAR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B3F748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D222633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w w:val="106"/>
                <w:sz w:val="13"/>
                <w:szCs w:val="13"/>
              </w:rPr>
              <w:t>5</w:t>
            </w:r>
          </w:p>
        </w:tc>
        <w:tc>
          <w:tcPr>
            <w:tcW w:w="8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205057" w14:textId="77777777" w:rsidR="00380732" w:rsidRDefault="00380732"/>
        </w:tc>
        <w:tc>
          <w:tcPr>
            <w:tcW w:w="54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CB6F3F9" w14:textId="77777777" w:rsidR="00380732" w:rsidRDefault="00380732"/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1BA4D2F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532FC09E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9FD3E3E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3349D05A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0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1CAE1E4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F48AF75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4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2800E38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75AE57B4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6"/>
                <w:sz w:val="13"/>
                <w:szCs w:val="13"/>
              </w:rPr>
              <w:t>True</w:t>
            </w:r>
          </w:p>
        </w:tc>
        <w:tc>
          <w:tcPr>
            <w:tcW w:w="8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C677AAB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68D9C9B6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61C31EC" w14:textId="77777777" w:rsidR="00380732" w:rsidRDefault="00380732"/>
        </w:tc>
        <w:tc>
          <w:tcPr>
            <w:tcW w:w="6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2B3E64E" w14:textId="77777777" w:rsidR="00380732" w:rsidRDefault="00380732">
            <w:pPr>
              <w:spacing w:before="8" w:line="120" w:lineRule="exact"/>
              <w:rPr>
                <w:sz w:val="12"/>
                <w:szCs w:val="12"/>
              </w:rPr>
            </w:pPr>
          </w:p>
          <w:p w14:paraId="4A970152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9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E1A8F78" w14:textId="77777777" w:rsidR="00380732" w:rsidRDefault="00380732"/>
        </w:tc>
      </w:tr>
      <w:tr w:rsidR="00380732" w14:paraId="63C9E3BC" w14:textId="77777777">
        <w:trPr>
          <w:trHeight w:hRule="exact" w:val="404"/>
        </w:trPr>
        <w:tc>
          <w:tcPr>
            <w:tcW w:w="424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4A1C6EE" w14:textId="77777777" w:rsidR="00380732" w:rsidRDefault="00380732"/>
        </w:tc>
        <w:tc>
          <w:tcPr>
            <w:tcW w:w="186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7D598B79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6F489A43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4"/>
                <w:w w:val="106"/>
                <w:sz w:val="13"/>
                <w:szCs w:val="13"/>
              </w:rPr>
              <w:t>STUDENT_STATUS</w:t>
            </w:r>
          </w:p>
        </w:tc>
        <w:tc>
          <w:tcPr>
            <w:tcW w:w="808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F52FF8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E222D12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-6"/>
                <w:w w:val="106"/>
                <w:sz w:val="13"/>
                <w:szCs w:val="13"/>
              </w:rPr>
              <w:t>VARCHAR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027E082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54DCB451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333333"/>
                <w:spacing w:val="4"/>
                <w:w w:val="106"/>
                <w:sz w:val="13"/>
                <w:szCs w:val="13"/>
              </w:rPr>
              <w:t>45</w:t>
            </w:r>
          </w:p>
        </w:tc>
        <w:tc>
          <w:tcPr>
            <w:tcW w:w="81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1FE6024" w14:textId="77777777" w:rsidR="00380732" w:rsidRDefault="00380732"/>
        </w:tc>
        <w:tc>
          <w:tcPr>
            <w:tcW w:w="542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06BB2152" w14:textId="77777777" w:rsidR="00380732" w:rsidRDefault="00380732"/>
        </w:tc>
        <w:tc>
          <w:tcPr>
            <w:tcW w:w="82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53F9EAE7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35B58EE3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5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113774AF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784055D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0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3ECE8592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13E70224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473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2049D93A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4C1F37BF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5BB85B"/>
                <w:spacing w:val="2"/>
                <w:w w:val="106"/>
                <w:sz w:val="13"/>
                <w:szCs w:val="13"/>
              </w:rPr>
              <w:t>True</w:t>
            </w:r>
          </w:p>
        </w:tc>
        <w:tc>
          <w:tcPr>
            <w:tcW w:w="867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4AA84A2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7CAF2A6B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6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6FB3677" w14:textId="77777777" w:rsidR="00380732" w:rsidRDefault="00380732"/>
        </w:tc>
        <w:tc>
          <w:tcPr>
            <w:tcW w:w="611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4E656D23" w14:textId="77777777" w:rsidR="00380732" w:rsidRDefault="00380732">
            <w:pPr>
              <w:spacing w:before="3" w:line="120" w:lineRule="exact"/>
              <w:rPr>
                <w:sz w:val="12"/>
                <w:szCs w:val="12"/>
              </w:rPr>
            </w:pPr>
          </w:p>
          <w:p w14:paraId="2418C5DD" w14:textId="77777777" w:rsidR="00380732" w:rsidRDefault="0000203A">
            <w:pPr>
              <w:ind w:left="7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D8524E"/>
                <w:spacing w:val="5"/>
                <w:w w:val="106"/>
                <w:sz w:val="13"/>
                <w:szCs w:val="13"/>
              </w:rPr>
              <w:t>False</w:t>
            </w:r>
          </w:p>
        </w:tc>
        <w:tc>
          <w:tcPr>
            <w:tcW w:w="960" w:type="dxa"/>
            <w:tcBorders>
              <w:top w:val="single" w:sz="5" w:space="0" w:color="BABABA"/>
              <w:left w:val="single" w:sz="5" w:space="0" w:color="BABABA"/>
              <w:bottom w:val="single" w:sz="5" w:space="0" w:color="BABABA"/>
              <w:right w:val="single" w:sz="5" w:space="0" w:color="BABABA"/>
            </w:tcBorders>
          </w:tcPr>
          <w:p w14:paraId="656B6335" w14:textId="77777777" w:rsidR="00380732" w:rsidRDefault="00380732"/>
        </w:tc>
      </w:tr>
    </w:tbl>
    <w:p w14:paraId="53328A53" w14:textId="77777777" w:rsidR="00380732" w:rsidRDefault="00380732">
      <w:pPr>
        <w:spacing w:before="10" w:line="260" w:lineRule="exact"/>
        <w:rPr>
          <w:sz w:val="26"/>
          <w:szCs w:val="26"/>
        </w:rPr>
      </w:pPr>
    </w:p>
    <w:p w14:paraId="54F162A0" w14:textId="77777777" w:rsidR="00380732" w:rsidRDefault="0000203A">
      <w:pPr>
        <w:spacing w:before="9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z w:val="21"/>
          <w:szCs w:val="21"/>
        </w:rPr>
        <w:t>SQL</w:t>
      </w:r>
      <w:r>
        <w:rPr>
          <w:rFonts w:ascii="Segoe UI Semibold" w:eastAsia="Segoe UI Semibold" w:hAnsi="Segoe UI Semibold" w:cs="Segoe UI Semibold"/>
          <w:color w:val="333333"/>
          <w:spacing w:val="13"/>
          <w:sz w:val="21"/>
          <w:szCs w:val="2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w w:val="103"/>
          <w:sz w:val="21"/>
          <w:szCs w:val="21"/>
        </w:rPr>
        <w:t>Script</w:t>
      </w:r>
    </w:p>
    <w:p w14:paraId="4B61711C" w14:textId="77777777" w:rsidR="00380732" w:rsidRDefault="0000203A">
      <w:pPr>
        <w:spacing w:before="66" w:line="180" w:lineRule="exact"/>
        <w:ind w:left="344" w:right="7466" w:hanging="7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3"/>
          <w:sz w:val="13"/>
          <w:szCs w:val="13"/>
        </w:rPr>
        <w:t>CREAT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35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3"/>
          <w:sz w:val="13"/>
          <w:szCs w:val="13"/>
        </w:rPr>
        <w:t>TABL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28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w w:val="106"/>
          <w:sz w:val="13"/>
          <w:szCs w:val="13"/>
        </w:rPr>
        <w:t>tblstudent_bkgnd_statu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s</w:t>
      </w:r>
      <w:proofErr w:type="spellEnd"/>
      <w:r>
        <w:rPr>
          <w:rFonts w:ascii="Arial" w:eastAsia="Arial" w:hAnsi="Arial" w:cs="Arial"/>
          <w:color w:val="000000"/>
          <w:w w:val="106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color w:val="7F7F7F"/>
          <w:w w:val="106"/>
          <w:sz w:val="13"/>
          <w:szCs w:val="13"/>
        </w:rPr>
        <w:t xml:space="preserve">( </w:t>
      </w:r>
      <w:r>
        <w:rPr>
          <w:rFonts w:ascii="Arial" w:eastAsia="Arial" w:hAnsi="Arial" w:cs="Arial"/>
          <w:color w:val="000000"/>
          <w:spacing w:val="-3"/>
          <w:w w:val="106"/>
          <w:sz w:val="13"/>
          <w:szCs w:val="13"/>
        </w:rPr>
        <w:t>STUDENT</w:t>
      </w:r>
      <w:proofErr w:type="gramEnd"/>
      <w:r>
        <w:rPr>
          <w:rFonts w:ascii="Arial" w:eastAsia="Arial" w:hAnsi="Arial" w:cs="Arial"/>
          <w:color w:val="000000"/>
          <w:spacing w:val="-3"/>
          <w:w w:val="106"/>
          <w:sz w:val="13"/>
          <w:szCs w:val="13"/>
        </w:rPr>
        <w:t>_STATUS_COD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E</w:t>
      </w:r>
      <w:r>
        <w:rPr>
          <w:rFonts w:ascii="Arial" w:eastAsia="Arial" w:hAnsi="Arial" w:cs="Arial"/>
          <w:color w:val="000000"/>
          <w:spacing w:val="4"/>
          <w:w w:val="10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6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w w:val="106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2"/>
          <w:w w:val="106"/>
          <w:sz w:val="13"/>
          <w:szCs w:val="13"/>
        </w:rPr>
        <w:t>5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7"/>
          <w:w w:val="106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00"/>
          <w:spacing w:val="-4"/>
          <w:w w:val="106"/>
          <w:sz w:val="13"/>
          <w:szCs w:val="13"/>
        </w:rPr>
        <w:t>STUDENT_STATU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S</w:t>
      </w:r>
      <w:r>
        <w:rPr>
          <w:rFonts w:ascii="Arial" w:eastAsia="Arial" w:hAnsi="Arial" w:cs="Arial"/>
          <w:color w:val="000000"/>
          <w:spacing w:val="4"/>
          <w:w w:val="10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6"/>
          <w:sz w:val="13"/>
          <w:szCs w:val="13"/>
        </w:rPr>
        <w:t>VARCHA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R</w:t>
      </w:r>
      <w:r>
        <w:rPr>
          <w:rFonts w:ascii="Arial" w:eastAsia="Arial" w:hAnsi="Arial" w:cs="Arial"/>
          <w:color w:val="7F7F7F"/>
          <w:spacing w:val="3"/>
          <w:w w:val="106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4"/>
          <w:w w:val="106"/>
          <w:sz w:val="13"/>
          <w:szCs w:val="13"/>
        </w:rPr>
        <w:t>4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5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>)</w:t>
      </w:r>
      <w:r>
        <w:rPr>
          <w:rFonts w:ascii="Arial" w:eastAsia="Arial" w:hAnsi="Arial" w:cs="Arial"/>
          <w:color w:val="7F7F7F"/>
          <w:spacing w:val="7"/>
          <w:w w:val="106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-3"/>
          <w:sz w:val="13"/>
          <w:szCs w:val="13"/>
        </w:rPr>
        <w:t>NO</w:t>
      </w:r>
      <w:r>
        <w:rPr>
          <w:rFonts w:ascii="Arial" w:eastAsia="Arial" w:hAnsi="Arial" w:cs="Arial"/>
          <w:color w:val="7F7F7F"/>
          <w:sz w:val="13"/>
          <w:szCs w:val="13"/>
        </w:rPr>
        <w:t>T</w:t>
      </w:r>
      <w:r>
        <w:rPr>
          <w:rFonts w:ascii="Arial" w:eastAsia="Arial" w:hAnsi="Arial" w:cs="Arial"/>
          <w:color w:val="7F7F7F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6"/>
          <w:w w:val="106"/>
          <w:sz w:val="13"/>
          <w:szCs w:val="13"/>
        </w:rPr>
        <w:t>NUL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L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4"/>
          <w:sz w:val="13"/>
          <w:szCs w:val="13"/>
        </w:rPr>
        <w:t>PRIMAR</w:t>
      </w:r>
      <w:r>
        <w:rPr>
          <w:rFonts w:ascii="Arial" w:eastAsia="Arial" w:hAnsi="Arial" w:cs="Arial"/>
          <w:color w:val="0000FF"/>
          <w:sz w:val="13"/>
          <w:szCs w:val="13"/>
        </w:rPr>
        <w:t xml:space="preserve">Y </w:t>
      </w:r>
      <w:r>
        <w:rPr>
          <w:rFonts w:ascii="Arial" w:eastAsia="Arial" w:hAnsi="Arial" w:cs="Arial"/>
          <w:color w:val="0000FF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5"/>
          <w:sz w:val="13"/>
          <w:szCs w:val="13"/>
        </w:rPr>
        <w:t>KE</w:t>
      </w:r>
      <w:r>
        <w:rPr>
          <w:rFonts w:ascii="Arial" w:eastAsia="Arial" w:hAnsi="Arial" w:cs="Arial"/>
          <w:color w:val="0000FF"/>
          <w:sz w:val="13"/>
          <w:szCs w:val="13"/>
        </w:rPr>
        <w:t>Y</w:t>
      </w:r>
      <w:r>
        <w:rPr>
          <w:rFonts w:ascii="Arial" w:eastAsia="Arial" w:hAnsi="Arial" w:cs="Arial"/>
          <w:color w:val="0000FF"/>
          <w:spacing w:val="19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pacing w:val="3"/>
          <w:w w:val="106"/>
          <w:sz w:val="13"/>
          <w:szCs w:val="13"/>
        </w:rPr>
        <w:t>(</w:t>
      </w:r>
      <w:r>
        <w:rPr>
          <w:rFonts w:ascii="Arial" w:eastAsia="Arial" w:hAnsi="Arial" w:cs="Arial"/>
          <w:color w:val="000000"/>
          <w:spacing w:val="-3"/>
          <w:w w:val="106"/>
          <w:sz w:val="13"/>
          <w:szCs w:val="13"/>
        </w:rPr>
        <w:t>STUDENT_STATUS_COD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E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>)</w:t>
      </w:r>
    </w:p>
    <w:p w14:paraId="743D28F8" w14:textId="77777777" w:rsidR="00380732" w:rsidRDefault="0000203A">
      <w:pPr>
        <w:spacing w:before="36"/>
        <w:ind w:left="26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7F7F7F"/>
          <w:w w:val="106"/>
          <w:sz w:val="13"/>
          <w:szCs w:val="13"/>
        </w:rPr>
        <w:t>)</w:t>
      </w:r>
    </w:p>
    <w:p w14:paraId="69599E37" w14:textId="77777777" w:rsidR="00380732" w:rsidRDefault="0000203A">
      <w:pPr>
        <w:spacing w:before="47" w:line="316" w:lineRule="auto"/>
        <w:ind w:left="265" w:right="887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0000FF"/>
          <w:spacing w:val="-7"/>
          <w:sz w:val="13"/>
          <w:szCs w:val="13"/>
        </w:rPr>
        <w:t>ENGIN</w:t>
      </w:r>
      <w:r>
        <w:rPr>
          <w:rFonts w:ascii="Arial" w:eastAsia="Arial" w:hAnsi="Arial" w:cs="Arial"/>
          <w:color w:val="0000FF"/>
          <w:sz w:val="13"/>
          <w:szCs w:val="13"/>
        </w:rPr>
        <w:t>E</w:t>
      </w:r>
      <w:r>
        <w:rPr>
          <w:rFonts w:ascii="Arial" w:eastAsia="Arial" w:hAnsi="Arial" w:cs="Arial"/>
          <w:color w:val="0000FF"/>
          <w:spacing w:val="33"/>
          <w:sz w:val="13"/>
          <w:szCs w:val="13"/>
        </w:rPr>
        <w:t xml:space="preserve"> </w:t>
      </w:r>
      <w:r>
        <w:rPr>
          <w:rFonts w:ascii="Arial" w:eastAsia="Arial" w:hAnsi="Arial" w:cs="Arial"/>
          <w:color w:val="7F7F7F"/>
          <w:sz w:val="13"/>
          <w:szCs w:val="13"/>
        </w:rPr>
        <w:t>=</w:t>
      </w:r>
      <w:r>
        <w:rPr>
          <w:rFonts w:ascii="Arial" w:eastAsia="Arial" w:hAnsi="Arial" w:cs="Arial"/>
          <w:color w:val="7F7F7F"/>
          <w:spacing w:val="7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7"/>
          <w:w w:val="106"/>
          <w:sz w:val="13"/>
          <w:szCs w:val="13"/>
        </w:rPr>
        <w:t>INNOD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B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 xml:space="preserve">, </w:t>
      </w:r>
      <w:r>
        <w:rPr>
          <w:rFonts w:ascii="Arial" w:eastAsia="Arial" w:hAnsi="Arial" w:cs="Arial"/>
          <w:color w:val="0000FF"/>
          <w:spacing w:val="-3"/>
          <w:w w:val="106"/>
          <w:sz w:val="13"/>
          <w:szCs w:val="13"/>
        </w:rPr>
        <w:t>CHARACTE</w:t>
      </w:r>
      <w:r>
        <w:rPr>
          <w:rFonts w:ascii="Arial" w:eastAsia="Arial" w:hAnsi="Arial" w:cs="Arial"/>
          <w:color w:val="0000FF"/>
          <w:w w:val="106"/>
          <w:sz w:val="13"/>
          <w:szCs w:val="13"/>
        </w:rPr>
        <w:t>R</w:t>
      </w:r>
      <w:r>
        <w:rPr>
          <w:rFonts w:ascii="Arial" w:eastAsia="Arial" w:hAnsi="Arial" w:cs="Arial"/>
          <w:color w:val="0000FF"/>
          <w:spacing w:val="2"/>
          <w:w w:val="106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FF"/>
          <w:spacing w:val="-1"/>
          <w:sz w:val="13"/>
          <w:szCs w:val="13"/>
        </w:rPr>
        <w:t>SE</w:t>
      </w:r>
      <w:r>
        <w:rPr>
          <w:rFonts w:ascii="Arial" w:eastAsia="Arial" w:hAnsi="Arial" w:cs="Arial"/>
          <w:color w:val="0000FF"/>
          <w:sz w:val="13"/>
          <w:szCs w:val="13"/>
        </w:rPr>
        <w:t>T</w:t>
      </w:r>
      <w:r>
        <w:rPr>
          <w:rFonts w:ascii="Arial" w:eastAsia="Arial" w:hAnsi="Arial" w:cs="Arial"/>
          <w:color w:val="0000FF"/>
          <w:spacing w:val="18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6"/>
          <w:sz w:val="13"/>
          <w:szCs w:val="13"/>
        </w:rPr>
        <w:t>utf8mb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4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 xml:space="preserve">, </w:t>
      </w:r>
      <w:proofErr w:type="gramStart"/>
      <w:r>
        <w:rPr>
          <w:rFonts w:ascii="Arial" w:eastAsia="Arial" w:hAnsi="Arial" w:cs="Arial"/>
          <w:color w:val="0000FF"/>
          <w:spacing w:val="-1"/>
          <w:sz w:val="13"/>
          <w:szCs w:val="13"/>
        </w:rPr>
        <w:t>COLLAT</w:t>
      </w:r>
      <w:r>
        <w:rPr>
          <w:rFonts w:ascii="Arial" w:eastAsia="Arial" w:hAnsi="Arial" w:cs="Arial"/>
          <w:color w:val="0000FF"/>
          <w:sz w:val="13"/>
          <w:szCs w:val="13"/>
        </w:rPr>
        <w:t xml:space="preserve">E </w:t>
      </w:r>
      <w:r>
        <w:rPr>
          <w:rFonts w:ascii="Arial" w:eastAsia="Arial" w:hAnsi="Arial" w:cs="Arial"/>
          <w:color w:val="0000FF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6"/>
          <w:sz w:val="13"/>
          <w:szCs w:val="13"/>
        </w:rPr>
        <w:t>utf</w:t>
      </w:r>
      <w:proofErr w:type="gramEnd"/>
      <w:r>
        <w:rPr>
          <w:rFonts w:ascii="Arial" w:eastAsia="Arial" w:hAnsi="Arial" w:cs="Arial"/>
          <w:color w:val="000000"/>
          <w:spacing w:val="1"/>
          <w:w w:val="106"/>
          <w:sz w:val="13"/>
          <w:szCs w:val="13"/>
        </w:rPr>
        <w:t>8mb4_0900_ai_c</w:t>
      </w:r>
      <w:r>
        <w:rPr>
          <w:rFonts w:ascii="Arial" w:eastAsia="Arial" w:hAnsi="Arial" w:cs="Arial"/>
          <w:color w:val="000000"/>
          <w:w w:val="106"/>
          <w:sz w:val="13"/>
          <w:szCs w:val="13"/>
        </w:rPr>
        <w:t>i</w:t>
      </w:r>
      <w:r>
        <w:rPr>
          <w:rFonts w:ascii="Arial" w:eastAsia="Arial" w:hAnsi="Arial" w:cs="Arial"/>
          <w:color w:val="7F7F7F"/>
          <w:w w:val="106"/>
          <w:sz w:val="13"/>
          <w:szCs w:val="13"/>
        </w:rPr>
        <w:t>;</w:t>
      </w:r>
    </w:p>
    <w:p w14:paraId="2E178204" w14:textId="77777777" w:rsidR="00380732" w:rsidRDefault="00380732">
      <w:pPr>
        <w:spacing w:before="1" w:line="260" w:lineRule="exact"/>
        <w:rPr>
          <w:sz w:val="26"/>
          <w:szCs w:val="26"/>
        </w:rPr>
      </w:pPr>
    </w:p>
    <w:p w14:paraId="50E9A432" w14:textId="77777777" w:rsidR="0023653C" w:rsidRDefault="0000203A" w:rsidP="0023653C">
      <w:pPr>
        <w:spacing w:line="260" w:lineRule="exact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Segoe UI Semibold" w:eastAsia="Segoe UI Semibold" w:hAnsi="Segoe UI Semibold" w:cs="Segoe UI Semibold"/>
          <w:color w:val="333333"/>
          <w:spacing w:val="1"/>
          <w:position w:val="-1"/>
          <w:sz w:val="21"/>
          <w:szCs w:val="21"/>
        </w:rPr>
        <w:t>Depend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>s</w:t>
      </w:r>
      <w:r>
        <w:rPr>
          <w:rFonts w:ascii="Segoe UI Semibold" w:eastAsia="Segoe UI Semibold" w:hAnsi="Segoe UI Semibold" w:cs="Segoe UI Semibold"/>
          <w:color w:val="333333"/>
          <w:spacing w:val="28"/>
          <w:position w:val="-1"/>
          <w:sz w:val="21"/>
          <w:szCs w:val="21"/>
        </w:rPr>
        <w:t xml:space="preserve"> </w:t>
      </w:r>
      <w:r>
        <w:rPr>
          <w:rFonts w:ascii="Segoe UI Semibold" w:eastAsia="Segoe UI Semibold" w:hAnsi="Segoe UI Semibold" w:cs="Segoe UI Semibold"/>
          <w:color w:val="333333"/>
          <w:spacing w:val="1"/>
          <w:w w:val="103"/>
          <w:position w:val="-1"/>
          <w:sz w:val="21"/>
          <w:szCs w:val="21"/>
        </w:rPr>
        <w:t>On</w:t>
      </w:r>
    </w:p>
    <w:p w14:paraId="64FCFA8D" w14:textId="5AD553B4" w:rsidR="00380732" w:rsidRPr="0023653C" w:rsidRDefault="0000203A" w:rsidP="0023653C">
      <w:pPr>
        <w:spacing w:line="260" w:lineRule="exact"/>
        <w:ind w:left="196"/>
        <w:rPr>
          <w:rFonts w:ascii="Segoe UI Semibold" w:eastAsia="Segoe UI Semibold" w:hAnsi="Segoe UI Semibold" w:cs="Segoe UI Semibold"/>
          <w:sz w:val="21"/>
          <w:szCs w:val="21"/>
        </w:rPr>
      </w:pPr>
      <w:r>
        <w:rPr>
          <w:rFonts w:ascii="Arial" w:eastAsia="Arial" w:hAnsi="Arial" w:cs="Arial"/>
          <w:color w:val="777777"/>
          <w:sz w:val="13"/>
          <w:szCs w:val="13"/>
        </w:rPr>
        <w:t>No</w:t>
      </w:r>
      <w:r>
        <w:rPr>
          <w:rFonts w:ascii="Arial" w:eastAsia="Arial" w:hAnsi="Arial" w:cs="Arial"/>
          <w:color w:val="777777"/>
          <w:spacing w:val="12"/>
          <w:sz w:val="13"/>
          <w:szCs w:val="13"/>
        </w:rPr>
        <w:t xml:space="preserve"> </w:t>
      </w:r>
      <w:r>
        <w:rPr>
          <w:rFonts w:ascii="Arial" w:eastAsia="Arial" w:hAnsi="Arial" w:cs="Arial"/>
          <w:color w:val="777777"/>
          <w:sz w:val="13"/>
          <w:szCs w:val="13"/>
        </w:rPr>
        <w:t>items</w:t>
      </w:r>
      <w:r>
        <w:rPr>
          <w:rFonts w:ascii="Arial" w:eastAsia="Arial" w:hAnsi="Arial" w:cs="Arial"/>
          <w:color w:val="777777"/>
          <w:spacing w:val="21"/>
          <w:sz w:val="13"/>
          <w:szCs w:val="13"/>
        </w:rPr>
        <w:t xml:space="preserve"> </w:t>
      </w:r>
      <w:r>
        <w:rPr>
          <w:rFonts w:ascii="Arial" w:eastAsia="Arial" w:hAnsi="Arial" w:cs="Arial"/>
          <w:color w:val="777777"/>
          <w:w w:val="106"/>
          <w:sz w:val="13"/>
          <w:szCs w:val="13"/>
        </w:rPr>
        <w:t>found</w:t>
      </w:r>
    </w:p>
    <w:p w14:paraId="5824E124" w14:textId="77777777" w:rsidR="00380732" w:rsidRDefault="0000203A">
      <w:pPr>
        <w:spacing w:line="260" w:lineRule="exact"/>
        <w:ind w:left="396"/>
        <w:rPr>
          <w:rFonts w:ascii="Arial" w:eastAsia="Arial" w:hAnsi="Arial" w:cs="Arial"/>
          <w:sz w:val="12"/>
          <w:szCs w:val="12"/>
        </w:rPr>
      </w:pPr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1"/>
          <w:szCs w:val="21"/>
        </w:rPr>
        <w:t>Use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>d</w:t>
      </w:r>
      <w:r>
        <w:rPr>
          <w:rFonts w:ascii="Segoe UI Semibold" w:eastAsia="Segoe UI Semibold" w:hAnsi="Segoe UI Semibold" w:cs="Segoe UI Semibold"/>
          <w:color w:val="333333"/>
          <w:spacing w:val="11"/>
          <w:position w:val="-1"/>
          <w:sz w:val="21"/>
          <w:szCs w:val="21"/>
        </w:rPr>
        <w:t xml:space="preserve"> </w:t>
      </w:r>
      <w:proofErr w:type="gramStart"/>
      <w:r>
        <w:rPr>
          <w:rFonts w:ascii="Segoe UI Semibold" w:eastAsia="Segoe UI Semibold" w:hAnsi="Segoe UI Semibold" w:cs="Segoe UI Semibold"/>
          <w:color w:val="333333"/>
          <w:spacing w:val="-2"/>
          <w:position w:val="-1"/>
          <w:sz w:val="21"/>
          <w:szCs w:val="21"/>
        </w:rPr>
        <w:t>B</w:t>
      </w:r>
      <w:r>
        <w:rPr>
          <w:rFonts w:ascii="Segoe UI Semibold" w:eastAsia="Segoe UI Semibold" w:hAnsi="Segoe UI Semibold" w:cs="Segoe UI Semibold"/>
          <w:color w:val="333333"/>
          <w:position w:val="-1"/>
          <w:sz w:val="21"/>
          <w:szCs w:val="21"/>
        </w:rPr>
        <w:t xml:space="preserve">y  </w:t>
      </w:r>
      <w:r>
        <w:rPr>
          <w:rFonts w:ascii="Arial" w:eastAsia="Arial" w:hAnsi="Arial" w:cs="Arial"/>
          <w:b/>
          <w:color w:val="F4F4F4"/>
          <w:position w:val="4"/>
          <w:sz w:val="12"/>
          <w:szCs w:val="12"/>
        </w:rPr>
        <w:t>1</w:t>
      </w:r>
      <w:proofErr w:type="gramEnd"/>
    </w:p>
    <w:p w14:paraId="19DE0DD4" w14:textId="77777777" w:rsidR="00380732" w:rsidRDefault="00380732">
      <w:pPr>
        <w:spacing w:before="2" w:line="160" w:lineRule="exact"/>
        <w:rPr>
          <w:sz w:val="16"/>
          <w:szCs w:val="16"/>
        </w:rPr>
      </w:pPr>
    </w:p>
    <w:p w14:paraId="76C53922" w14:textId="3B35EF61" w:rsidR="00380732" w:rsidRDefault="00152A10">
      <w:pPr>
        <w:ind w:left="1134"/>
        <w:rPr>
          <w:rFonts w:ascii="Arial" w:eastAsia="Arial" w:hAnsi="Arial" w:cs="Arial"/>
          <w:color w:val="3379B7"/>
          <w:spacing w:val="1"/>
          <w:w w:val="106"/>
          <w:sz w:val="13"/>
          <w:szCs w:val="13"/>
        </w:rPr>
      </w:pPr>
      <w:r w:rsidRPr="00152A10">
        <w:rPr>
          <w:rFonts w:ascii="Segoe UI" w:eastAsia="Segoe UI" w:hAnsi="Segoe UI" w:cs="Segoe UI"/>
          <w:noProof/>
          <w:color w:val="333333"/>
          <w:spacing w:val="2"/>
          <w:position w:val="-2"/>
          <w:sz w:val="31"/>
          <w:szCs w:val="31"/>
        </w:rPr>
        <w:drawing>
          <wp:anchor distT="0" distB="0" distL="114300" distR="114300" simplePos="0" relativeHeight="251676672" behindDoc="0" locked="0" layoutInCell="1" allowOverlap="1" wp14:anchorId="7B433A43" wp14:editId="52A2C7B3">
            <wp:simplePos x="0" y="0"/>
            <wp:positionH relativeFrom="column">
              <wp:posOffset>231775</wp:posOffset>
            </wp:positionH>
            <wp:positionV relativeFrom="paragraph">
              <wp:posOffset>7620</wp:posOffset>
            </wp:positionV>
            <wp:extent cx="276225" cy="248285"/>
            <wp:effectExtent l="0" t="0" r="952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7">
        <w:proofErr w:type="spellStart"/>
        <w:r w:rsidR="0000203A">
          <w:rPr>
            <w:rFonts w:ascii="Arial" w:eastAsia="Arial" w:hAnsi="Arial" w:cs="Arial"/>
            <w:color w:val="3379B7"/>
            <w:spacing w:val="1"/>
            <w:w w:val="106"/>
            <w:sz w:val="13"/>
            <w:szCs w:val="13"/>
          </w:rPr>
          <w:t>tblstudent_background_main</w:t>
        </w:r>
        <w:proofErr w:type="spellEnd"/>
      </w:hyperlink>
    </w:p>
    <w:p w14:paraId="1F2D2D8A" w14:textId="4ECF32E0" w:rsidR="007B2399" w:rsidRPr="007B2399" w:rsidRDefault="007B2399" w:rsidP="007B2399">
      <w:pPr>
        <w:rPr>
          <w:rFonts w:ascii="Arial" w:eastAsia="Arial" w:hAnsi="Arial" w:cs="Arial"/>
          <w:sz w:val="13"/>
          <w:szCs w:val="13"/>
        </w:rPr>
      </w:pPr>
    </w:p>
    <w:p w14:paraId="3E76FE4D" w14:textId="44F8FF53" w:rsidR="007B2399" w:rsidRPr="007B2399" w:rsidRDefault="007B2399" w:rsidP="007B2399">
      <w:pPr>
        <w:tabs>
          <w:tab w:val="left" w:pos="10290"/>
        </w:tabs>
        <w:rPr>
          <w:rFonts w:ascii="Arial" w:eastAsia="Arial" w:hAnsi="Arial" w:cs="Arial"/>
          <w:sz w:val="13"/>
          <w:szCs w:val="13"/>
        </w:rPr>
      </w:pPr>
    </w:p>
    <w:sectPr w:rsidR="007B2399" w:rsidRPr="007B2399">
      <w:pgSz w:w="11900" w:h="16840"/>
      <w:pgMar w:top="380" w:right="280" w:bottom="280" w:left="28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98EBA" w14:textId="77777777" w:rsidR="00532C6E" w:rsidRDefault="00532C6E">
      <w:r>
        <w:separator/>
      </w:r>
    </w:p>
  </w:endnote>
  <w:endnote w:type="continuationSeparator" w:id="0">
    <w:p w14:paraId="3C033341" w14:textId="77777777" w:rsidR="00532C6E" w:rsidRDefault="0053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062EB" w14:textId="02121491" w:rsidR="00783DA8" w:rsidRDefault="00783DA8">
    <w:pPr>
      <w:spacing w:line="200" w:lineRule="exact"/>
    </w:pPr>
    <w:r>
      <w:pict w14:anchorId="53A4414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65pt;margin-top:814.35pt;width:224pt;height:7.55pt;z-index:-6184;mso-position-horizontal-relative:page;mso-position-vertical-relative:page" filled="f" stroked="f">
          <v:textbox style="mso-next-textbox:#_x0000_s2051" inset="0,0,0,0">
            <w:txbxContent>
              <w:p w14:paraId="5F77A06E" w14:textId="61C9E9AF" w:rsidR="00783DA8" w:rsidRPr="00C93532" w:rsidRDefault="00783DA8" w:rsidP="00C93532">
                <w:pPr>
                  <w:spacing w:before="3"/>
                  <w:ind w:right="-21"/>
                  <w:rPr>
                    <w:rFonts w:ascii="Arial" w:eastAsia="Arial" w:hAnsi="Arial" w:cs="Arial"/>
                    <w:sz w:val="14"/>
                    <w:szCs w:val="14"/>
                    <w:lang w:val="en-PH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  <w:lang w:val="en-PH"/>
                  </w:rPr>
                  <w:t>Author: Ashner Gerald Novilla</w:t>
                </w:r>
              </w:p>
            </w:txbxContent>
          </v:textbox>
          <w10:wrap anchorx="page" anchory="page"/>
        </v:shape>
      </w:pict>
    </w:r>
    <w:r>
      <w:pict w14:anchorId="66FEAF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20pt;margin-top:812pt;width:555pt;height:10.1pt;z-index:-6185;mso-position-horizontal-relative:page;mso-position-vertical-relative:page">
          <v:imagedata r:id="rId1" o:title=""/>
          <w10:wrap anchorx="page" anchory="page"/>
        </v:shape>
      </w:pict>
    </w:r>
    <w:r>
      <w:pict w14:anchorId="5F690474">
        <v:shape id="_x0000_s2050" type="#_x0000_t202" style="position:absolute;margin-left:245.05pt;margin-top:812.85pt;width:104.45pt;height:9.05pt;z-index:-6183;mso-position-horizontal-relative:page;mso-position-vertical-relative:page" filled="f" stroked="f">
          <v:textbox style="mso-next-textbox:#_x0000_s2050" inset="0,0,0,0">
            <w:txbxContent>
              <w:p w14:paraId="7A2135BB" w14:textId="77777777" w:rsidR="00783DA8" w:rsidRDefault="00783DA8">
                <w:pPr>
                  <w:spacing w:before="3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333333"/>
                    <w:spacing w:val="1"/>
                    <w:sz w:val="14"/>
                    <w:szCs w:val="14"/>
                  </w:rPr>
                  <w:t>Copyrigh</w:t>
                </w:r>
                <w:r>
                  <w:rPr>
                    <w:rFonts w:ascii="Arial" w:eastAsia="Arial" w:hAnsi="Arial" w:cs="Arial"/>
                    <w:color w:val="333333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33333"/>
                    <w:sz w:val="14"/>
                    <w:szCs w:val="14"/>
                  </w:rPr>
                  <w:t>©</w:t>
                </w: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33333"/>
                    <w:spacing w:val="1"/>
                    <w:sz w:val="14"/>
                    <w:szCs w:val="14"/>
                  </w:rPr>
                  <w:t>Al</w:t>
                </w:r>
                <w:r>
                  <w:rPr>
                    <w:rFonts w:ascii="Arial" w:eastAsia="Arial" w:hAnsi="Arial" w:cs="Arial"/>
                    <w:color w:val="333333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33333"/>
                    <w:spacing w:val="1"/>
                    <w:sz w:val="14"/>
                    <w:szCs w:val="14"/>
                  </w:rPr>
                  <w:t>Right</w:t>
                </w:r>
                <w:r>
                  <w:rPr>
                    <w:rFonts w:ascii="Arial" w:eastAsia="Arial" w:hAnsi="Arial" w:cs="Arial"/>
                    <w:color w:val="333333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33333"/>
                    <w:spacing w:val="1"/>
                    <w:sz w:val="14"/>
                    <w:szCs w:val="14"/>
                  </w:rPr>
                  <w:t>Reserved</w:t>
                </w:r>
              </w:p>
            </w:txbxContent>
          </v:textbox>
          <w10:wrap anchorx="page" anchory="page"/>
        </v:shape>
      </w:pict>
    </w:r>
    <w:r>
      <w:pict w14:anchorId="5ADCB0CD">
        <v:shape id="_x0000_s2049" type="#_x0000_t202" style="position:absolute;margin-left:490.25pt;margin-top:812.85pt;width:68.2pt;height:9.05pt;z-index:-6182;mso-position-horizontal-relative:page;mso-position-vertical-relative:page" filled="f" stroked="f">
          <v:textbox style="mso-next-textbox:#_x0000_s2049" inset="0,0,0,0">
            <w:txbxContent>
              <w:p w14:paraId="00E61480" w14:textId="77777777" w:rsidR="00783DA8" w:rsidRDefault="00783DA8">
                <w:pPr>
                  <w:spacing w:before="3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>Created</w:t>
                </w:r>
                <w:r>
                  <w:rPr>
                    <w:rFonts w:ascii="Arial" w:eastAsia="Arial" w:hAnsi="Arial" w:cs="Arial"/>
                    <w:color w:val="333333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color w:val="333333"/>
                    <w:spacing w:val="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333333"/>
                    <w:spacing w:val="2"/>
                    <w:sz w:val="14"/>
                    <w:szCs w:val="14"/>
                  </w:rPr>
                  <w:t>05/08/2020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A455" w14:textId="77777777" w:rsidR="00532C6E" w:rsidRDefault="00532C6E">
      <w:r>
        <w:separator/>
      </w:r>
    </w:p>
  </w:footnote>
  <w:footnote w:type="continuationSeparator" w:id="0">
    <w:p w14:paraId="5933FC80" w14:textId="77777777" w:rsidR="00532C6E" w:rsidRDefault="00532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05092"/>
    <w:multiLevelType w:val="multilevel"/>
    <w:tmpl w:val="79D69A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732"/>
    <w:rsid w:val="0000203A"/>
    <w:rsid w:val="00152A10"/>
    <w:rsid w:val="002158E4"/>
    <w:rsid w:val="0023653C"/>
    <w:rsid w:val="00371920"/>
    <w:rsid w:val="00380732"/>
    <w:rsid w:val="003F064D"/>
    <w:rsid w:val="00532C6E"/>
    <w:rsid w:val="00636F10"/>
    <w:rsid w:val="00651C37"/>
    <w:rsid w:val="00783DA8"/>
    <w:rsid w:val="007A5E3F"/>
    <w:rsid w:val="007B2399"/>
    <w:rsid w:val="00880B33"/>
    <w:rsid w:val="00957CAB"/>
    <w:rsid w:val="00C57CB1"/>
    <w:rsid w:val="00C93532"/>
    <w:rsid w:val="00D075A5"/>
    <w:rsid w:val="00D21522"/>
    <w:rsid w:val="00DF4859"/>
    <w:rsid w:val="00E2699C"/>
    <w:rsid w:val="00F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CD2FE5A"/>
  <w15:docId w15:val="{F8A3C866-B633-491A-B6DE-21495E88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52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10"/>
  </w:style>
  <w:style w:type="paragraph" w:styleId="Footer">
    <w:name w:val="footer"/>
    <w:basedOn w:val="Normal"/>
    <w:link w:val="FooterChar"/>
    <w:uiPriority w:val="99"/>
    <w:unhideWhenUsed/>
    <w:rsid w:val="00152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hyperlink" Target="file:///C:/Users/Ashner_Novilla/Documents/.temp/Servers%5C360digi_db.localhost%5CDatabases%5C360digi_db%5C360digi_db.html" TargetMode="External"/><Relationship Id="rId42" Type="http://schemas.openxmlformats.org/officeDocument/2006/relationships/hyperlink" Target="file:///C:/Users/Ashner_Novilla/Documents/.temp/Servers%5C360digi_db.localhost%5C360digi_db.localhost.html" TargetMode="External"/><Relationship Id="rId47" Type="http://schemas.openxmlformats.org/officeDocument/2006/relationships/image" Target="media/image8.png"/><Relationship Id="rId63" Type="http://schemas.openxmlformats.org/officeDocument/2006/relationships/hyperlink" Target="file:///C:/Users/Ashner_Novilla/Documents/.temp/Root%5bProject%5d.List%5bServers%5d" TargetMode="External"/><Relationship Id="rId68" Type="http://schemas.openxmlformats.org/officeDocument/2006/relationships/image" Target="media/image15.png"/><Relationship Id="rId84" Type="http://schemas.openxmlformats.org/officeDocument/2006/relationships/hyperlink" Target="file:///C:/Users/Ashner_Novilla/Documents/.temp/Root%5bProject%5d.List%5bServers%5d" TargetMode="External"/><Relationship Id="rId89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file:///C:/Users/Ashner_Novilla/Documents/.temp/Servers%5C360digi_db.localhost%5CDatabases%5C360digi_db%5C360digi_db.html" TargetMode="External"/><Relationship Id="rId29" Type="http://schemas.openxmlformats.org/officeDocument/2006/relationships/hyperlink" Target="file:///C:/Users/Ashner_Novilla/Documents/.temp/Root%5bProject%5d.List%5bServers%5d" TargetMode="External"/><Relationship Id="rId107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11" Type="http://schemas.openxmlformats.org/officeDocument/2006/relationships/hyperlink" Target="file:///C:/Users/Ashner_Novilla/Documents/.temp/Servers%5C360digi_db.localhost%5C360digi_db.localhost.html" TargetMode="External"/><Relationship Id="rId24" Type="http://schemas.openxmlformats.org/officeDocument/2006/relationships/hyperlink" Target="file:///C:/Users/Ashner_Novilla/Documents/.temp/Servers%5C360digi_db.localhost%5C360digi_db.localhost.html" TargetMode="External"/><Relationship Id="rId32" Type="http://schemas.openxmlformats.org/officeDocument/2006/relationships/hyperlink" Target="file:///C:/Users/Ashner_Novilla/Documents/.temp/Servers%5C360digi_db.localhost%5CDatabases%5C360digi_db%5C360digi_db.html" TargetMode="External"/><Relationship Id="rId37" Type="http://schemas.openxmlformats.org/officeDocument/2006/relationships/hyperlink" Target="file:///C:/Users/Ashner_Novilla/Documents/.temp/Servers%5C360digi_db.localhost%5CDatabases%5C360digi_db%5CTables%5Ctblstudent_bkgnd_entqual.html" TargetMode="External"/><Relationship Id="rId40" Type="http://schemas.openxmlformats.org/officeDocument/2006/relationships/hyperlink" Target="file:///C:/Users/Ashner_Novilla/Documents/.temp/startpage.html" TargetMode="External"/><Relationship Id="rId45" Type="http://schemas.openxmlformats.org/officeDocument/2006/relationships/hyperlink" Target="file:///C:/Users/Ashner_Novilla/Documents/.temp/Servers%5C360digi_db.localhost%5CDatabases%5C360digi_db%5CTables%5CTables.html" TargetMode="External"/><Relationship Id="rId53" Type="http://schemas.openxmlformats.org/officeDocument/2006/relationships/hyperlink" Target="file:///C:/Users/Ashner_Novilla/Documents/.temp/Root%5bProject%5d.List%5bServers%5d" TargetMode="External"/><Relationship Id="rId58" Type="http://schemas.openxmlformats.org/officeDocument/2006/relationships/image" Target="media/image12.png"/><Relationship Id="rId66" Type="http://schemas.openxmlformats.org/officeDocument/2006/relationships/hyperlink" Target="file:///C:/Users/Ashner_Novilla/Documents/.temp/Servers%5C360digi_db.localhost%5CDatabases%5C360digi_db%5C360digi_db.html" TargetMode="External"/><Relationship Id="rId74" Type="http://schemas.openxmlformats.org/officeDocument/2006/relationships/hyperlink" Target="file:///C:/Users/Ashner_Novilla/Documents/.temp/Servers%5C360digi_db.localhost%5CDatabases%5C360digi_db%5CTables%5Ctblstudent_bkgnd_status.html" TargetMode="External"/><Relationship Id="rId79" Type="http://schemas.openxmlformats.org/officeDocument/2006/relationships/hyperlink" Target="file:///C:/Users/Ashner_Novilla/Documents/.temp/Servers%5C360digi_db.localhost%5CDatabases%5CDatabases.html" TargetMode="External"/><Relationship Id="rId87" Type="http://schemas.openxmlformats.org/officeDocument/2006/relationships/hyperlink" Target="file:///C:/Users/Ashner_Novilla/Documents/.temp/Servers%5C360digi_db.localhost%5CDatabases%5C360digi_db%5C360digi_db.html" TargetMode="External"/><Relationship Id="rId102" Type="http://schemas.openxmlformats.org/officeDocument/2006/relationships/hyperlink" Target="file:///C:/Users/Ashner_Novilla/Documents/.temp/Root%5bProject%5d.List%5bServers%5d" TargetMode="External"/><Relationship Id="rId5" Type="http://schemas.openxmlformats.org/officeDocument/2006/relationships/footnotes" Target="footnotes.xml"/><Relationship Id="rId61" Type="http://schemas.openxmlformats.org/officeDocument/2006/relationships/hyperlink" Target="file:///C:/Users/Ashner_Novilla/Documents/.temp/Servers%5C360digi_db.localhost%5CDatabases%5C360digi_db%5CTables%5Ctblstudent_bkgnd_programme.html" TargetMode="External"/><Relationship Id="rId82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90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95" Type="http://schemas.openxmlformats.org/officeDocument/2006/relationships/hyperlink" Target="file:///C:/Users/Ashner_Novilla/Documents/.temp/Servers%5C360digi_db.localhost%5CDatabases%5C360digi_db%5C360digi_db.html" TargetMode="External"/><Relationship Id="rId19" Type="http://schemas.openxmlformats.org/officeDocument/2006/relationships/hyperlink" Target="file:///C:/Users/Ashner_Novilla/Documents/.temp/Root%5bProject%5d.List%5bServers%5d" TargetMode="External"/><Relationship Id="rId14" Type="http://schemas.openxmlformats.org/officeDocument/2006/relationships/image" Target="media/image4.png"/><Relationship Id="rId22" Type="http://schemas.openxmlformats.org/officeDocument/2006/relationships/hyperlink" Target="file:///C:/Users/Ashner_Novilla/Documents/.temp/startpage.html" TargetMode="External"/><Relationship Id="rId27" Type="http://schemas.openxmlformats.org/officeDocument/2006/relationships/hyperlink" Target="file:///C:/Users/Ashner_Novilla/Documents/.temp/Servers%5C360digi_db.localhost%5CDatabases%5C360digi_db%5CTables%5CTables.html" TargetMode="External"/><Relationship Id="rId30" Type="http://schemas.openxmlformats.org/officeDocument/2006/relationships/hyperlink" Target="file:///C:/Users/Ashner_Novilla/Documents/.temp/Servers%5C360digi_db.localhost%5C360digi_db.localhost.html" TargetMode="External"/><Relationship Id="rId35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43" Type="http://schemas.openxmlformats.org/officeDocument/2006/relationships/hyperlink" Target="file:///C:/Users/Ashner_Novilla/Documents/.temp/Servers%5C360digi_db.localhost%5CDatabases%5CDatabases.html" TargetMode="External"/><Relationship Id="rId48" Type="http://schemas.openxmlformats.org/officeDocument/2006/relationships/image" Target="media/image9.png"/><Relationship Id="rId56" Type="http://schemas.openxmlformats.org/officeDocument/2006/relationships/hyperlink" Target="file:///C:/Users/Ashner_Novilla/Documents/.temp/Servers%5C360digi_db.localhost%5CDatabases%5C360digi_db%5C360digi_db.html" TargetMode="External"/><Relationship Id="rId64" Type="http://schemas.openxmlformats.org/officeDocument/2006/relationships/hyperlink" Target="file:///C:/Users/Ashner_Novilla/Documents/.temp/Servers%5C360digi_db.localhost%5C360digi_db.localhost.html" TargetMode="External"/><Relationship Id="rId69" Type="http://schemas.openxmlformats.org/officeDocument/2006/relationships/image" Target="media/image16.png"/><Relationship Id="rId77" Type="http://schemas.openxmlformats.org/officeDocument/2006/relationships/hyperlink" Target="file:///C:/Users/Ashner_Novilla/Documents/.temp/Root%5bProject%5d.List%5bServers%5d" TargetMode="External"/><Relationship Id="rId100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105" Type="http://schemas.openxmlformats.org/officeDocument/2006/relationships/hyperlink" Target="file:///C:/Users/Ashner_Novilla/Documents/.temp/Servers%5C360digi_db.localhost%5CDatabases%5C360digi_db%5C360digi_db.html" TargetMode="External"/><Relationship Id="rId8" Type="http://schemas.openxmlformats.org/officeDocument/2006/relationships/hyperlink" Target="file:///C:/Users/Ashner_Novilla/Documents/.temp/startpage.html" TargetMode="External"/><Relationship Id="rId51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72" Type="http://schemas.openxmlformats.org/officeDocument/2006/relationships/hyperlink" Target="file:///C:/Users/Ashner_Novilla/Documents/.temp/Servers%5C360digi_db.localhost%5CDatabases%5C360digi_db%5CTables%5Ctblstudent_bkgnd_entqual.html" TargetMode="External"/><Relationship Id="rId80" Type="http://schemas.openxmlformats.org/officeDocument/2006/relationships/hyperlink" Target="file:///C:/Users/Ashner_Novilla/Documents/.temp/Servers%5C360digi_db.localhost%5CDatabases%5C360digi_db%5C360digi_db.html" TargetMode="External"/><Relationship Id="rId85" Type="http://schemas.openxmlformats.org/officeDocument/2006/relationships/hyperlink" Target="file:///C:/Users/Ashner_Novilla/Documents/.temp/Servers%5C360digi_db.localhost%5C360digi_db.localhost.html" TargetMode="External"/><Relationship Id="rId93" Type="http://schemas.openxmlformats.org/officeDocument/2006/relationships/hyperlink" Target="file:///C:/Users/Ashner_Novilla/Documents/.temp/Servers%5C360digi_db.localhost%5C360digi_db.localhost.html" TargetMode="External"/><Relationship Id="rId98" Type="http://schemas.openxmlformats.org/officeDocument/2006/relationships/hyperlink" Target="file:///C:/Users/Ashner_Novilla/Documents/.temp/Servers%5C360digi_db.localhost%5CDatabases%5C360digi_db%5CTables%5Ctblstudent_background_mai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/Users/Ashner_Novilla/Documents/.temp/startpage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file:///C:/Users/Ashner_Novilla/Documents/.temp/Servers%5C360digi_db.localhost%5CDatabases%5CDatabases.html" TargetMode="External"/><Relationship Id="rId33" Type="http://schemas.openxmlformats.org/officeDocument/2006/relationships/hyperlink" Target="file:///C:/Users/Ashner_Novilla/Documents/.temp/Servers%5C360digi_db.localhost%5CDatabases%5C360digi_db%5CTables%5Ctblfailed_courses.html" TargetMode="External"/><Relationship Id="rId38" Type="http://schemas.openxmlformats.org/officeDocument/2006/relationships/hyperlink" Target="file:///C:/Users/Ashner_Novilla/Documents/.temp/Servers%5C360digi_db.localhost%5CDatabases%5C360digi_db%5CTables%5Ctblstudent_bkgnd_programme.html" TargetMode="External"/><Relationship Id="rId46" Type="http://schemas.openxmlformats.org/officeDocument/2006/relationships/image" Target="media/image7.png"/><Relationship Id="rId59" Type="http://schemas.openxmlformats.org/officeDocument/2006/relationships/image" Target="media/image13.png"/><Relationship Id="rId67" Type="http://schemas.openxmlformats.org/officeDocument/2006/relationships/hyperlink" Target="file:///C:/Users/Ashner_Novilla/Documents/.temp/Servers%5C360digi_db.localhost%5CDatabases%5C360digi_db%5CTables%5CTables.html" TargetMode="External"/><Relationship Id="rId103" Type="http://schemas.openxmlformats.org/officeDocument/2006/relationships/hyperlink" Target="file:///C:/Users/Ashner_Novilla/Documents/.temp/Servers%5C360digi_db.localhost%5C360digi_db.localhost.html" TargetMode="External"/><Relationship Id="rId108" Type="http://schemas.openxmlformats.org/officeDocument/2006/relationships/fontTable" Target="fontTable.xml"/><Relationship Id="rId20" Type="http://schemas.openxmlformats.org/officeDocument/2006/relationships/hyperlink" Target="file:///C:/Users/Ashner_Novilla/Documents/.temp/Servers%5C360digi_db.localhost%5C360digi_db.localhost.html" TargetMode="External"/><Relationship Id="rId41" Type="http://schemas.openxmlformats.org/officeDocument/2006/relationships/hyperlink" Target="file:///C:/Users/Ashner_Novilla/Documents/.temp/Root%5bProject%5d.List%5bServers%5d" TargetMode="External"/><Relationship Id="rId54" Type="http://schemas.openxmlformats.org/officeDocument/2006/relationships/hyperlink" Target="file:///C:/Users/Ashner_Novilla/Documents/.temp/Servers%5C360digi_db.localhost%5C360digi_db.localhost.html" TargetMode="External"/><Relationship Id="rId62" Type="http://schemas.openxmlformats.org/officeDocument/2006/relationships/hyperlink" Target="file:///C:/Users/Ashner_Novilla/Documents/.temp/startpage.html" TargetMode="External"/><Relationship Id="rId70" Type="http://schemas.openxmlformats.org/officeDocument/2006/relationships/image" Target="media/image17.png"/><Relationship Id="rId75" Type="http://schemas.openxmlformats.org/officeDocument/2006/relationships/hyperlink" Target="file:///C:/Users/Ashner_Novilla/Documents/.temp/Servers%5C360digi_db.localhost%5CDatabases%5C360digi_db%5CTables%5Ctblfailed_courses.html" TargetMode="External"/><Relationship Id="rId83" Type="http://schemas.openxmlformats.org/officeDocument/2006/relationships/hyperlink" Target="file:///C:/Users/Ashner_Novilla/Documents/.temp/startpage.html" TargetMode="External"/><Relationship Id="rId88" Type="http://schemas.openxmlformats.org/officeDocument/2006/relationships/hyperlink" Target="file:///C:/Users/Ashner_Novilla/Documents/.temp/Servers%5C360digi_db.localhost%5CDatabases%5C360digi_db%5CTables%5CTables.html" TargetMode="External"/><Relationship Id="rId91" Type="http://schemas.openxmlformats.org/officeDocument/2006/relationships/hyperlink" Target="file:///C:/Users/Ashner_Novilla/Documents/.temp/startpage.html" TargetMode="External"/><Relationship Id="rId96" Type="http://schemas.openxmlformats.org/officeDocument/2006/relationships/hyperlink" Target="file:///C:/Users/Ashner_Novilla/Documents/.temp/Servers%5C360digi_db.localhost%5CDatabases%5C360digi_db%5CTables%5CTab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file:///C:/Users/Ashner_Novilla/Documents/.temp/Root%5bProject%5d.List%5bServers%5d" TargetMode="External"/><Relationship Id="rId28" Type="http://schemas.openxmlformats.org/officeDocument/2006/relationships/hyperlink" Target="file:///C:/Users/Ashner_Novilla/Documents/.temp/startpage.html" TargetMode="External"/><Relationship Id="rId36" Type="http://schemas.openxmlformats.org/officeDocument/2006/relationships/hyperlink" Target="file:///C:/Users/Ashner_Novilla/Documents/.temp/Servers%5C360digi_db.localhost%5CDatabases%5C360digi_db%5CTables%5Ctblstudent_bkgnd_address.html" TargetMode="External"/><Relationship Id="rId49" Type="http://schemas.openxmlformats.org/officeDocument/2006/relationships/image" Target="media/image10.png"/><Relationship Id="rId57" Type="http://schemas.openxmlformats.org/officeDocument/2006/relationships/hyperlink" Target="file:///C:/Users/Ashner_Novilla/Documents/.temp/Servers%5C360digi_db.localhost%5CDatabases%5C360digi_db%5CTables%5CTables.html" TargetMode="External"/><Relationship Id="rId106" Type="http://schemas.openxmlformats.org/officeDocument/2006/relationships/hyperlink" Target="file:///C:/Users/Ashner_Novilla/Documents/.temp/Servers%5C360digi_db.localhost%5CDatabases%5C360digi_db%5CTables%5CTables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file:///C:/Users/Ashner_Novilla/Documents/.temp/Servers%5C360digi_db.localhost%5CDatabases%5CDatabases.html" TargetMode="External"/><Relationship Id="rId44" Type="http://schemas.openxmlformats.org/officeDocument/2006/relationships/hyperlink" Target="file:///C:/Users/Ashner_Novilla/Documents/.temp/Servers%5C360digi_db.localhost%5CDatabases%5C360digi_db%5C360digi_db.html" TargetMode="External"/><Relationship Id="rId52" Type="http://schemas.openxmlformats.org/officeDocument/2006/relationships/hyperlink" Target="file:///C:/Users/Ashner_Novilla/Documents/.temp/startpage.html" TargetMode="External"/><Relationship Id="rId60" Type="http://schemas.openxmlformats.org/officeDocument/2006/relationships/image" Target="media/image14.png"/><Relationship Id="rId65" Type="http://schemas.openxmlformats.org/officeDocument/2006/relationships/hyperlink" Target="file:///C:/Users/Ashner_Novilla/Documents/.temp/Servers%5C360digi_db.localhost%5CDatabases%5CDatabases.html" TargetMode="External"/><Relationship Id="rId73" Type="http://schemas.openxmlformats.org/officeDocument/2006/relationships/hyperlink" Target="file:///C:/Users/Ashner_Novilla/Documents/.temp/Servers%5C360digi_db.localhost%5CDatabases%5C360digi_db%5CTables%5Ctblstudent_bkgnd_programme.html" TargetMode="External"/><Relationship Id="rId78" Type="http://schemas.openxmlformats.org/officeDocument/2006/relationships/hyperlink" Target="file:///C:/Users/Ashner_Novilla/Documents/.temp/Servers%5C360digi_db.localhost%5C360digi_db.localhost.html" TargetMode="External"/><Relationship Id="rId81" Type="http://schemas.openxmlformats.org/officeDocument/2006/relationships/hyperlink" Target="file:///C:/Users/Ashner_Novilla/Documents/.temp/Servers%5C360digi_db.localhost%5CDatabases%5C360digi_db%5CTables%5CTables.html" TargetMode="External"/><Relationship Id="rId86" Type="http://schemas.openxmlformats.org/officeDocument/2006/relationships/hyperlink" Target="file:///C:/Users/Ashner_Novilla/Documents/.temp/Servers%5C360digi_db.localhost%5CDatabases%5CDatabases.html" TargetMode="External"/><Relationship Id="rId94" Type="http://schemas.openxmlformats.org/officeDocument/2006/relationships/hyperlink" Target="file:///C:/Users/Ashner_Novilla/Documents/.temp/Servers%5C360digi_db.localhost%5CDatabases%5CDatabases.html" TargetMode="External"/><Relationship Id="rId99" Type="http://schemas.openxmlformats.org/officeDocument/2006/relationships/hyperlink" Target="file:///C:/Users/Ashner_Novilla/Documents/.temp/Servers%5C360digi_db.localhost%5CDatabases%5C360digi_db%5CTables%5Ctblresults.html" TargetMode="External"/><Relationship Id="rId101" Type="http://schemas.openxmlformats.org/officeDocument/2006/relationships/hyperlink" Target="file:///C:/Users/Ashner_Novilla/Documents/.temp/startpag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file:///C:/Users/Ashner_Novilla/Documents/.temp/Root%5bProject%5d.List%5bServers%5d" TargetMode="External"/><Relationship Id="rId18" Type="http://schemas.openxmlformats.org/officeDocument/2006/relationships/hyperlink" Target="file:///C:/Users/Ashner_Novilla/Documents/.temp/startpage.html" TargetMode="External"/><Relationship Id="rId39" Type="http://schemas.openxmlformats.org/officeDocument/2006/relationships/hyperlink" Target="file:///C:/Users/Ashner_Novilla/Documents/.temp/Servers%5C360digi_db.localhost%5CDatabases%5C360digi_db%5CTables%5Ctblstudent_bkgnd_status.html" TargetMode="External"/><Relationship Id="rId109" Type="http://schemas.openxmlformats.org/officeDocument/2006/relationships/theme" Target="theme/theme1.xml"/><Relationship Id="rId34" Type="http://schemas.openxmlformats.org/officeDocument/2006/relationships/hyperlink" Target="file:///C:/Users/Ashner_Novilla/Documents/.temp/Servers%5C360digi_db.localhost%5CDatabases%5C360digi_db%5CTables%5Ctblresults.html" TargetMode="External"/><Relationship Id="rId50" Type="http://schemas.openxmlformats.org/officeDocument/2006/relationships/image" Target="media/image11.png"/><Relationship Id="rId55" Type="http://schemas.openxmlformats.org/officeDocument/2006/relationships/hyperlink" Target="file:///C:/Users/Ashner_Novilla/Documents/.temp/Servers%5C360digi_db.localhost%5CDatabases%5CDatabases.html" TargetMode="External"/><Relationship Id="rId76" Type="http://schemas.openxmlformats.org/officeDocument/2006/relationships/hyperlink" Target="file:///C:/Users/Ashner_Novilla/Documents/.temp/startpage.html" TargetMode="External"/><Relationship Id="rId97" Type="http://schemas.openxmlformats.org/officeDocument/2006/relationships/hyperlink" Target="file:///C:/Users/Ashner_Novilla/Documents/.temp/Servers%5C360digi_db.localhost%5CDatabases%5C360digi_db%5CTables%5Ctblresults.html" TargetMode="External"/><Relationship Id="rId104" Type="http://schemas.openxmlformats.org/officeDocument/2006/relationships/hyperlink" Target="file:///C:/Users/Ashner_Novilla/Documents/.temp/Servers%5C360digi_db.localhost%5CDatabases%5CDatabases.html" TargetMode="External"/><Relationship Id="rId7" Type="http://schemas.openxmlformats.org/officeDocument/2006/relationships/footer" Target="footer1.xml"/><Relationship Id="rId71" Type="http://schemas.openxmlformats.org/officeDocument/2006/relationships/hyperlink" Target="file:///C:/Users/Ashner_Novilla/Documents/.temp/Servers%5C360digi_db.localhost%5CDatabases%5C360digi_db%5CTables%5Ctblstudent_bkgnd_address.html" TargetMode="External"/><Relationship Id="rId92" Type="http://schemas.openxmlformats.org/officeDocument/2006/relationships/hyperlink" Target="file:///C:/Users/Ashner_Novilla/Documents/.temp/Root%5bProject%5d.List%5bServers%5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4324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Ashner_Novilla</dc:creator>
  <cp:lastModifiedBy>Ashner Gerald Novilla</cp:lastModifiedBy>
  <cp:revision>5</cp:revision>
  <dcterms:created xsi:type="dcterms:W3CDTF">2020-08-07T07:22:00Z</dcterms:created>
  <dcterms:modified xsi:type="dcterms:W3CDTF">2020-08-07T14:24:00Z</dcterms:modified>
</cp:coreProperties>
</file>